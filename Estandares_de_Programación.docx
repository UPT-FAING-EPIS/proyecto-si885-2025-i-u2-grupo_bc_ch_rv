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B73BB" w14:textId="5493C7C0" w:rsidR="00991CCB" w:rsidRDefault="00991CCB">
      <w:pPr>
        <w:rPr>
          <w:b/>
        </w:rPr>
      </w:pPr>
    </w:p>
    <w:p w14:paraId="44630078" w14:textId="2515CEC4" w:rsidR="002B7A6D" w:rsidRDefault="002B7A6D">
      <w:pPr>
        <w:rPr>
          <w:b/>
        </w:rPr>
      </w:pPr>
    </w:p>
    <w:p w14:paraId="50AA0081" w14:textId="24E243C2" w:rsidR="002B7A6D" w:rsidRDefault="002B7A6D">
      <w:pPr>
        <w:rPr>
          <w:b/>
        </w:rPr>
      </w:pPr>
    </w:p>
    <w:p w14:paraId="174E3CBA" w14:textId="2F7C577B" w:rsidR="002B7A6D" w:rsidRDefault="002B7A6D">
      <w:pPr>
        <w:rPr>
          <w:b/>
        </w:rPr>
      </w:pPr>
    </w:p>
    <w:p w14:paraId="5034CE18" w14:textId="14D34257" w:rsidR="002B7A6D" w:rsidRDefault="002B7A6D">
      <w:pPr>
        <w:rPr>
          <w:b/>
        </w:rPr>
      </w:pPr>
    </w:p>
    <w:p w14:paraId="07A4D25C" w14:textId="5926C33A" w:rsidR="002B7A6D" w:rsidRDefault="002B7A6D">
      <w:pPr>
        <w:rPr>
          <w:b/>
        </w:rPr>
      </w:pPr>
    </w:p>
    <w:p w14:paraId="3F1C5D90" w14:textId="3E3E40D1" w:rsidR="002B7A6D" w:rsidRDefault="002B7A6D">
      <w:pPr>
        <w:rPr>
          <w:b/>
        </w:rPr>
      </w:pPr>
    </w:p>
    <w:p w14:paraId="75497427" w14:textId="1DFA0165" w:rsidR="002B7A6D" w:rsidRDefault="002B7A6D">
      <w:pPr>
        <w:rPr>
          <w:b/>
        </w:rPr>
      </w:pPr>
    </w:p>
    <w:p w14:paraId="1B1431AC" w14:textId="70C24CE0" w:rsidR="002B7A6D" w:rsidRDefault="002B7A6D">
      <w:pPr>
        <w:rPr>
          <w:b/>
        </w:rPr>
      </w:pPr>
    </w:p>
    <w:p w14:paraId="690C32D2" w14:textId="14068F76" w:rsidR="002B7A6D" w:rsidRDefault="002B7A6D">
      <w:pPr>
        <w:rPr>
          <w:b/>
        </w:rPr>
      </w:pPr>
    </w:p>
    <w:p w14:paraId="5ABA6E4B" w14:textId="3D261793" w:rsidR="002B7A6D" w:rsidRDefault="002B7A6D">
      <w:pPr>
        <w:rPr>
          <w:b/>
        </w:rPr>
      </w:pPr>
    </w:p>
    <w:p w14:paraId="7963448E" w14:textId="7049F9D6" w:rsidR="002B7A6D" w:rsidRDefault="002B7A6D">
      <w:pPr>
        <w:rPr>
          <w:b/>
        </w:rPr>
      </w:pPr>
    </w:p>
    <w:p w14:paraId="6102897E" w14:textId="39617F44" w:rsidR="002B7A6D" w:rsidRDefault="002B7A6D">
      <w:pPr>
        <w:rPr>
          <w:b/>
        </w:rPr>
      </w:pPr>
    </w:p>
    <w:p w14:paraId="6C5C1B08" w14:textId="2485FF1D" w:rsidR="002B7A6D" w:rsidRDefault="002B7A6D">
      <w:pPr>
        <w:rPr>
          <w:b/>
        </w:rPr>
      </w:pPr>
    </w:p>
    <w:p w14:paraId="4398C317" w14:textId="5681351A" w:rsidR="002B7A6D" w:rsidRDefault="002B7A6D">
      <w:pPr>
        <w:rPr>
          <w:b/>
        </w:rPr>
      </w:pPr>
    </w:p>
    <w:p w14:paraId="35DF07EE" w14:textId="483FF500" w:rsidR="002B7A6D" w:rsidRDefault="002B7A6D">
      <w:pPr>
        <w:rPr>
          <w:b/>
        </w:rPr>
      </w:pPr>
    </w:p>
    <w:p w14:paraId="58A6DC09" w14:textId="145439B6" w:rsidR="002B7A6D" w:rsidRDefault="002B7A6D">
      <w:pPr>
        <w:rPr>
          <w:b/>
        </w:rPr>
      </w:pPr>
    </w:p>
    <w:p w14:paraId="7E36B8EE" w14:textId="14617D0C" w:rsidR="002B7A6D" w:rsidRDefault="002B7A6D">
      <w:pPr>
        <w:rPr>
          <w:b/>
        </w:rPr>
      </w:pPr>
    </w:p>
    <w:p w14:paraId="7B06EF20" w14:textId="5410A08D" w:rsidR="002B7A6D" w:rsidRDefault="002B7A6D">
      <w:pPr>
        <w:rPr>
          <w:b/>
        </w:rPr>
      </w:pPr>
    </w:p>
    <w:p w14:paraId="1CEC19DE" w14:textId="28A9088E" w:rsidR="002B7A6D" w:rsidRDefault="002B7A6D">
      <w:pPr>
        <w:rPr>
          <w:b/>
        </w:rPr>
      </w:pPr>
    </w:p>
    <w:p w14:paraId="77B9FE2F" w14:textId="35593FAB" w:rsidR="002B7A6D" w:rsidRDefault="002B7A6D">
      <w:pPr>
        <w:rPr>
          <w:b/>
        </w:rPr>
      </w:pPr>
    </w:p>
    <w:p w14:paraId="3BEC60DB" w14:textId="764C9450" w:rsidR="002B7A6D" w:rsidRDefault="002B7A6D">
      <w:pPr>
        <w:rPr>
          <w:b/>
        </w:rPr>
      </w:pPr>
    </w:p>
    <w:p w14:paraId="72E2AA55" w14:textId="7CAD8705" w:rsidR="002B7A6D" w:rsidRDefault="002B7A6D">
      <w:pPr>
        <w:rPr>
          <w:b/>
        </w:rPr>
      </w:pPr>
    </w:p>
    <w:p w14:paraId="2821CCAB" w14:textId="33B58DB8" w:rsidR="002B7A6D" w:rsidRDefault="002B7A6D">
      <w:pPr>
        <w:rPr>
          <w:b/>
        </w:rPr>
      </w:pPr>
    </w:p>
    <w:p w14:paraId="570A9E44" w14:textId="4D66690C" w:rsidR="002B7A6D" w:rsidRDefault="002B7A6D">
      <w:pPr>
        <w:rPr>
          <w:b/>
        </w:rPr>
      </w:pPr>
    </w:p>
    <w:p w14:paraId="6CD8E319" w14:textId="578D2BF1" w:rsidR="002B7A6D" w:rsidRDefault="002B7A6D">
      <w:pPr>
        <w:rPr>
          <w:b/>
        </w:rPr>
      </w:pPr>
    </w:p>
    <w:p w14:paraId="5DDBB21D" w14:textId="504CDC26" w:rsidR="002B7A6D" w:rsidRDefault="002B7A6D">
      <w:pPr>
        <w:rPr>
          <w:b/>
        </w:rPr>
      </w:pPr>
    </w:p>
    <w:p w14:paraId="2FA680F0" w14:textId="21AD3694" w:rsidR="002B7A6D" w:rsidRDefault="002B7A6D">
      <w:pPr>
        <w:rPr>
          <w:b/>
        </w:rPr>
      </w:pPr>
    </w:p>
    <w:p w14:paraId="0D1398DF" w14:textId="43DC52F7" w:rsidR="002B7A6D" w:rsidRDefault="002B7A6D">
      <w:pPr>
        <w:rPr>
          <w:b/>
        </w:rPr>
      </w:pPr>
    </w:p>
    <w:p w14:paraId="7667B128" w14:textId="03044D29" w:rsidR="002B7A6D" w:rsidRDefault="002B7A6D">
      <w:pPr>
        <w:rPr>
          <w:b/>
        </w:rPr>
      </w:pPr>
    </w:p>
    <w:p w14:paraId="5710DAA9" w14:textId="3CA16B26" w:rsidR="002B7A6D" w:rsidRDefault="002B7A6D">
      <w:pPr>
        <w:rPr>
          <w:b/>
        </w:rPr>
      </w:pPr>
    </w:p>
    <w:p w14:paraId="179874E9" w14:textId="77777777" w:rsidR="002B7A6D" w:rsidRDefault="002B7A6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1"/>
        <w:gridCol w:w="1917"/>
      </w:tblGrid>
      <w:tr w:rsidR="00991CCB" w14:paraId="5ADDEFDC" w14:textId="77777777">
        <w:tc>
          <w:tcPr>
            <w:tcW w:w="0" w:type="auto"/>
          </w:tcPr>
          <w:p w14:paraId="64639C22" w14:textId="77777777" w:rsidR="00991CCB" w:rsidRDefault="002B7A6D">
            <w:pPr>
              <w:jc w:val="center"/>
            </w:pPr>
            <w:r>
              <w:t>SISTEMA DE CONVERSIÓN Y ORGANIZACIÓN DE DOCUMENTOS EN MARKDOWN</w:t>
            </w:r>
          </w:p>
        </w:tc>
        <w:tc>
          <w:tcPr>
            <w:tcW w:w="0" w:type="auto"/>
          </w:tcPr>
          <w:p w14:paraId="5C699DF7" w14:textId="77777777" w:rsidR="00991CCB" w:rsidRDefault="002B7A6D">
            <w:pPr>
              <w:jc w:val="center"/>
            </w:pPr>
            <w:r>
              <w:rPr>
                <w:rStyle w:val="InlineCode"/>
                <w:highlight w:val="none"/>
              </w:rPr>
              <w:t xml:space="preserve">  </w:t>
            </w:r>
            <w:proofErr w:type="spellStart"/>
            <w:r>
              <w:t>Versión</w:t>
            </w:r>
            <w:proofErr w:type="spellEnd"/>
            <w:r>
              <w:t xml:space="preserve">:       </w:t>
            </w:r>
            <w:r>
              <w:t xml:space="preserve">    1.0</w:t>
            </w:r>
          </w:p>
        </w:tc>
      </w:tr>
      <w:tr w:rsidR="00991CCB" w14:paraId="73F1A598" w14:textId="77777777">
        <w:tc>
          <w:tcPr>
            <w:tcW w:w="0" w:type="auto"/>
          </w:tcPr>
          <w:p w14:paraId="0F47B0AE" w14:textId="77777777" w:rsidR="00991CCB" w:rsidRDefault="002B7A6D">
            <w:pPr>
              <w:jc w:val="center"/>
            </w:pP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Estándares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  <w:tc>
          <w:tcPr>
            <w:tcW w:w="0" w:type="auto"/>
          </w:tcPr>
          <w:p w14:paraId="4C51A9F3" w14:textId="77777777" w:rsidR="00991CCB" w:rsidRDefault="00991CCB">
            <w:pPr>
              <w:jc w:val="center"/>
            </w:pPr>
          </w:p>
        </w:tc>
      </w:tr>
    </w:tbl>
    <w:p w14:paraId="186A9BA7" w14:textId="77777777" w:rsidR="00991CCB" w:rsidRDefault="002B7A6D">
      <w:r>
        <w:rPr>
          <w:b/>
        </w:rPr>
        <w:t xml:space="preserve">Proyecto </w:t>
      </w:r>
      <w:r>
        <w:rPr>
          <w:b/>
          <w:i/>
        </w:rPr>
        <w:t xml:space="preserve">“Sistema de </w:t>
      </w:r>
      <w:proofErr w:type="spellStart"/>
      <w:r>
        <w:rPr>
          <w:b/>
          <w:i/>
        </w:rPr>
        <w:t>Conversión</w:t>
      </w:r>
      <w:proofErr w:type="spellEnd"/>
      <w:r>
        <w:rPr>
          <w:b/>
          <w:i/>
        </w:rPr>
        <w:t xml:space="preserve"> y </w:t>
      </w:r>
      <w:proofErr w:type="spellStart"/>
      <w:r>
        <w:rPr>
          <w:b/>
          <w:i/>
        </w:rPr>
        <w:t>Organización</w:t>
      </w:r>
      <w:proofErr w:type="spellEnd"/>
      <w:r>
        <w:rPr>
          <w:b/>
          <w:i/>
        </w:rPr>
        <w:t xml:space="preserve"> de </w:t>
      </w:r>
      <w:proofErr w:type="spellStart"/>
      <w:r>
        <w:rPr>
          <w:b/>
          <w:i/>
        </w:rPr>
        <w:t>Documentos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Técnicos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en</w:t>
      </w:r>
      <w:proofErr w:type="spellEnd"/>
      <w:r>
        <w:rPr>
          <w:b/>
          <w:i/>
        </w:rPr>
        <w:t xml:space="preserve"> Markdown”</w:t>
      </w:r>
    </w:p>
    <w:p w14:paraId="4CE20AA4" w14:textId="77777777" w:rsidR="00991CCB" w:rsidRDefault="002B7A6D">
      <w:proofErr w:type="spellStart"/>
      <w:r>
        <w:rPr>
          <w:b/>
        </w:rPr>
        <w:t>Documento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Estándares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Programación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Versión</w:t>
      </w:r>
      <w:proofErr w:type="spellEnd"/>
      <w:r>
        <w:rPr>
          <w:b/>
        </w:rPr>
        <w:t xml:space="preserve"> 1.0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1"/>
        <w:gridCol w:w="1447"/>
      </w:tblGrid>
      <w:tr w:rsidR="00991CCB" w14:paraId="75319560" w14:textId="77777777">
        <w:tc>
          <w:tcPr>
            <w:tcW w:w="0" w:type="auto"/>
          </w:tcPr>
          <w:p w14:paraId="16BF1F88" w14:textId="77777777" w:rsidR="00991CCB" w:rsidRDefault="002B7A6D">
            <w:r>
              <w:t>SISTEMA DE CONVERSIÓN Y ORGANIZACIÓN DE DOCUMENTOS EN MARKDOWN</w:t>
            </w:r>
          </w:p>
        </w:tc>
        <w:tc>
          <w:tcPr>
            <w:tcW w:w="0" w:type="auto"/>
          </w:tcPr>
          <w:p w14:paraId="3D2951BD" w14:textId="77777777" w:rsidR="00991CCB" w:rsidRDefault="002B7A6D">
            <w:pPr>
              <w:jc w:val="center"/>
            </w:pPr>
            <w:r>
              <w:rPr>
                <w:rStyle w:val="InlineCode"/>
                <w:highlight w:val="none"/>
              </w:rPr>
              <w:t xml:space="preserve">  </w:t>
            </w:r>
            <w:proofErr w:type="spellStart"/>
            <w:r>
              <w:t>Versión</w:t>
            </w:r>
            <w:proofErr w:type="spellEnd"/>
            <w:r>
              <w:t xml:space="preserve"> 1.0</w:t>
            </w:r>
          </w:p>
        </w:tc>
      </w:tr>
      <w:tr w:rsidR="00991CCB" w14:paraId="2F2EDFD2" w14:textId="77777777">
        <w:tc>
          <w:tcPr>
            <w:tcW w:w="0" w:type="auto"/>
          </w:tcPr>
          <w:p w14:paraId="0A3C7C4A" w14:textId="77777777" w:rsidR="00991CCB" w:rsidRDefault="002B7A6D"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Estándares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  <w:tc>
          <w:tcPr>
            <w:tcW w:w="0" w:type="auto"/>
          </w:tcPr>
          <w:p w14:paraId="4D78D276" w14:textId="77777777" w:rsidR="00991CCB" w:rsidRDefault="00991CCB">
            <w:pPr>
              <w:jc w:val="center"/>
            </w:pPr>
          </w:p>
        </w:tc>
      </w:tr>
    </w:tbl>
    <w:p w14:paraId="344D44CB" w14:textId="77777777" w:rsidR="00991CCB" w:rsidRDefault="002B7A6D">
      <w:r>
        <w:rPr>
          <w:b/>
        </w:rPr>
        <w:t xml:space="preserve">Historia de </w:t>
      </w:r>
      <w:proofErr w:type="spellStart"/>
      <w:r>
        <w:rPr>
          <w:b/>
        </w:rPr>
        <w:t>Revisión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8"/>
        <w:gridCol w:w="1683"/>
        <w:gridCol w:w="1203"/>
        <w:gridCol w:w="1875"/>
        <w:gridCol w:w="1119"/>
      </w:tblGrid>
      <w:tr w:rsidR="00991CCB" w14:paraId="530486CC" w14:textId="77777777">
        <w:tc>
          <w:tcPr>
            <w:tcW w:w="0" w:type="auto"/>
          </w:tcPr>
          <w:p w14:paraId="135500DB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Historial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revisiones</w:t>
            </w:r>
            <w:proofErr w:type="spellEnd"/>
          </w:p>
        </w:tc>
        <w:tc>
          <w:tcPr>
            <w:tcW w:w="0" w:type="auto"/>
          </w:tcPr>
          <w:p w14:paraId="3F0E949F" w14:textId="77777777" w:rsidR="00991CCB" w:rsidRDefault="00991CCB"/>
        </w:tc>
        <w:tc>
          <w:tcPr>
            <w:tcW w:w="0" w:type="auto"/>
          </w:tcPr>
          <w:p w14:paraId="2D68610B" w14:textId="77777777" w:rsidR="00991CCB" w:rsidRDefault="00991CCB"/>
        </w:tc>
        <w:tc>
          <w:tcPr>
            <w:tcW w:w="0" w:type="auto"/>
          </w:tcPr>
          <w:p w14:paraId="185FAF33" w14:textId="77777777" w:rsidR="00991CCB" w:rsidRDefault="00991CCB"/>
        </w:tc>
        <w:tc>
          <w:tcPr>
            <w:tcW w:w="0" w:type="auto"/>
          </w:tcPr>
          <w:p w14:paraId="29D106F4" w14:textId="77777777" w:rsidR="00991CCB" w:rsidRDefault="00991CCB"/>
        </w:tc>
      </w:tr>
      <w:tr w:rsidR="00991CCB" w14:paraId="398551D8" w14:textId="77777777">
        <w:tc>
          <w:tcPr>
            <w:tcW w:w="0" w:type="auto"/>
          </w:tcPr>
          <w:p w14:paraId="6FB416E0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Ítem</w:t>
            </w:r>
            <w:proofErr w:type="spellEnd"/>
          </w:p>
        </w:tc>
        <w:tc>
          <w:tcPr>
            <w:tcW w:w="0" w:type="auto"/>
          </w:tcPr>
          <w:p w14:paraId="6ADE7640" w14:textId="77777777" w:rsidR="00991CCB" w:rsidRDefault="002B7A6D"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0" w:type="auto"/>
          </w:tcPr>
          <w:p w14:paraId="736B5E39" w14:textId="77777777" w:rsidR="00991CCB" w:rsidRDefault="002B7A6D">
            <w:proofErr w:type="spellStart"/>
            <w:r>
              <w:rPr>
                <w:b/>
              </w:rPr>
              <w:t>Versión</w:t>
            </w:r>
            <w:proofErr w:type="spellEnd"/>
          </w:p>
        </w:tc>
        <w:tc>
          <w:tcPr>
            <w:tcW w:w="0" w:type="auto"/>
          </w:tcPr>
          <w:p w14:paraId="790A9CFA" w14:textId="77777777" w:rsidR="00991CCB" w:rsidRDefault="002B7A6D"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0" w:type="auto"/>
          </w:tcPr>
          <w:p w14:paraId="27350ECB" w14:textId="77777777" w:rsidR="00991CCB" w:rsidRDefault="002B7A6D">
            <w:proofErr w:type="spellStart"/>
            <w:r>
              <w:rPr>
                <w:b/>
              </w:rPr>
              <w:t>Equipo</w:t>
            </w:r>
            <w:proofErr w:type="spellEnd"/>
          </w:p>
        </w:tc>
      </w:tr>
      <w:tr w:rsidR="00991CCB" w14:paraId="40AA25AF" w14:textId="77777777">
        <w:tc>
          <w:tcPr>
            <w:tcW w:w="0" w:type="auto"/>
          </w:tcPr>
          <w:p w14:paraId="4AA1ABFA" w14:textId="77777777" w:rsidR="00991CCB" w:rsidRDefault="002B7A6D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74F6DDD" w14:textId="77777777" w:rsidR="00991CCB" w:rsidRDefault="002B7A6D">
            <w:r>
              <w:t>01/12/2024</w:t>
            </w:r>
          </w:p>
        </w:tc>
        <w:tc>
          <w:tcPr>
            <w:tcW w:w="0" w:type="auto"/>
          </w:tcPr>
          <w:p w14:paraId="7D367B2B" w14:textId="77777777" w:rsidR="00991CCB" w:rsidRDefault="002B7A6D">
            <w:r>
              <w:t>1.0</w:t>
            </w:r>
          </w:p>
        </w:tc>
        <w:tc>
          <w:tcPr>
            <w:tcW w:w="0" w:type="auto"/>
          </w:tcPr>
          <w:p w14:paraId="2E201031" w14:textId="77777777" w:rsidR="00991CCB" w:rsidRDefault="002B7A6D">
            <w:proofErr w:type="spellStart"/>
            <w:r>
              <w:t>Versión</w:t>
            </w:r>
            <w:proofErr w:type="spellEnd"/>
            <w:r>
              <w:t xml:space="preserve"> Final.</w:t>
            </w:r>
          </w:p>
        </w:tc>
        <w:tc>
          <w:tcPr>
            <w:tcW w:w="0" w:type="auto"/>
          </w:tcPr>
          <w:p w14:paraId="1F19ED1D" w14:textId="77777777" w:rsidR="00991CCB" w:rsidRDefault="00991CCB"/>
        </w:tc>
      </w:tr>
    </w:tbl>
    <w:p w14:paraId="5A749499" w14:textId="77777777" w:rsidR="00991CCB" w:rsidRDefault="00991C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1"/>
        <w:gridCol w:w="1917"/>
      </w:tblGrid>
      <w:tr w:rsidR="00991CCB" w14:paraId="05A84D79" w14:textId="77777777">
        <w:tc>
          <w:tcPr>
            <w:tcW w:w="0" w:type="auto"/>
          </w:tcPr>
          <w:p w14:paraId="45758C3F" w14:textId="77777777" w:rsidR="00991CCB" w:rsidRDefault="002B7A6D">
            <w:pPr>
              <w:jc w:val="center"/>
            </w:pPr>
            <w:r>
              <w:t>SISTEMA DE CONVERSIÓN Y ORGANIZACIÓN DE DOCUMENTOS EN MARKDOWN</w:t>
            </w:r>
          </w:p>
        </w:tc>
        <w:tc>
          <w:tcPr>
            <w:tcW w:w="0" w:type="auto"/>
          </w:tcPr>
          <w:p w14:paraId="49921E7C" w14:textId="77777777" w:rsidR="00991CCB" w:rsidRDefault="002B7A6D">
            <w:pPr>
              <w:jc w:val="center"/>
            </w:pPr>
            <w:r>
              <w:rPr>
                <w:rStyle w:val="InlineCode"/>
                <w:highlight w:val="none"/>
              </w:rPr>
              <w:t xml:space="preserve">  </w:t>
            </w:r>
            <w:proofErr w:type="spellStart"/>
            <w:r>
              <w:t>Versión</w:t>
            </w:r>
            <w:proofErr w:type="spellEnd"/>
            <w:r>
              <w:t>:           1.0</w:t>
            </w:r>
          </w:p>
        </w:tc>
      </w:tr>
      <w:tr w:rsidR="00991CCB" w14:paraId="495E37F6" w14:textId="77777777">
        <w:tc>
          <w:tcPr>
            <w:tcW w:w="0" w:type="auto"/>
          </w:tcPr>
          <w:p w14:paraId="24B0C6F1" w14:textId="77777777" w:rsidR="00991CCB" w:rsidRDefault="002B7A6D">
            <w:pPr>
              <w:jc w:val="center"/>
            </w:pP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Estándares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  <w:tc>
          <w:tcPr>
            <w:tcW w:w="0" w:type="auto"/>
          </w:tcPr>
          <w:p w14:paraId="2CCCD6EE" w14:textId="77777777" w:rsidR="00991CCB" w:rsidRDefault="00991CCB">
            <w:pPr>
              <w:jc w:val="center"/>
            </w:pPr>
          </w:p>
        </w:tc>
      </w:tr>
    </w:tbl>
    <w:p w14:paraId="3105C472" w14:textId="77777777" w:rsidR="002B7A6D" w:rsidRDefault="002B7A6D">
      <w:pPr>
        <w:rPr>
          <w:b/>
        </w:rPr>
      </w:pPr>
    </w:p>
    <w:p w14:paraId="3E95A77E" w14:textId="4EC9DBE5" w:rsidR="00991CCB" w:rsidRDefault="002B7A6D">
      <w:proofErr w:type="spellStart"/>
      <w:r>
        <w:rPr>
          <w:b/>
        </w:rPr>
        <w:t>Tabla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Contenidos</w:t>
      </w:r>
      <w:proofErr w:type="spellEnd"/>
    </w:p>
    <w:p w14:paraId="0E475F6C" w14:textId="77777777" w:rsidR="00991CCB" w:rsidRDefault="002B7A6D">
      <w:r>
        <w:t>1.OBJETIVO  4</w:t>
      </w:r>
    </w:p>
    <w:p w14:paraId="6324731F" w14:textId="77777777" w:rsidR="00991CCB" w:rsidRDefault="002B7A6D">
      <w:r>
        <w:t xml:space="preserve">2.DECLARACIÓN DE VARIABLES  5 2.1Descripción de la Variable.  5 2.2Variables de Tipo </w:t>
      </w:r>
      <w:proofErr w:type="spellStart"/>
      <w:proofErr w:type="gramStart"/>
      <w:r>
        <w:t>Arreglo</w:t>
      </w:r>
      <w:proofErr w:type="spellEnd"/>
      <w:r>
        <w:t xml:space="preserve">  5</w:t>
      </w:r>
      <w:proofErr w:type="gramEnd"/>
    </w:p>
    <w:p w14:paraId="086151A5" w14:textId="77777777" w:rsidR="00991CCB" w:rsidRDefault="002B7A6D">
      <w:r>
        <w:t xml:space="preserve">3.Definición de </w:t>
      </w:r>
      <w:proofErr w:type="spellStart"/>
      <w:r>
        <w:t>Controles</w:t>
      </w:r>
      <w:proofErr w:type="spellEnd"/>
      <w:r>
        <w:t xml:space="preserve">  6 3.1Tipo de </w:t>
      </w:r>
      <w:proofErr w:type="spellStart"/>
      <w:r>
        <w:t>datos</w:t>
      </w:r>
      <w:proofErr w:type="spellEnd"/>
      <w:r>
        <w:t xml:space="preserve">  6 3.2Prefijo para el Control  </w:t>
      </w:r>
      <w:hyperlink w:anchor="_page8_x72.00_y640.01" w:history="1">
        <w:r>
          <w:rPr>
            <w:rStyle w:val="Hipervnculo"/>
          </w:rPr>
          <w:t xml:space="preserve">6 </w:t>
        </w:r>
      </w:hyperlink>
      <w:r>
        <w:t xml:space="preserve">3.3Nombre </w:t>
      </w:r>
      <w:proofErr w:type="spellStart"/>
      <w:r>
        <w:t>descriptivo</w:t>
      </w:r>
      <w:proofErr w:type="spellEnd"/>
      <w:r>
        <w:t xml:space="preserve"> del Control  6 3.4Declaración de variables, </w:t>
      </w:r>
      <w:proofErr w:type="spellStart"/>
      <w:r>
        <w:t>atributos</w:t>
      </w:r>
      <w:proofErr w:type="spellEnd"/>
      <w:r>
        <w:t xml:space="preserve"> y </w:t>
      </w:r>
      <w:proofErr w:type="spellStart"/>
      <w:r>
        <w:t>objetos</w:t>
      </w:r>
      <w:proofErr w:type="spellEnd"/>
      <w:r>
        <w:t xml:space="preserve">  6 3.5Declaración de </w:t>
      </w:r>
      <w:proofErr w:type="spellStart"/>
      <w:r>
        <w:t>clases</w:t>
      </w:r>
      <w:proofErr w:type="spellEnd"/>
      <w:r>
        <w:t xml:space="preserve">  7 3.6Declaración de </w:t>
      </w:r>
      <w:proofErr w:type="spellStart"/>
      <w:r>
        <w:t>métodos</w:t>
      </w:r>
      <w:proofErr w:type="spellEnd"/>
      <w:r>
        <w:t xml:space="preserve">  </w:t>
      </w:r>
      <w:hyperlink w:anchor="_page11_x72.00_y407.35" w:history="1">
        <w:r>
          <w:rPr>
            <w:rStyle w:val="Hipervnculo"/>
          </w:rPr>
          <w:t xml:space="preserve">7 </w:t>
        </w:r>
      </w:hyperlink>
      <w:r>
        <w:t xml:space="preserve">3.7Declaración de </w:t>
      </w:r>
      <w:proofErr w:type="spellStart"/>
      <w:r>
        <w:t>funciones</w:t>
      </w:r>
      <w:proofErr w:type="spellEnd"/>
      <w:r>
        <w:t xml:space="preserve">  </w:t>
      </w:r>
      <w:hyperlink w:anchor="_page13_x72.00_y215.36" w:history="1">
        <w:r>
          <w:rPr>
            <w:rStyle w:val="Hipervnculo"/>
          </w:rPr>
          <w:t xml:space="preserve">8 </w:t>
        </w:r>
      </w:hyperlink>
      <w:r>
        <w:t xml:space="preserve">3.8Control de </w:t>
      </w:r>
      <w:proofErr w:type="spellStart"/>
      <w:r>
        <w:t>versiones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 8 3.9Controles ADO.NET  </w:t>
      </w:r>
      <w:hyperlink w:anchor="_page15_x72.00_y566.63" w:history="1">
        <w:r>
          <w:rPr>
            <w:rStyle w:val="Hipervnculo"/>
          </w:rPr>
          <w:t>8</w:t>
        </w:r>
      </w:hyperlink>
    </w:p>
    <w:p w14:paraId="1885D134" w14:textId="77777777" w:rsidR="00991CCB" w:rsidRDefault="002B7A6D">
      <w:r>
        <w:t xml:space="preserve">4.Clases.                                                                                                                    10 </w:t>
      </w:r>
      <w:proofErr w:type="gramStart"/>
      <w:r>
        <w:t>5.Métodos</w:t>
      </w:r>
      <w:proofErr w:type="gramEnd"/>
      <w:r>
        <w:t xml:space="preserve">, </w:t>
      </w:r>
      <w:proofErr w:type="spellStart"/>
      <w:r>
        <w:t>Pr</w:t>
      </w:r>
      <w:r>
        <w:t>ocedimientos</w:t>
      </w:r>
      <w:proofErr w:type="spellEnd"/>
      <w:r>
        <w:t xml:space="preserve"> y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definidos</w:t>
      </w:r>
      <w:proofErr w:type="spellEnd"/>
      <w:r>
        <w:t xml:space="preserve"> por el </w:t>
      </w:r>
      <w:proofErr w:type="spellStart"/>
      <w:r>
        <w:t>Usuario</w:t>
      </w:r>
      <w:proofErr w:type="spellEnd"/>
      <w:r>
        <w:t xml:space="preserve">.  10 </w:t>
      </w:r>
      <w:proofErr w:type="gramStart"/>
      <w:r>
        <w:t>6.Beneficios</w:t>
      </w:r>
      <w:proofErr w:type="gramEnd"/>
      <w:r>
        <w:t xml:space="preserve">  10 7.Conclusiones  11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1"/>
        <w:gridCol w:w="1447"/>
      </w:tblGrid>
      <w:tr w:rsidR="00991CCB" w14:paraId="57F48EC0" w14:textId="77777777">
        <w:tc>
          <w:tcPr>
            <w:tcW w:w="0" w:type="auto"/>
          </w:tcPr>
          <w:p w14:paraId="60B77C73" w14:textId="77777777" w:rsidR="00991CCB" w:rsidRDefault="002B7A6D">
            <w:r>
              <w:t>SISTEMA DE CONVERSIÓN Y ORGANIZACIÓN DE DOCUMENTOS EN MARKDOWN</w:t>
            </w:r>
          </w:p>
        </w:tc>
        <w:tc>
          <w:tcPr>
            <w:tcW w:w="0" w:type="auto"/>
          </w:tcPr>
          <w:p w14:paraId="7A2E2955" w14:textId="77777777" w:rsidR="00991CCB" w:rsidRDefault="002B7A6D">
            <w:pPr>
              <w:jc w:val="center"/>
            </w:pPr>
            <w:r>
              <w:rPr>
                <w:rStyle w:val="InlineCode"/>
                <w:highlight w:val="none"/>
              </w:rPr>
              <w:t xml:space="preserve">  </w:t>
            </w:r>
            <w:proofErr w:type="spellStart"/>
            <w:r>
              <w:t>Versión</w:t>
            </w:r>
            <w:proofErr w:type="spellEnd"/>
            <w:r>
              <w:t xml:space="preserve"> 1.0</w:t>
            </w:r>
          </w:p>
        </w:tc>
      </w:tr>
      <w:tr w:rsidR="00991CCB" w14:paraId="5B416396" w14:textId="77777777">
        <w:tc>
          <w:tcPr>
            <w:tcW w:w="0" w:type="auto"/>
          </w:tcPr>
          <w:p w14:paraId="5C1532BE" w14:textId="77777777" w:rsidR="00991CCB" w:rsidRDefault="002B7A6D"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Estándares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  <w:tc>
          <w:tcPr>
            <w:tcW w:w="0" w:type="auto"/>
          </w:tcPr>
          <w:p w14:paraId="34487871" w14:textId="77777777" w:rsidR="00991CCB" w:rsidRDefault="00991CCB">
            <w:pPr>
              <w:jc w:val="center"/>
            </w:pPr>
          </w:p>
        </w:tc>
      </w:tr>
    </w:tbl>
    <w:p w14:paraId="769657D7" w14:textId="77777777" w:rsidR="00991CCB" w:rsidRDefault="002B7A6D">
      <w:proofErr w:type="spellStart"/>
      <w:r>
        <w:rPr>
          <w:b/>
        </w:rPr>
        <w:t>Estándares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Programación</w:t>
      </w:r>
      <w:proofErr w:type="spellEnd"/>
    </w:p>
    <w:p w14:paraId="00B4D7F5" w14:textId="77777777" w:rsidR="00991CCB" w:rsidRDefault="002B7A6D">
      <w:pPr>
        <w:numPr>
          <w:ilvl w:val="0"/>
          <w:numId w:val="1"/>
        </w:numPr>
      </w:pPr>
      <w:r>
        <w:rPr>
          <w:b/>
        </w:rPr>
        <w:t>OBJETIVOS</w:t>
      </w:r>
    </w:p>
    <w:p w14:paraId="34CD876E" w14:textId="77777777" w:rsidR="00991CCB" w:rsidRDefault="002B7A6D">
      <w:pPr>
        <w:numPr>
          <w:ilvl w:val="0"/>
          <w:numId w:val="2"/>
        </w:numPr>
      </w:pPr>
      <w:proofErr w:type="spellStart"/>
      <w:r>
        <w:lastRenderedPageBreak/>
        <w:t>Garantizar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y </w:t>
      </w:r>
      <w:proofErr w:type="spellStart"/>
      <w:r>
        <w:t>consistencia</w:t>
      </w:r>
      <w:proofErr w:type="spellEnd"/>
      <w:r>
        <w:t xml:space="preserve"> del </w:t>
      </w:r>
      <w:proofErr w:type="spellStart"/>
      <w:r>
        <w:t>código</w:t>
      </w:r>
      <w:proofErr w:type="spellEnd"/>
      <w:r>
        <w:t xml:space="preserve">: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para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limpio</w:t>
      </w:r>
      <w:proofErr w:type="spellEnd"/>
      <w:r>
        <w:t xml:space="preserve"> y legible, </w:t>
      </w:r>
      <w:proofErr w:type="spellStart"/>
      <w:r>
        <w:t>asegurando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desarrolladores</w:t>
      </w:r>
      <w:proofErr w:type="spellEnd"/>
      <w:r>
        <w:t xml:space="preserve"> </w:t>
      </w:r>
      <w:proofErr w:type="spellStart"/>
      <w:r>
        <w:t>sigan</w:t>
      </w:r>
      <w:proofErr w:type="spellEnd"/>
      <w:r>
        <w:t xml:space="preserve"> una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uniforme</w:t>
      </w:r>
      <w:proofErr w:type="spellEnd"/>
      <w:r>
        <w:t xml:space="preserve">. Esto </w:t>
      </w:r>
      <w:proofErr w:type="spellStart"/>
      <w:r>
        <w:t>facilitará</w:t>
      </w:r>
      <w:proofErr w:type="spellEnd"/>
      <w:r>
        <w:t xml:space="preserve"> el </w:t>
      </w:r>
      <w:proofErr w:type="spellStart"/>
      <w:r>
        <w:t>mantenimiento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web de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>, que in</w:t>
      </w:r>
      <w:r>
        <w:t xml:space="preserve">tegra </w:t>
      </w:r>
      <w:proofErr w:type="spellStart"/>
      <w:r>
        <w:t>funcionalidades</w:t>
      </w:r>
      <w:proofErr w:type="spellEnd"/>
      <w:r>
        <w:t xml:space="preserve"> para la </w:t>
      </w:r>
      <w:proofErr w:type="spellStart"/>
      <w:r>
        <w:t>generación</w:t>
      </w:r>
      <w:proofErr w:type="spellEnd"/>
      <w:r>
        <w:t xml:space="preserve"> de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IA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imprenta</w:t>
      </w:r>
      <w:proofErr w:type="spellEnd"/>
      <w:r>
        <w:t xml:space="preserve"> América.</w:t>
      </w:r>
    </w:p>
    <w:p w14:paraId="4BD14DFE" w14:textId="77777777" w:rsidR="00991CCB" w:rsidRDefault="002B7A6D">
      <w:pPr>
        <w:numPr>
          <w:ilvl w:val="0"/>
          <w:numId w:val="2"/>
        </w:numPr>
      </w:pPr>
      <w:proofErr w:type="spellStart"/>
      <w:r>
        <w:t>Asegurar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pedidos</w:t>
      </w:r>
      <w:proofErr w:type="spellEnd"/>
      <w:r>
        <w:t xml:space="preserve"> y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: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estándares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para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vulnerabilidades</w:t>
      </w:r>
      <w:proofErr w:type="spellEnd"/>
      <w:r>
        <w:t xml:space="preserve">, </w:t>
      </w:r>
      <w:proofErr w:type="spellStart"/>
      <w:r>
        <w:t>especialmente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críticas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</w:t>
      </w:r>
      <w:proofErr w:type="spellStart"/>
      <w:r>
        <w:t>manej</w:t>
      </w:r>
      <w:r>
        <w:t>o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 xml:space="preserve">,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 de los </w:t>
      </w:r>
      <w:proofErr w:type="spellStart"/>
      <w:r>
        <w:t>clientes</w:t>
      </w:r>
      <w:proofErr w:type="spellEnd"/>
      <w:r>
        <w:t xml:space="preserve"> y la </w:t>
      </w:r>
      <w:proofErr w:type="spellStart"/>
      <w:r>
        <w:t>protección</w:t>
      </w:r>
      <w:proofErr w:type="spellEnd"/>
      <w:r>
        <w:t xml:space="preserve"> contra </w:t>
      </w:r>
      <w:proofErr w:type="spellStart"/>
      <w:r>
        <w:t>ataques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inyecciones</w:t>
      </w:r>
      <w:proofErr w:type="spellEnd"/>
      <w:r>
        <w:t xml:space="preserve"> SQL </w:t>
      </w:r>
      <w:proofErr w:type="spellStart"/>
      <w:r>
        <w:t>en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>.</w:t>
      </w:r>
    </w:p>
    <w:p w14:paraId="37A9F61C" w14:textId="77777777" w:rsidR="00991CCB" w:rsidRDefault="002B7A6D">
      <w:pPr>
        <w:numPr>
          <w:ilvl w:val="0"/>
          <w:numId w:val="2"/>
        </w:numPr>
      </w:pPr>
      <w:proofErr w:type="spellStart"/>
      <w:r>
        <w:t>Promover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contenedores</w:t>
      </w:r>
      <w:proofErr w:type="spellEnd"/>
      <w:r>
        <w:t xml:space="preserve"> y </w:t>
      </w:r>
      <w:proofErr w:type="spellStart"/>
      <w:r>
        <w:t>despliegue</w:t>
      </w:r>
      <w:proofErr w:type="spellEnd"/>
      <w:r>
        <w:t xml:space="preserve"> </w:t>
      </w:r>
      <w:proofErr w:type="spellStart"/>
      <w:r>
        <w:t>automatizado</w:t>
      </w:r>
      <w:proofErr w:type="spellEnd"/>
      <w:r>
        <w:t xml:space="preserve">: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 xml:space="preserve"> para la </w:t>
      </w:r>
      <w:proofErr w:type="spellStart"/>
      <w:r>
        <w:t>automatización</w:t>
      </w:r>
      <w:proofErr w:type="spellEnd"/>
      <w:r>
        <w:t xml:space="preserve"> del </w:t>
      </w:r>
      <w:proofErr w:type="spellStart"/>
      <w:r>
        <w:t>despliegue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herrami</w:t>
      </w:r>
      <w:r>
        <w:t>entas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GitHub Actions</w:t>
      </w:r>
    </w:p>
    <w:p w14:paraId="0E535077" w14:textId="77777777" w:rsidR="00991CCB" w:rsidRDefault="002B7A6D">
      <w:pPr>
        <w:numPr>
          <w:ilvl w:val="1"/>
          <w:numId w:val="2"/>
        </w:numPr>
      </w:pPr>
      <w:r>
        <w:t xml:space="preserve">Azure DevOps. Esto </w:t>
      </w:r>
      <w:proofErr w:type="spellStart"/>
      <w:r>
        <w:t>asegurará</w:t>
      </w:r>
      <w:proofErr w:type="spellEnd"/>
      <w:r>
        <w:t xml:space="preserve"> que las </w:t>
      </w:r>
      <w:proofErr w:type="spellStart"/>
      <w:r>
        <w:t>actualizaciones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plataforma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 y </w:t>
      </w:r>
      <w:proofErr w:type="spellStart"/>
      <w:r>
        <w:t>generación</w:t>
      </w:r>
      <w:proofErr w:type="spellEnd"/>
      <w:r>
        <w:t xml:space="preserve"> de </w:t>
      </w:r>
      <w:proofErr w:type="spellStart"/>
      <w:r>
        <w:t>imágenes</w:t>
      </w:r>
      <w:proofErr w:type="spellEnd"/>
      <w:r>
        <w:t xml:space="preserve"> se </w:t>
      </w:r>
      <w:proofErr w:type="spellStart"/>
      <w:r>
        <w:t>implementen</w:t>
      </w:r>
      <w:proofErr w:type="spellEnd"/>
      <w:r>
        <w:t xml:space="preserve"> </w:t>
      </w:r>
      <w:proofErr w:type="spellStart"/>
      <w:r>
        <w:t>rápidamente</w:t>
      </w:r>
      <w:proofErr w:type="spellEnd"/>
      <w:r>
        <w:t xml:space="preserve">, sin </w:t>
      </w:r>
      <w:proofErr w:type="spellStart"/>
      <w:r>
        <w:t>errores</w:t>
      </w:r>
      <w:proofErr w:type="spellEnd"/>
      <w:r>
        <w:t xml:space="preserve"> y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confiable</w:t>
      </w:r>
      <w:proofErr w:type="spellEnd"/>
      <w:r>
        <w:t>.</w:t>
      </w:r>
    </w:p>
    <w:p w14:paraId="2D4292DD" w14:textId="77777777" w:rsidR="00991CCB" w:rsidRDefault="002B7A6D">
      <w:pPr>
        <w:numPr>
          <w:ilvl w:val="0"/>
          <w:numId w:val="2"/>
        </w:numPr>
      </w:pPr>
      <w:proofErr w:type="spellStart"/>
      <w:r>
        <w:t>Facilitar</w:t>
      </w:r>
      <w:proofErr w:type="spellEnd"/>
      <w:r>
        <w:t xml:space="preserve"> la </w:t>
      </w:r>
      <w:proofErr w:type="spellStart"/>
      <w:r>
        <w:t>colaboración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: </w:t>
      </w:r>
      <w:proofErr w:type="spellStart"/>
      <w:r>
        <w:t>Fomentar</w:t>
      </w:r>
      <w:proofErr w:type="spellEnd"/>
      <w:r>
        <w:t xml:space="preserve"> la </w:t>
      </w:r>
      <w:proofErr w:type="spellStart"/>
      <w:r>
        <w:t>c</w:t>
      </w:r>
      <w:r>
        <w:t>olaboración</w:t>
      </w:r>
      <w:proofErr w:type="spellEnd"/>
      <w:r>
        <w:t xml:space="preserve"> entre los </w:t>
      </w:r>
      <w:proofErr w:type="spellStart"/>
      <w:r>
        <w:t>desarrolladores</w:t>
      </w:r>
      <w:proofErr w:type="spellEnd"/>
      <w:r>
        <w:t xml:space="preserve"> </w:t>
      </w:r>
      <w:proofErr w:type="spellStart"/>
      <w:r>
        <w:t>adoptando</w:t>
      </w:r>
      <w:proofErr w:type="spellEnd"/>
      <w:r>
        <w:t xml:space="preserve"> </w:t>
      </w:r>
      <w:proofErr w:type="spellStart"/>
      <w:r>
        <w:t>convenciones</w:t>
      </w:r>
      <w:proofErr w:type="spellEnd"/>
      <w:r>
        <w:t xml:space="preserve"> </w:t>
      </w:r>
      <w:proofErr w:type="spellStart"/>
      <w:r>
        <w:t>comunes</w:t>
      </w:r>
      <w:proofErr w:type="spellEnd"/>
      <w:r>
        <w:t xml:space="preserve"> para la </w:t>
      </w:r>
      <w:proofErr w:type="spellStart"/>
      <w:r>
        <w:t>gestión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relacionales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MySQL o PostgreSQL) y NoSQL (</w:t>
      </w:r>
      <w:proofErr w:type="spellStart"/>
      <w:r>
        <w:t>como</w:t>
      </w:r>
      <w:proofErr w:type="spellEnd"/>
      <w:r>
        <w:t xml:space="preserve"> MongoDB).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convenciones</w:t>
      </w:r>
      <w:proofErr w:type="spellEnd"/>
      <w:r>
        <w:t xml:space="preserve"> </w:t>
      </w:r>
      <w:proofErr w:type="spellStart"/>
      <w:r>
        <w:t>facilitarán</w:t>
      </w:r>
      <w:proofErr w:type="spellEnd"/>
      <w:r>
        <w:t xml:space="preserve"> la </w:t>
      </w:r>
      <w:proofErr w:type="spellStart"/>
      <w:r>
        <w:t>integración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 xml:space="preserve"> las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generadas</w:t>
      </w:r>
      <w:proofErr w:type="spellEnd"/>
      <w:r>
        <w:t xml:space="preserve"> </w:t>
      </w:r>
      <w:r>
        <w:t xml:space="preserve">y 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pedidos</w:t>
      </w:r>
      <w:proofErr w:type="spellEnd"/>
    </w:p>
    <w:p w14:paraId="6E08F383" w14:textId="77777777" w:rsidR="00991CCB" w:rsidRDefault="002B7A6D">
      <w:pPr>
        <w:numPr>
          <w:ilvl w:val="0"/>
          <w:numId w:val="3"/>
        </w:numPr>
      </w:pPr>
      <w:r>
        <w:rPr>
          <w:b/>
        </w:rPr>
        <w:t>DECLARACIÓN DE VARIABLES</w:t>
      </w:r>
    </w:p>
    <w:p w14:paraId="6872D083" w14:textId="77777777" w:rsidR="00991CCB" w:rsidRDefault="002B7A6D">
      <w:proofErr w:type="spellStart"/>
      <w:r>
        <w:t>En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 xml:space="preserve"> web de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 para la </w:t>
      </w:r>
      <w:proofErr w:type="spellStart"/>
      <w:r>
        <w:t>imprenta</w:t>
      </w:r>
      <w:proofErr w:type="spellEnd"/>
      <w:r>
        <w:t xml:space="preserve"> América, las variables </w:t>
      </w:r>
      <w:proofErr w:type="spellStart"/>
      <w:r>
        <w:t>deben</w:t>
      </w:r>
      <w:proofErr w:type="spellEnd"/>
      <w:r>
        <w:t xml:space="preserve"> </w:t>
      </w:r>
      <w:proofErr w:type="spellStart"/>
      <w:proofErr w:type="gramStart"/>
      <w:r>
        <w:t>declararse</w:t>
      </w:r>
      <w:proofErr w:type="spellEnd"/>
      <w:r>
        <w:t xml:space="preserve">  de</w:t>
      </w:r>
      <w:proofErr w:type="gramEnd"/>
      <w:r>
        <w:t xml:space="preserve">  </w:t>
      </w:r>
      <w:proofErr w:type="spellStart"/>
      <w:r>
        <w:t>manera</w:t>
      </w:r>
      <w:proofErr w:type="spellEnd"/>
      <w:r>
        <w:t xml:space="preserve">  que  se  </w:t>
      </w:r>
      <w:proofErr w:type="spellStart"/>
      <w:r>
        <w:t>ajusten</w:t>
      </w:r>
      <w:proofErr w:type="spellEnd"/>
      <w:r>
        <w:t xml:space="preserve">  al  </w:t>
      </w:r>
      <w:proofErr w:type="spellStart"/>
      <w:r>
        <w:t>propósito</w:t>
      </w:r>
      <w:proofErr w:type="spellEnd"/>
      <w:r>
        <w:t xml:space="preserve">  </w:t>
      </w:r>
      <w:proofErr w:type="spellStart"/>
      <w:r>
        <w:t>requerido</w:t>
      </w:r>
      <w:proofErr w:type="spellEnd"/>
      <w:r>
        <w:t xml:space="preserve">,  </w:t>
      </w:r>
      <w:proofErr w:type="spellStart"/>
      <w:r>
        <w:t>siguiendo</w:t>
      </w:r>
      <w:proofErr w:type="spellEnd"/>
      <w:r>
        <w:t xml:space="preserve">  </w:t>
      </w:r>
      <w:proofErr w:type="spellStart"/>
      <w:r>
        <w:t>criterios</w:t>
      </w:r>
      <w:proofErr w:type="spellEnd"/>
      <w:r>
        <w:t xml:space="preserve">  que </w:t>
      </w:r>
      <w:proofErr w:type="spellStart"/>
      <w:r>
        <w:t>garanticen</w:t>
      </w:r>
      <w:proofErr w:type="spellEnd"/>
      <w:r>
        <w:t xml:space="preserve"> </w:t>
      </w:r>
      <w:proofErr w:type="spellStart"/>
      <w:r>
        <w:t>claridad</w:t>
      </w:r>
      <w:proofErr w:type="spellEnd"/>
      <w:r>
        <w:t xml:space="preserve"> y </w:t>
      </w:r>
      <w:proofErr w:type="spellStart"/>
      <w:r>
        <w:t>consistencia</w:t>
      </w:r>
      <w:proofErr w:type="spellEnd"/>
      <w: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1"/>
        <w:gridCol w:w="1917"/>
      </w:tblGrid>
      <w:tr w:rsidR="00991CCB" w14:paraId="4B4C47C2" w14:textId="77777777">
        <w:tc>
          <w:tcPr>
            <w:tcW w:w="0" w:type="auto"/>
          </w:tcPr>
          <w:p w14:paraId="17B62F66" w14:textId="77777777" w:rsidR="00991CCB" w:rsidRDefault="002B7A6D">
            <w:pPr>
              <w:jc w:val="center"/>
            </w:pPr>
            <w:r>
              <w:t>SISTEMA DE CONVERSIÓN Y ORGANIZACIÓN DE DOCUMENTOS EN MARKDOWN</w:t>
            </w:r>
          </w:p>
        </w:tc>
        <w:tc>
          <w:tcPr>
            <w:tcW w:w="0" w:type="auto"/>
          </w:tcPr>
          <w:p w14:paraId="43450E8E" w14:textId="77777777" w:rsidR="00991CCB" w:rsidRDefault="002B7A6D">
            <w:pPr>
              <w:jc w:val="center"/>
            </w:pPr>
            <w:r>
              <w:rPr>
                <w:rStyle w:val="InlineCode"/>
                <w:highlight w:val="none"/>
              </w:rPr>
              <w:t xml:space="preserve">  </w:t>
            </w:r>
            <w:proofErr w:type="spellStart"/>
            <w:r>
              <w:t>Versión</w:t>
            </w:r>
            <w:proofErr w:type="spellEnd"/>
            <w:r>
              <w:t>:           1.0</w:t>
            </w:r>
          </w:p>
        </w:tc>
      </w:tr>
      <w:tr w:rsidR="00991CCB" w14:paraId="73CAC4EE" w14:textId="77777777">
        <w:tc>
          <w:tcPr>
            <w:tcW w:w="0" w:type="auto"/>
          </w:tcPr>
          <w:p w14:paraId="4869C614" w14:textId="77777777" w:rsidR="00991CCB" w:rsidRDefault="002B7A6D">
            <w:pPr>
              <w:jc w:val="center"/>
            </w:pP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Estándares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  <w:tc>
          <w:tcPr>
            <w:tcW w:w="0" w:type="auto"/>
          </w:tcPr>
          <w:p w14:paraId="1CE0B69F" w14:textId="77777777" w:rsidR="00991CCB" w:rsidRDefault="00991CCB">
            <w:pPr>
              <w:jc w:val="center"/>
            </w:pPr>
          </w:p>
        </w:tc>
      </w:tr>
    </w:tbl>
    <w:p w14:paraId="44F1D021" w14:textId="77777777" w:rsidR="00991CCB" w:rsidRDefault="002B7A6D">
      <w:pPr>
        <w:numPr>
          <w:ilvl w:val="0"/>
          <w:numId w:val="2"/>
        </w:numPr>
      </w:pPr>
      <w:proofErr w:type="spellStart"/>
      <w:r>
        <w:t>Longitud</w:t>
      </w:r>
      <w:proofErr w:type="spellEnd"/>
      <w:r>
        <w:t xml:space="preserve"> de las Variables:</w:t>
      </w:r>
    </w:p>
    <w:p w14:paraId="0BCA4A99" w14:textId="77777777" w:rsidR="00991CCB" w:rsidRDefault="002B7A6D">
      <w:r>
        <w:t xml:space="preserve">La </w:t>
      </w:r>
      <w:proofErr w:type="spellStart"/>
      <w:r>
        <w:t>longitud</w:t>
      </w:r>
      <w:proofErr w:type="spellEnd"/>
      <w:r>
        <w:t xml:space="preserve"> de las variables debe ser </w:t>
      </w:r>
      <w:proofErr w:type="spellStart"/>
      <w:r>
        <w:t>suficientemente</w:t>
      </w:r>
      <w:proofErr w:type="spellEnd"/>
      <w:r>
        <w:t xml:space="preserve"> </w:t>
      </w:r>
      <w:proofErr w:type="spellStart"/>
      <w:r>
        <w:t>corta</w:t>
      </w:r>
      <w:proofErr w:type="spellEnd"/>
      <w:r>
        <w:t xml:space="preserve"> para </w:t>
      </w:r>
      <w:proofErr w:type="spellStart"/>
      <w:r>
        <w:t>facilitar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manejo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lo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descriptiva</w:t>
      </w:r>
      <w:proofErr w:type="spellEnd"/>
      <w:r>
        <w:t xml:space="preserve"> para </w:t>
      </w:r>
      <w:proofErr w:type="spellStart"/>
      <w:r>
        <w:t>dejar</w:t>
      </w:r>
      <w:proofErr w:type="spellEnd"/>
      <w:r>
        <w:t xml:space="preserve"> claro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. Se </w:t>
      </w:r>
      <w:proofErr w:type="spellStart"/>
      <w:r>
        <w:t>establece</w:t>
      </w:r>
      <w:proofErr w:type="spellEnd"/>
      <w:r>
        <w:t xml:space="preserve"> un </w:t>
      </w:r>
      <w:proofErr w:type="spellStart"/>
      <w:r>
        <w:t>límite</w:t>
      </w:r>
      <w:proofErr w:type="spellEnd"/>
      <w:r>
        <w:t xml:space="preserve"> de 16 </w:t>
      </w:r>
      <w:proofErr w:type="spellStart"/>
      <w:r>
        <w:t>caracteres</w:t>
      </w:r>
      <w:proofErr w:type="spellEnd"/>
      <w:r>
        <w:t xml:space="preserve"> para </w:t>
      </w:r>
      <w:proofErr w:type="spellStart"/>
      <w:r>
        <w:t>nombres</w:t>
      </w:r>
      <w:proofErr w:type="spellEnd"/>
      <w:r>
        <w:t xml:space="preserve"> de variables, </w:t>
      </w:r>
      <w:proofErr w:type="spellStart"/>
      <w:r>
        <w:t>asegurando</w:t>
      </w:r>
      <w:proofErr w:type="spellEnd"/>
      <w:r>
        <w:t xml:space="preserve"> </w:t>
      </w:r>
      <w:proofErr w:type="spellStart"/>
      <w:r>
        <w:t>legibilidad</w:t>
      </w:r>
      <w:proofErr w:type="spellEnd"/>
      <w:r>
        <w:t xml:space="preserve"> sin </w:t>
      </w:r>
      <w:proofErr w:type="spellStart"/>
      <w:r>
        <w:t>extenderlos</w:t>
      </w:r>
      <w:proofErr w:type="spellEnd"/>
      <w:r>
        <w:t xml:space="preserve"> </w:t>
      </w:r>
      <w:proofErr w:type="spellStart"/>
      <w:r>
        <w:t>innecesariamente</w:t>
      </w:r>
      <w:proofErr w:type="spellEnd"/>
      <w:r>
        <w:t>.</w:t>
      </w:r>
    </w:p>
    <w:p w14:paraId="6A9C836E" w14:textId="77777777" w:rsidR="00991CCB" w:rsidRDefault="002B7A6D">
      <w:pPr>
        <w:numPr>
          <w:ilvl w:val="0"/>
          <w:numId w:val="2"/>
        </w:numPr>
      </w:pPr>
      <w:proofErr w:type="spellStart"/>
      <w:r>
        <w:t>Mnemotécnico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Nombres</w:t>
      </w:r>
      <w:proofErr w:type="spellEnd"/>
      <w:r>
        <w:t>:</w:t>
      </w:r>
    </w:p>
    <w:p w14:paraId="116B077A" w14:textId="77777777" w:rsidR="00991CCB" w:rsidRDefault="002B7A6D">
      <w:r>
        <w:t xml:space="preserve">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nombres</w:t>
      </w:r>
      <w:proofErr w:type="spellEnd"/>
      <w:r>
        <w:t xml:space="preserve"> </w:t>
      </w:r>
      <w:proofErr w:type="spellStart"/>
      <w:r>
        <w:t>mnemotécnicos</w:t>
      </w:r>
      <w:proofErr w:type="spellEnd"/>
      <w:r>
        <w:t xml:space="preserve"> es </w:t>
      </w:r>
      <w:proofErr w:type="spellStart"/>
      <w:r>
        <w:t>esencial</w:t>
      </w:r>
      <w:proofErr w:type="spellEnd"/>
      <w:r>
        <w:t xml:space="preserve"> para </w:t>
      </w:r>
      <w:proofErr w:type="spellStart"/>
      <w:r>
        <w:t>hacer</w:t>
      </w:r>
      <w:proofErr w:type="spellEnd"/>
      <w:r>
        <w:t xml:space="preserve"> que el </w:t>
      </w:r>
      <w:proofErr w:type="spellStart"/>
      <w:r>
        <w:t>código</w:t>
      </w:r>
      <w:proofErr w:type="spellEnd"/>
      <w:r>
        <w:t xml:space="preserve"> sea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de </w:t>
      </w:r>
      <w:proofErr w:type="spellStart"/>
      <w:r>
        <w:t>entender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debe </w:t>
      </w:r>
      <w:proofErr w:type="spellStart"/>
      <w:r>
        <w:t>reflejar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 xml:space="preserve">. Por </w:t>
      </w:r>
      <w:proofErr w:type="spellStart"/>
      <w:r>
        <w:t>ejemplo</w:t>
      </w:r>
      <w:proofErr w:type="spellEnd"/>
      <w:r>
        <w:t>:</w:t>
      </w:r>
    </w:p>
    <w:p w14:paraId="520A981B" w14:textId="77777777" w:rsidR="00991CCB" w:rsidRDefault="002B7A6D">
      <w:pPr>
        <w:numPr>
          <w:ilvl w:val="0"/>
          <w:numId w:val="2"/>
        </w:numPr>
      </w:pPr>
      <w:proofErr w:type="spellStart"/>
      <w:r>
        <w:t>orderID</w:t>
      </w:r>
      <w:proofErr w:type="spellEnd"/>
      <w:r>
        <w:t xml:space="preserve">: </w:t>
      </w:r>
      <w:proofErr w:type="spellStart"/>
      <w:r>
        <w:t>Identificador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del </w:t>
      </w:r>
      <w:proofErr w:type="spellStart"/>
      <w:r>
        <w:t>pedido</w:t>
      </w:r>
      <w:proofErr w:type="spellEnd"/>
      <w:r>
        <w:t>.</w:t>
      </w:r>
    </w:p>
    <w:p w14:paraId="7B7A13E7" w14:textId="77777777" w:rsidR="00991CCB" w:rsidRDefault="002B7A6D">
      <w:pPr>
        <w:numPr>
          <w:ilvl w:val="0"/>
          <w:numId w:val="2"/>
        </w:numPr>
      </w:pPr>
      <w:proofErr w:type="spellStart"/>
      <w:r>
        <w:t>generatedImage</w:t>
      </w:r>
      <w:proofErr w:type="spellEnd"/>
      <w:r>
        <w:t xml:space="preserve">: Imagen </w:t>
      </w:r>
      <w:proofErr w:type="spellStart"/>
      <w:r>
        <w:t>creada</w:t>
      </w:r>
      <w:proofErr w:type="spellEnd"/>
      <w:r>
        <w:t xml:space="preserve"> por la IA.</w:t>
      </w:r>
    </w:p>
    <w:p w14:paraId="155A8BCB" w14:textId="77777777" w:rsidR="00991CCB" w:rsidRDefault="002B7A6D">
      <w:pPr>
        <w:numPr>
          <w:ilvl w:val="0"/>
          <w:numId w:val="2"/>
        </w:numPr>
      </w:pPr>
      <w:proofErr w:type="spellStart"/>
      <w:r>
        <w:t>deliveryDate</w:t>
      </w:r>
      <w:proofErr w:type="spellEnd"/>
      <w:r>
        <w:t xml:space="preserve">: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del </w:t>
      </w:r>
      <w:proofErr w:type="spellStart"/>
      <w:r>
        <w:t>pedido</w:t>
      </w:r>
      <w:proofErr w:type="spellEnd"/>
      <w:r>
        <w:t>.</w:t>
      </w:r>
    </w:p>
    <w:p w14:paraId="4DB19C6C" w14:textId="77777777" w:rsidR="00991CCB" w:rsidRDefault="002B7A6D">
      <w:pPr>
        <w:numPr>
          <w:ilvl w:val="0"/>
          <w:numId w:val="2"/>
        </w:numPr>
      </w:pPr>
      <w:proofErr w:type="spellStart"/>
      <w:r>
        <w:t>Consistencia</w:t>
      </w:r>
      <w:proofErr w:type="spellEnd"/>
      <w:r>
        <w:t>:</w:t>
      </w:r>
    </w:p>
    <w:p w14:paraId="31CAC57C" w14:textId="77777777" w:rsidR="00991CCB" w:rsidRDefault="002B7A6D">
      <w:proofErr w:type="spellStart"/>
      <w:proofErr w:type="gramStart"/>
      <w:r>
        <w:t>Mantener</w:t>
      </w:r>
      <w:proofErr w:type="spellEnd"/>
      <w:r>
        <w:t xml:space="preserve">  un</w:t>
      </w:r>
      <w:proofErr w:type="gramEnd"/>
      <w:r>
        <w:t xml:space="preserve">  </w:t>
      </w:r>
      <w:proofErr w:type="spellStart"/>
      <w:r>
        <w:t>patrón</w:t>
      </w:r>
      <w:proofErr w:type="spellEnd"/>
      <w:r>
        <w:t xml:space="preserve">  </w:t>
      </w:r>
      <w:proofErr w:type="spellStart"/>
      <w:r>
        <w:t>uniforme</w:t>
      </w:r>
      <w:proofErr w:type="spellEnd"/>
      <w:r>
        <w:t xml:space="preserve">  </w:t>
      </w:r>
      <w:proofErr w:type="spellStart"/>
      <w:r>
        <w:t>en</w:t>
      </w:r>
      <w:proofErr w:type="spellEnd"/>
      <w:r>
        <w:t xml:space="preserve">  </w:t>
      </w:r>
      <w:proofErr w:type="spellStart"/>
      <w:r>
        <w:t>toda</w:t>
      </w:r>
      <w:proofErr w:type="spellEnd"/>
      <w:r>
        <w:t xml:space="preserve">  la  </w:t>
      </w:r>
      <w:proofErr w:type="spellStart"/>
      <w:r>
        <w:t>aplicación</w:t>
      </w:r>
      <w:proofErr w:type="spellEnd"/>
      <w:r>
        <w:t xml:space="preserve">  es  clave  para  </w:t>
      </w:r>
      <w:proofErr w:type="spellStart"/>
      <w:r>
        <w:t>facilitar</w:t>
      </w:r>
      <w:proofErr w:type="spellEnd"/>
      <w:r>
        <w:t xml:space="preserve">  el 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colaborativo</w:t>
      </w:r>
      <w:proofErr w:type="spellEnd"/>
      <w:r>
        <w:t xml:space="preserve">  y  </w:t>
      </w:r>
      <w:proofErr w:type="spellStart"/>
      <w:r>
        <w:t>evitar</w:t>
      </w:r>
      <w:proofErr w:type="spellEnd"/>
      <w:r>
        <w:t xml:space="preserve">  </w:t>
      </w:r>
      <w:proofErr w:type="spellStart"/>
      <w:r>
        <w:t>confusión</w:t>
      </w:r>
      <w:proofErr w:type="spellEnd"/>
      <w:r>
        <w:t xml:space="preserve">.  </w:t>
      </w:r>
      <w:proofErr w:type="gramStart"/>
      <w:r>
        <w:t xml:space="preserve">Se  </w:t>
      </w:r>
      <w:proofErr w:type="spellStart"/>
      <w:r>
        <w:t>recomienda</w:t>
      </w:r>
      <w:proofErr w:type="spellEnd"/>
      <w:proofErr w:type="gramEnd"/>
      <w:r>
        <w:t xml:space="preserve">  usar  camelCase  para  las  variables, </w:t>
      </w:r>
      <w:proofErr w:type="spellStart"/>
      <w:r>
        <w:t>asegurando</w:t>
      </w:r>
      <w:proofErr w:type="spellEnd"/>
      <w:r>
        <w:t xml:space="preserve"> </w:t>
      </w:r>
      <w:proofErr w:type="spellStart"/>
      <w:r>
        <w:t>coherencia</w:t>
      </w:r>
      <w:proofErr w:type="spellEnd"/>
      <w:r>
        <w:t xml:space="preserve"> entre los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m</w:t>
      </w:r>
      <w:r>
        <w:t>ódulos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.</w:t>
      </w:r>
    </w:p>
    <w:p w14:paraId="4B06EF40" w14:textId="77777777" w:rsidR="00991CCB" w:rsidRDefault="002B7A6D">
      <w:pPr>
        <w:numPr>
          <w:ilvl w:val="0"/>
          <w:numId w:val="2"/>
        </w:numPr>
      </w:pPr>
      <w:proofErr w:type="spellStart"/>
      <w:r>
        <w:lastRenderedPageBreak/>
        <w:t>Alcance</w:t>
      </w:r>
      <w:proofErr w:type="spellEnd"/>
      <w:r>
        <w:t xml:space="preserve"> de la variable</w:t>
      </w:r>
    </w:p>
    <w:p w14:paraId="641555D8" w14:textId="77777777" w:rsidR="00991CCB" w:rsidRDefault="002B7A6D">
      <w:proofErr w:type="spellStart"/>
      <w:proofErr w:type="gramStart"/>
      <w:r>
        <w:t>Reconocer</w:t>
      </w:r>
      <w:proofErr w:type="spellEnd"/>
      <w:r>
        <w:t xml:space="preserve">  el</w:t>
      </w:r>
      <w:proofErr w:type="gramEnd"/>
      <w:r>
        <w:t xml:space="preserve"> </w:t>
      </w:r>
      <w:proofErr w:type="spellStart"/>
      <w:r>
        <w:t>alcance</w:t>
      </w:r>
      <w:proofErr w:type="spellEnd"/>
      <w:r>
        <w:t xml:space="preserve"> de las variables es </w:t>
      </w:r>
      <w:proofErr w:type="spellStart"/>
      <w:r>
        <w:t>esencial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proyecto</w:t>
      </w:r>
      <w:proofErr w:type="spellEnd"/>
      <w:r>
        <w:t xml:space="preserve"> de gran </w:t>
      </w:r>
      <w:proofErr w:type="spellStart"/>
      <w:r>
        <w:t>tamaño</w:t>
      </w:r>
      <w:proofErr w:type="spellEnd"/>
      <w:r>
        <w:t xml:space="preserve">.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lograr</w:t>
      </w:r>
      <w:proofErr w:type="spellEnd"/>
      <w:r>
        <w:t xml:space="preserve"> </w:t>
      </w:r>
      <w:proofErr w:type="spellStart"/>
      <w:r>
        <w:t>añadiendo</w:t>
      </w:r>
      <w:proofErr w:type="spellEnd"/>
      <w:r>
        <w:t xml:space="preserve"> un </w:t>
      </w:r>
      <w:proofErr w:type="spellStart"/>
      <w:r>
        <w:t>prefijo</w:t>
      </w:r>
      <w:proofErr w:type="spellEnd"/>
      <w:r>
        <w:t xml:space="preserve"> que </w:t>
      </w:r>
      <w:proofErr w:type="spellStart"/>
      <w:r>
        <w:t>indique</w:t>
      </w:r>
      <w:proofErr w:type="spellEnd"/>
      <w:r>
        <w:t xml:space="preserve"> el </w:t>
      </w:r>
      <w:proofErr w:type="spellStart"/>
      <w:r>
        <w:t>alcance</w:t>
      </w:r>
      <w:proofErr w:type="spellEnd"/>
      <w:r>
        <w:t xml:space="preserve"> (por </w:t>
      </w:r>
      <w:proofErr w:type="spellStart"/>
      <w:r>
        <w:t>ejemplo</w:t>
      </w:r>
      <w:proofErr w:type="spellEnd"/>
      <w:r>
        <w:t xml:space="preserve">, g_ para variables </w:t>
      </w:r>
      <w:proofErr w:type="spellStart"/>
      <w:r>
        <w:t>globales</w:t>
      </w:r>
      <w:proofErr w:type="spellEnd"/>
      <w:r>
        <w:t xml:space="preserve"> y l_ para variables locales), </w:t>
      </w:r>
      <w:proofErr w:type="spellStart"/>
      <w:r>
        <w:t>manteniendo</w:t>
      </w:r>
      <w:proofErr w:type="spellEnd"/>
      <w:r>
        <w:t xml:space="preserve"> una </w:t>
      </w:r>
      <w:proofErr w:type="spellStart"/>
      <w:r>
        <w:t>longitud</w:t>
      </w:r>
      <w:proofErr w:type="spellEnd"/>
      <w:r>
        <w:t xml:space="preserve"> de </w:t>
      </w:r>
      <w:proofErr w:type="spellStart"/>
      <w:r>
        <w:t>nombres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>.</w:t>
      </w:r>
    </w:p>
    <w:p w14:paraId="218B3961" w14:textId="77777777" w:rsidR="00991CCB" w:rsidRDefault="002B7A6D">
      <w:r>
        <w:t xml:space="preserve">Por </w:t>
      </w:r>
      <w:proofErr w:type="spellStart"/>
      <w:r>
        <w:t>ejemplo</w:t>
      </w:r>
      <w:proofErr w:type="spellEnd"/>
      <w:r>
        <w:t>:</w:t>
      </w:r>
    </w:p>
    <w:p w14:paraId="75250604" w14:textId="77777777" w:rsidR="00991CCB" w:rsidRDefault="002B7A6D">
      <w:pPr>
        <w:numPr>
          <w:ilvl w:val="0"/>
          <w:numId w:val="2"/>
        </w:numPr>
      </w:pPr>
      <w:proofErr w:type="spellStart"/>
      <w:r>
        <w:t>g_orderList</w:t>
      </w:r>
      <w:proofErr w:type="spellEnd"/>
      <w:r>
        <w:t xml:space="preserve">: Lista global de </w:t>
      </w:r>
      <w:proofErr w:type="spellStart"/>
      <w:r>
        <w:t>pedidos</w:t>
      </w:r>
      <w:proofErr w:type="spellEnd"/>
      <w:r>
        <w:t>.</w:t>
      </w:r>
    </w:p>
    <w:p w14:paraId="2864C81B" w14:textId="77777777" w:rsidR="00991CCB" w:rsidRDefault="002B7A6D">
      <w:pPr>
        <w:numPr>
          <w:ilvl w:val="0"/>
          <w:numId w:val="2"/>
        </w:numPr>
      </w:pPr>
      <w:proofErr w:type="spellStart"/>
      <w:r>
        <w:t>l_tempImage</w:t>
      </w:r>
      <w:proofErr w:type="spellEnd"/>
      <w:r>
        <w:t xml:space="preserve">: Imagen temporal </w:t>
      </w:r>
      <w:proofErr w:type="spellStart"/>
      <w:r>
        <w:t>generada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proceso</w:t>
      </w:r>
      <w:proofErr w:type="spellEnd"/>
      <w:r>
        <w:t xml:space="preserve"> local.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7"/>
        <w:gridCol w:w="1150"/>
        <w:gridCol w:w="975"/>
        <w:gridCol w:w="2416"/>
      </w:tblGrid>
      <w:tr w:rsidR="00991CCB" w14:paraId="5A7E9458" w14:textId="77777777">
        <w:tc>
          <w:tcPr>
            <w:tcW w:w="0" w:type="auto"/>
          </w:tcPr>
          <w:p w14:paraId="3D5D8901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Alcance</w:t>
            </w:r>
            <w:proofErr w:type="spellEnd"/>
          </w:p>
        </w:tc>
        <w:tc>
          <w:tcPr>
            <w:tcW w:w="0" w:type="auto"/>
          </w:tcPr>
          <w:p w14:paraId="485DB2FF" w14:textId="77777777" w:rsidR="00991CCB" w:rsidRDefault="00991CCB"/>
        </w:tc>
        <w:tc>
          <w:tcPr>
            <w:tcW w:w="0" w:type="auto"/>
          </w:tcPr>
          <w:p w14:paraId="4DA8ACFD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Prefijo</w:t>
            </w:r>
            <w:proofErr w:type="spellEnd"/>
          </w:p>
        </w:tc>
        <w:tc>
          <w:tcPr>
            <w:tcW w:w="0" w:type="auto"/>
          </w:tcPr>
          <w:p w14:paraId="5B014345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Ejemplo</w:t>
            </w:r>
            <w:proofErr w:type="spellEnd"/>
          </w:p>
        </w:tc>
      </w:tr>
      <w:tr w:rsidR="00991CCB" w14:paraId="4A4D8954" w14:textId="77777777">
        <w:tc>
          <w:tcPr>
            <w:tcW w:w="0" w:type="auto"/>
          </w:tcPr>
          <w:p w14:paraId="450DCB7C" w14:textId="77777777" w:rsidR="00991CCB" w:rsidRDefault="002B7A6D">
            <w:pPr>
              <w:jc w:val="center"/>
            </w:pPr>
            <w:r>
              <w:t>Global</w:t>
            </w:r>
          </w:p>
        </w:tc>
        <w:tc>
          <w:tcPr>
            <w:tcW w:w="0" w:type="auto"/>
          </w:tcPr>
          <w:p w14:paraId="3D4433E1" w14:textId="77777777" w:rsidR="00991CCB" w:rsidRDefault="00991CCB"/>
        </w:tc>
        <w:tc>
          <w:tcPr>
            <w:tcW w:w="0" w:type="auto"/>
          </w:tcPr>
          <w:p w14:paraId="7C8724CA" w14:textId="77777777" w:rsidR="00991CCB" w:rsidRDefault="002B7A6D">
            <w:pPr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679B425B" w14:textId="77777777" w:rsidR="00991CCB" w:rsidRDefault="002B7A6D">
            <w:pPr>
              <w:jc w:val="center"/>
            </w:pPr>
            <w:proofErr w:type="spellStart"/>
            <w:r>
              <w:t>gstrNombreUsuario</w:t>
            </w:r>
            <w:proofErr w:type="spellEnd"/>
          </w:p>
        </w:tc>
      </w:tr>
      <w:tr w:rsidR="00991CCB" w14:paraId="52FC3AEB" w14:textId="77777777">
        <w:tc>
          <w:tcPr>
            <w:tcW w:w="0" w:type="auto"/>
          </w:tcPr>
          <w:p w14:paraId="1B9A476A" w14:textId="77777777" w:rsidR="00991CCB" w:rsidRDefault="002B7A6D">
            <w:pPr>
              <w:jc w:val="center"/>
            </w:pPr>
            <w:r>
              <w:t xml:space="preserve">Nivel de la </w:t>
            </w:r>
            <w:proofErr w:type="spellStart"/>
            <w:r>
              <w:t>clase</w:t>
            </w:r>
            <w:proofErr w:type="spellEnd"/>
          </w:p>
        </w:tc>
        <w:tc>
          <w:tcPr>
            <w:tcW w:w="0" w:type="auto"/>
          </w:tcPr>
          <w:p w14:paraId="08B27691" w14:textId="77777777" w:rsidR="00991CCB" w:rsidRDefault="00991CCB"/>
        </w:tc>
        <w:tc>
          <w:tcPr>
            <w:tcW w:w="0" w:type="auto"/>
          </w:tcPr>
          <w:p w14:paraId="417B4FF9" w14:textId="77777777" w:rsidR="00991CCB" w:rsidRDefault="002B7A6D"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w="0" w:type="auto"/>
          </w:tcPr>
          <w:p w14:paraId="32B7DF3F" w14:textId="77777777" w:rsidR="00991CCB" w:rsidRDefault="002B7A6D">
            <w:pPr>
              <w:jc w:val="center"/>
            </w:pPr>
            <w:proofErr w:type="spellStart"/>
            <w:r>
              <w:t>mblnProgresoDelCálculo</w:t>
            </w:r>
            <w:proofErr w:type="spellEnd"/>
          </w:p>
        </w:tc>
      </w:tr>
      <w:tr w:rsidR="00991CCB" w14:paraId="0C2CE8B0" w14:textId="77777777">
        <w:tc>
          <w:tcPr>
            <w:tcW w:w="0" w:type="auto"/>
          </w:tcPr>
          <w:p w14:paraId="316D2AB4" w14:textId="77777777" w:rsidR="00991CCB" w:rsidRDefault="00991CCB">
            <w:pPr>
              <w:jc w:val="center"/>
            </w:pPr>
          </w:p>
        </w:tc>
        <w:tc>
          <w:tcPr>
            <w:tcW w:w="0" w:type="auto"/>
          </w:tcPr>
          <w:p w14:paraId="440C135B" w14:textId="77777777" w:rsidR="00991CCB" w:rsidRDefault="00991CCB"/>
        </w:tc>
        <w:tc>
          <w:tcPr>
            <w:tcW w:w="0" w:type="auto"/>
          </w:tcPr>
          <w:p w14:paraId="1E4F6D57" w14:textId="77777777" w:rsidR="00991CCB" w:rsidRDefault="00991CCB">
            <w:pPr>
              <w:jc w:val="center"/>
            </w:pPr>
          </w:p>
        </w:tc>
        <w:tc>
          <w:tcPr>
            <w:tcW w:w="0" w:type="auto"/>
          </w:tcPr>
          <w:p w14:paraId="68226FEE" w14:textId="77777777" w:rsidR="00991CCB" w:rsidRDefault="00991CCB">
            <w:pPr>
              <w:jc w:val="center"/>
            </w:pPr>
          </w:p>
        </w:tc>
      </w:tr>
      <w:tr w:rsidR="00991CCB" w14:paraId="10FE7596" w14:textId="77777777">
        <w:tc>
          <w:tcPr>
            <w:tcW w:w="0" w:type="auto"/>
          </w:tcPr>
          <w:p w14:paraId="31E758A4" w14:textId="77777777" w:rsidR="00991CCB" w:rsidRDefault="002B7A6D">
            <w:pPr>
              <w:jc w:val="center"/>
            </w:pPr>
            <w:r>
              <w:t>Local</w:t>
            </w:r>
          </w:p>
        </w:tc>
        <w:tc>
          <w:tcPr>
            <w:tcW w:w="0" w:type="auto"/>
          </w:tcPr>
          <w:p w14:paraId="134067F8" w14:textId="77777777" w:rsidR="00991CCB" w:rsidRDefault="002B7A6D">
            <w:r>
              <w:t>del</w:t>
            </w:r>
          </w:p>
        </w:tc>
        <w:tc>
          <w:tcPr>
            <w:tcW w:w="0" w:type="auto"/>
          </w:tcPr>
          <w:p w14:paraId="28E14726" w14:textId="77777777" w:rsidR="00991CCB" w:rsidRDefault="00991CCB">
            <w:pPr>
              <w:jc w:val="center"/>
            </w:pPr>
          </w:p>
        </w:tc>
        <w:tc>
          <w:tcPr>
            <w:tcW w:w="0" w:type="auto"/>
          </w:tcPr>
          <w:p w14:paraId="65733D2B" w14:textId="77777777" w:rsidR="00991CCB" w:rsidRDefault="002B7A6D">
            <w:pPr>
              <w:jc w:val="center"/>
            </w:pPr>
            <w:proofErr w:type="spellStart"/>
            <w:r>
              <w:t>dblVelocidad</w:t>
            </w:r>
            <w:proofErr w:type="spellEnd"/>
          </w:p>
        </w:tc>
      </w:tr>
      <w:tr w:rsidR="00991CCB" w14:paraId="52A659D8" w14:textId="77777777">
        <w:tc>
          <w:tcPr>
            <w:tcW w:w="0" w:type="auto"/>
          </w:tcPr>
          <w:p w14:paraId="0CF1C29A" w14:textId="77777777" w:rsidR="00991CCB" w:rsidRDefault="002B7A6D">
            <w:pPr>
              <w:jc w:val="center"/>
            </w:pPr>
            <w:proofErr w:type="spellStart"/>
            <w:r>
              <w:t>procedimiento</w:t>
            </w:r>
            <w:proofErr w:type="spellEnd"/>
          </w:p>
        </w:tc>
        <w:tc>
          <w:tcPr>
            <w:tcW w:w="0" w:type="auto"/>
          </w:tcPr>
          <w:p w14:paraId="31C34FE2" w14:textId="77777777" w:rsidR="00991CCB" w:rsidRDefault="002B7A6D">
            <w:r>
              <w:t>/</w:t>
            </w:r>
          </w:p>
        </w:tc>
        <w:tc>
          <w:tcPr>
            <w:tcW w:w="0" w:type="auto"/>
          </w:tcPr>
          <w:p w14:paraId="2CDC64F3" w14:textId="77777777" w:rsidR="00991CCB" w:rsidRDefault="002B7A6D">
            <w:pPr>
              <w:jc w:val="center"/>
            </w:pPr>
            <w:proofErr w:type="spellStart"/>
            <w:r>
              <w:t>Ninguno</w:t>
            </w:r>
            <w:proofErr w:type="spellEnd"/>
          </w:p>
        </w:tc>
        <w:tc>
          <w:tcPr>
            <w:tcW w:w="0" w:type="auto"/>
          </w:tcPr>
          <w:p w14:paraId="1E197B92" w14:textId="77777777" w:rsidR="00991CCB" w:rsidRDefault="00991CCB">
            <w:pPr>
              <w:jc w:val="center"/>
            </w:pPr>
          </w:p>
        </w:tc>
      </w:tr>
      <w:tr w:rsidR="00991CCB" w14:paraId="299F4854" w14:textId="77777777">
        <w:tc>
          <w:tcPr>
            <w:tcW w:w="0" w:type="auto"/>
          </w:tcPr>
          <w:p w14:paraId="52D18A16" w14:textId="77777777" w:rsidR="00991CCB" w:rsidRDefault="002B7A6D">
            <w:pPr>
              <w:jc w:val="center"/>
            </w:pPr>
            <w:proofErr w:type="spellStart"/>
            <w:r>
              <w:t>método</w:t>
            </w:r>
            <w:proofErr w:type="spellEnd"/>
          </w:p>
        </w:tc>
        <w:tc>
          <w:tcPr>
            <w:tcW w:w="0" w:type="auto"/>
          </w:tcPr>
          <w:p w14:paraId="4BAB46EF" w14:textId="77777777" w:rsidR="00991CCB" w:rsidRDefault="00991CCB"/>
        </w:tc>
        <w:tc>
          <w:tcPr>
            <w:tcW w:w="0" w:type="auto"/>
          </w:tcPr>
          <w:p w14:paraId="04CD099B" w14:textId="77777777" w:rsidR="00991CCB" w:rsidRDefault="00991CCB">
            <w:pPr>
              <w:jc w:val="center"/>
            </w:pPr>
          </w:p>
        </w:tc>
        <w:tc>
          <w:tcPr>
            <w:tcW w:w="0" w:type="auto"/>
          </w:tcPr>
          <w:p w14:paraId="48F63D6D" w14:textId="77777777" w:rsidR="00991CCB" w:rsidRDefault="00991CCB">
            <w:pPr>
              <w:jc w:val="center"/>
            </w:pPr>
          </w:p>
        </w:tc>
      </w:tr>
      <w:tr w:rsidR="00991CCB" w14:paraId="2910E3D0" w14:textId="77777777">
        <w:tc>
          <w:tcPr>
            <w:tcW w:w="0" w:type="auto"/>
          </w:tcPr>
          <w:p w14:paraId="5EA68E2A" w14:textId="77777777" w:rsidR="00991CCB" w:rsidRDefault="002B7A6D">
            <w:pPr>
              <w:jc w:val="center"/>
            </w:pPr>
            <w:proofErr w:type="spellStart"/>
            <w:r>
              <w:t>Público</w:t>
            </w:r>
            <w:proofErr w:type="spellEnd"/>
          </w:p>
        </w:tc>
        <w:tc>
          <w:tcPr>
            <w:tcW w:w="0" w:type="auto"/>
          </w:tcPr>
          <w:p w14:paraId="36A8BE52" w14:textId="77777777" w:rsidR="00991CCB" w:rsidRDefault="00991CCB"/>
        </w:tc>
        <w:tc>
          <w:tcPr>
            <w:tcW w:w="0" w:type="auto"/>
          </w:tcPr>
          <w:p w14:paraId="029A1A32" w14:textId="77777777" w:rsidR="00991CCB" w:rsidRDefault="002B7A6D">
            <w:pPr>
              <w:jc w:val="center"/>
            </w:pPr>
            <w:r>
              <w:t>P</w:t>
            </w:r>
          </w:p>
        </w:tc>
        <w:tc>
          <w:tcPr>
            <w:tcW w:w="0" w:type="auto"/>
          </w:tcPr>
          <w:p w14:paraId="6CEBB1CD" w14:textId="77777777" w:rsidR="00991CCB" w:rsidRDefault="002B7A6D">
            <w:pPr>
              <w:jc w:val="center"/>
            </w:pPr>
            <w:proofErr w:type="spellStart"/>
            <w:r>
              <w:t>pCantidadUsuario</w:t>
            </w:r>
            <w:proofErr w:type="spellEnd"/>
          </w:p>
        </w:tc>
      </w:tr>
      <w:tr w:rsidR="00991CCB" w14:paraId="493366BC" w14:textId="77777777">
        <w:tc>
          <w:tcPr>
            <w:tcW w:w="0" w:type="auto"/>
          </w:tcPr>
          <w:p w14:paraId="080060FB" w14:textId="77777777" w:rsidR="00991CCB" w:rsidRDefault="002B7A6D">
            <w:pPr>
              <w:jc w:val="center"/>
            </w:pPr>
            <w:r>
              <w:t>Privado</w:t>
            </w:r>
          </w:p>
        </w:tc>
        <w:tc>
          <w:tcPr>
            <w:tcW w:w="0" w:type="auto"/>
          </w:tcPr>
          <w:p w14:paraId="11953C6D" w14:textId="77777777" w:rsidR="00991CCB" w:rsidRDefault="00991CCB"/>
        </w:tc>
        <w:tc>
          <w:tcPr>
            <w:tcW w:w="0" w:type="auto"/>
          </w:tcPr>
          <w:p w14:paraId="253BE0C4" w14:textId="77777777" w:rsidR="00991CCB" w:rsidRDefault="002B7A6D">
            <w:pPr>
              <w:jc w:val="center"/>
            </w:pPr>
            <w:proofErr w:type="spellStart"/>
            <w:r>
              <w:t>Pr</w:t>
            </w:r>
            <w:proofErr w:type="spellEnd"/>
          </w:p>
        </w:tc>
        <w:tc>
          <w:tcPr>
            <w:tcW w:w="0" w:type="auto"/>
          </w:tcPr>
          <w:p w14:paraId="052A7767" w14:textId="77777777" w:rsidR="00991CCB" w:rsidRDefault="002B7A6D">
            <w:pPr>
              <w:jc w:val="center"/>
            </w:pPr>
            <w:proofErr w:type="spellStart"/>
            <w:r>
              <w:t>prCantidadVenta</w:t>
            </w:r>
            <w:proofErr w:type="spellEnd"/>
          </w:p>
        </w:tc>
      </w:tr>
      <w:tr w:rsidR="00991CCB" w14:paraId="30A6E4F8" w14:textId="77777777">
        <w:tc>
          <w:tcPr>
            <w:tcW w:w="0" w:type="auto"/>
          </w:tcPr>
          <w:p w14:paraId="53F91C9A" w14:textId="77777777" w:rsidR="00991CCB" w:rsidRDefault="002B7A6D">
            <w:pPr>
              <w:jc w:val="center"/>
            </w:pPr>
            <w:r>
              <w:t>SISTEMA DE CONVERSIÓN Y ORGANIZACIÓN DE DOCUMENTOS EN MARKDOWN</w:t>
            </w:r>
          </w:p>
        </w:tc>
        <w:tc>
          <w:tcPr>
            <w:tcW w:w="0" w:type="auto"/>
          </w:tcPr>
          <w:p w14:paraId="16CB25C7" w14:textId="77777777" w:rsidR="00991CCB" w:rsidRDefault="002B7A6D">
            <w:r>
              <w:rPr>
                <w:rStyle w:val="InlineCode"/>
                <w:highlight w:val="none"/>
              </w:rPr>
              <w:t xml:space="preserve">  </w:t>
            </w:r>
            <w:proofErr w:type="spellStart"/>
            <w:r>
              <w:t>Versión</w:t>
            </w:r>
            <w:proofErr w:type="spellEnd"/>
            <w:r>
              <w:t xml:space="preserve"> 1.0</w:t>
            </w:r>
          </w:p>
        </w:tc>
        <w:tc>
          <w:tcPr>
            <w:tcW w:w="0" w:type="auto"/>
          </w:tcPr>
          <w:p w14:paraId="0A74F101" w14:textId="77777777" w:rsidR="00991CCB" w:rsidRDefault="00991CCB">
            <w:pPr>
              <w:jc w:val="center"/>
            </w:pPr>
          </w:p>
        </w:tc>
        <w:tc>
          <w:tcPr>
            <w:tcW w:w="0" w:type="auto"/>
          </w:tcPr>
          <w:p w14:paraId="434E5F32" w14:textId="77777777" w:rsidR="00991CCB" w:rsidRDefault="00991CCB">
            <w:pPr>
              <w:jc w:val="center"/>
            </w:pPr>
          </w:p>
        </w:tc>
      </w:tr>
      <w:tr w:rsidR="00991CCB" w14:paraId="297B135C" w14:textId="77777777">
        <w:tc>
          <w:tcPr>
            <w:tcW w:w="0" w:type="auto"/>
          </w:tcPr>
          <w:p w14:paraId="0DAAD5D7" w14:textId="77777777" w:rsidR="00991CCB" w:rsidRDefault="002B7A6D">
            <w:pPr>
              <w:jc w:val="center"/>
            </w:pPr>
            <w:r>
              <w:t>:-</w:t>
            </w:r>
          </w:p>
        </w:tc>
        <w:tc>
          <w:tcPr>
            <w:tcW w:w="0" w:type="auto"/>
          </w:tcPr>
          <w:p w14:paraId="6DDA411D" w14:textId="77777777" w:rsidR="00991CCB" w:rsidRDefault="002B7A6D">
            <w:r>
              <w:t>-</w:t>
            </w:r>
          </w:p>
        </w:tc>
        <w:tc>
          <w:tcPr>
            <w:tcW w:w="0" w:type="auto"/>
          </w:tcPr>
          <w:p w14:paraId="6900F596" w14:textId="77777777" w:rsidR="00991CCB" w:rsidRDefault="00991CCB">
            <w:pPr>
              <w:jc w:val="center"/>
            </w:pPr>
          </w:p>
        </w:tc>
        <w:tc>
          <w:tcPr>
            <w:tcW w:w="0" w:type="auto"/>
          </w:tcPr>
          <w:p w14:paraId="64DA65AA" w14:textId="77777777" w:rsidR="00991CCB" w:rsidRDefault="00991CCB">
            <w:pPr>
              <w:jc w:val="center"/>
            </w:pPr>
          </w:p>
        </w:tc>
      </w:tr>
      <w:tr w:rsidR="00991CCB" w14:paraId="27DBEE77" w14:textId="77777777">
        <w:tc>
          <w:tcPr>
            <w:tcW w:w="0" w:type="auto"/>
          </w:tcPr>
          <w:p w14:paraId="71A279C6" w14:textId="77777777" w:rsidR="00991CCB" w:rsidRDefault="002B7A6D">
            <w:pPr>
              <w:jc w:val="center"/>
            </w:pP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Estándares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  <w:tc>
          <w:tcPr>
            <w:tcW w:w="0" w:type="auto"/>
          </w:tcPr>
          <w:p w14:paraId="01269A78" w14:textId="77777777" w:rsidR="00991CCB" w:rsidRDefault="00991CCB"/>
        </w:tc>
        <w:tc>
          <w:tcPr>
            <w:tcW w:w="0" w:type="auto"/>
          </w:tcPr>
          <w:p w14:paraId="410092AF" w14:textId="77777777" w:rsidR="00991CCB" w:rsidRDefault="00991CCB">
            <w:pPr>
              <w:jc w:val="center"/>
            </w:pPr>
          </w:p>
        </w:tc>
        <w:tc>
          <w:tcPr>
            <w:tcW w:w="0" w:type="auto"/>
          </w:tcPr>
          <w:p w14:paraId="4E081A0B" w14:textId="77777777" w:rsidR="00991CCB" w:rsidRDefault="00991CCB">
            <w:pPr>
              <w:jc w:val="center"/>
            </w:pPr>
          </w:p>
        </w:tc>
      </w:tr>
    </w:tbl>
    <w:p w14:paraId="3B58163C" w14:textId="77777777" w:rsidR="00991CCB" w:rsidRDefault="002B7A6D">
      <w:pPr>
        <w:numPr>
          <w:ilvl w:val="0"/>
          <w:numId w:val="2"/>
        </w:numPr>
      </w:pPr>
      <w:r>
        <w:t xml:space="preserve">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 xml:space="preserve"> al que </w:t>
      </w:r>
      <w:proofErr w:type="spellStart"/>
      <w:r>
        <w:t>pertenece</w:t>
      </w:r>
      <w:proofErr w:type="spellEnd"/>
      <w:r>
        <w:t xml:space="preserve"> la variable. Por lo tanto la </w:t>
      </w:r>
      <w:proofErr w:type="spellStart"/>
      <w:r>
        <w:t>estructura</w:t>
      </w:r>
      <w:proofErr w:type="spellEnd"/>
      <w:r>
        <w:t xml:space="preserve"> de la variable es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sigue</w:t>
      </w:r>
      <w:proofErr w:type="spellEnd"/>
      <w: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8"/>
        <w:gridCol w:w="6850"/>
      </w:tblGrid>
      <w:tr w:rsidR="00991CCB" w14:paraId="34ABFCCE" w14:textId="77777777">
        <w:tc>
          <w:tcPr>
            <w:tcW w:w="0" w:type="auto"/>
          </w:tcPr>
          <w:p w14:paraId="3D59CED1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Estructura</w:t>
            </w:r>
            <w:proofErr w:type="spellEnd"/>
          </w:p>
        </w:tc>
        <w:tc>
          <w:tcPr>
            <w:tcW w:w="0" w:type="auto"/>
          </w:tcPr>
          <w:p w14:paraId="39600BA8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 de la Variable</w:t>
            </w:r>
          </w:p>
        </w:tc>
      </w:tr>
      <w:tr w:rsidR="00991CCB" w14:paraId="7DDAA86B" w14:textId="77777777">
        <w:tc>
          <w:tcPr>
            <w:tcW w:w="0" w:type="auto"/>
          </w:tcPr>
          <w:p w14:paraId="450E3D55" w14:textId="77777777" w:rsidR="00991CCB" w:rsidRDefault="002B7A6D">
            <w:pPr>
              <w:jc w:val="center"/>
            </w:pPr>
            <w:r>
              <w:t>LONGITUD. MAX.</w:t>
            </w:r>
          </w:p>
        </w:tc>
        <w:tc>
          <w:tcPr>
            <w:tcW w:w="0" w:type="auto"/>
          </w:tcPr>
          <w:p w14:paraId="4E53BF31" w14:textId="77777777" w:rsidR="00991CCB" w:rsidRDefault="002B7A6D">
            <w:pPr>
              <w:jc w:val="center"/>
            </w:pPr>
            <w:r>
              <w:t>1                        16</w:t>
            </w:r>
          </w:p>
        </w:tc>
      </w:tr>
      <w:tr w:rsidR="00991CCB" w14:paraId="2976B814" w14:textId="77777777">
        <w:tc>
          <w:tcPr>
            <w:tcW w:w="0" w:type="auto"/>
          </w:tcPr>
          <w:p w14:paraId="487C071C" w14:textId="77777777" w:rsidR="00991CCB" w:rsidRDefault="002B7A6D">
            <w:pPr>
              <w:jc w:val="center"/>
            </w:pPr>
            <w:r>
              <w:t>FORMATO</w:t>
            </w:r>
          </w:p>
        </w:tc>
        <w:tc>
          <w:tcPr>
            <w:tcW w:w="0" w:type="auto"/>
          </w:tcPr>
          <w:p w14:paraId="592988EC" w14:textId="77777777" w:rsidR="00991CCB" w:rsidRDefault="002B7A6D">
            <w:pPr>
              <w:jc w:val="center"/>
            </w:pPr>
            <w:proofErr w:type="spellStart"/>
            <w:proofErr w:type="gramStart"/>
            <w:r>
              <w:rPr>
                <w:i/>
              </w:rPr>
              <w:t>Minúscula</w:t>
            </w:r>
            <w:proofErr w:type="spellEnd"/>
            <w:r>
              <w:rPr>
                <w:i/>
              </w:rPr>
              <w:t xml:space="preserve">  la</w:t>
            </w:r>
            <w:proofErr w:type="gramEnd"/>
            <w:r>
              <w:rPr>
                <w:i/>
              </w:rPr>
              <w:t xml:space="preserve">  </w:t>
            </w:r>
            <w:proofErr w:type="spellStart"/>
            <w:r>
              <w:rPr>
                <w:i/>
              </w:rPr>
              <w:t>primera</w:t>
            </w:r>
            <w:proofErr w:type="spellEnd"/>
            <w:r>
              <w:rPr>
                <w:i/>
              </w:rPr>
              <w:t xml:space="preserve">  </w:t>
            </w:r>
            <w:proofErr w:type="spellStart"/>
            <w:r>
              <w:rPr>
                <w:i/>
              </w:rPr>
              <w:t>parte</w:t>
            </w:r>
            <w:proofErr w:type="spellEnd"/>
            <w:r>
              <w:rPr>
                <w:i/>
              </w:rPr>
              <w:t xml:space="preserve">  y  </w:t>
            </w:r>
            <w:proofErr w:type="spellStart"/>
            <w:r>
              <w:rPr>
                <w:i/>
              </w:rPr>
              <w:t>luego</w:t>
            </w:r>
            <w:proofErr w:type="spellEnd"/>
            <w:r>
              <w:rPr>
                <w:i/>
              </w:rPr>
              <w:t xml:space="preserve">  la </w:t>
            </w:r>
            <w:proofErr w:type="spellStart"/>
            <w:r>
              <w:rPr>
                <w:i/>
              </w:rPr>
              <w:t>segunda</w:t>
            </w:r>
            <w:proofErr w:type="spellEnd"/>
            <w:r>
              <w:rPr>
                <w:i/>
              </w:rPr>
              <w:t xml:space="preserve"> con </w:t>
            </w:r>
            <w:proofErr w:type="spellStart"/>
            <w:r>
              <w:rPr>
                <w:i/>
              </w:rPr>
              <w:t>Mayúsculas</w:t>
            </w:r>
            <w:proofErr w:type="spellEnd"/>
          </w:p>
        </w:tc>
      </w:tr>
      <w:tr w:rsidR="00991CCB" w14:paraId="72CCA3C6" w14:textId="77777777">
        <w:tc>
          <w:tcPr>
            <w:tcW w:w="0" w:type="auto"/>
          </w:tcPr>
          <w:p w14:paraId="4A8091C9" w14:textId="77777777" w:rsidR="00991CCB" w:rsidRDefault="002B7A6D">
            <w:pPr>
              <w:jc w:val="center"/>
            </w:pPr>
            <w:r>
              <w:t>EJEMPLO</w:t>
            </w:r>
          </w:p>
        </w:tc>
        <w:tc>
          <w:tcPr>
            <w:tcW w:w="0" w:type="auto"/>
          </w:tcPr>
          <w:p w14:paraId="4165A08A" w14:textId="77777777" w:rsidR="00991CCB" w:rsidRDefault="002B7A6D">
            <w:pPr>
              <w:jc w:val="center"/>
            </w:pPr>
            <w:proofErr w:type="spellStart"/>
            <w:r>
              <w:t>numCuenta</w:t>
            </w:r>
            <w:proofErr w:type="spellEnd"/>
          </w:p>
        </w:tc>
      </w:tr>
    </w:tbl>
    <w:p w14:paraId="2FB3D45F" w14:textId="77777777" w:rsidR="00991CCB" w:rsidRDefault="002B7A6D">
      <w:proofErr w:type="spellStart"/>
      <w:r>
        <w:t>Siendo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que </w:t>
      </w:r>
      <w:proofErr w:type="spellStart"/>
      <w:r>
        <w:t>identifica</w:t>
      </w:r>
      <w:proofErr w:type="spellEnd"/>
      <w:r>
        <w:t xml:space="preserve"> a la variable: </w:t>
      </w:r>
      <w:proofErr w:type="spellStart"/>
      <w:r>
        <w:rPr>
          <w:b/>
        </w:rPr>
        <w:t>numCuenta</w:t>
      </w:r>
      <w:proofErr w:type="spellEnd"/>
    </w:p>
    <w:p w14:paraId="20E71AA7" w14:textId="77777777" w:rsidR="00991CCB" w:rsidRDefault="002B7A6D">
      <w:pPr>
        <w:numPr>
          <w:ilvl w:val="0"/>
          <w:numId w:val="4"/>
        </w:numPr>
      </w:pPr>
      <w:proofErr w:type="spellStart"/>
      <w:r>
        <w:rPr>
          <w:b/>
        </w:rPr>
        <w:t>Descripción</w:t>
      </w:r>
      <w:proofErr w:type="spellEnd"/>
      <w:r>
        <w:rPr>
          <w:b/>
        </w:rPr>
        <w:t xml:space="preserve"> de las Variables </w:t>
      </w:r>
      <w:proofErr w:type="spellStart"/>
      <w:r>
        <w:rPr>
          <w:b/>
        </w:rPr>
        <w:t>utilizadas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el Proyecto.</w:t>
      </w:r>
    </w:p>
    <w:p w14:paraId="5CF63FD9" w14:textId="77777777" w:rsidR="00991CCB" w:rsidRDefault="002B7A6D">
      <w:proofErr w:type="spellStart"/>
      <w:r>
        <w:t>En</w:t>
      </w:r>
      <w:proofErr w:type="spellEnd"/>
      <w:r>
        <w:t xml:space="preserve"> el Sistema de </w:t>
      </w:r>
      <w:proofErr w:type="spellStart"/>
      <w:r>
        <w:t>conversión</w:t>
      </w:r>
      <w:proofErr w:type="spellEnd"/>
      <w:r>
        <w:t xml:space="preserve"> y </w:t>
      </w:r>
      <w:proofErr w:type="spellStart"/>
      <w:r>
        <w:t>organización</w:t>
      </w:r>
      <w:proofErr w:type="spellEnd"/>
      <w:r>
        <w:t xml:space="preserve"> de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markdown, las </w:t>
      </w:r>
      <w:r>
        <w:t xml:space="preserve">variables se </w:t>
      </w:r>
      <w:proofErr w:type="spellStart"/>
      <w:proofErr w:type="gramStart"/>
      <w:r>
        <w:t>nombran</w:t>
      </w:r>
      <w:proofErr w:type="spellEnd"/>
      <w:r>
        <w:t xml:space="preserve">  de</w:t>
      </w:r>
      <w:proofErr w:type="gramEnd"/>
      <w:r>
        <w:t xml:space="preserve">  </w:t>
      </w:r>
      <w:proofErr w:type="spellStart"/>
      <w:r>
        <w:t>manera</w:t>
      </w:r>
      <w:proofErr w:type="spellEnd"/>
      <w:r>
        <w:t xml:space="preserve">  </w:t>
      </w:r>
      <w:proofErr w:type="spellStart"/>
      <w:r>
        <w:t>descriptiva</w:t>
      </w:r>
      <w:proofErr w:type="spellEnd"/>
      <w:r>
        <w:t xml:space="preserve">  y  </w:t>
      </w:r>
      <w:proofErr w:type="spellStart"/>
      <w:r>
        <w:t>estarán</w:t>
      </w:r>
      <w:proofErr w:type="spellEnd"/>
      <w:r>
        <w:t xml:space="preserve">  </w:t>
      </w:r>
      <w:proofErr w:type="spellStart"/>
      <w:r>
        <w:t>asociadas</w:t>
      </w:r>
      <w:proofErr w:type="spellEnd"/>
      <w:r>
        <w:t xml:space="preserve">  a  </w:t>
      </w:r>
      <w:proofErr w:type="spellStart"/>
      <w:r>
        <w:t>su</w:t>
      </w:r>
      <w:proofErr w:type="spellEnd"/>
      <w:r>
        <w:t xml:space="preserve">  </w:t>
      </w:r>
      <w:proofErr w:type="spellStart"/>
      <w:r>
        <w:t>propósito</w:t>
      </w:r>
      <w:proofErr w:type="spellEnd"/>
      <w:r>
        <w:t xml:space="preserve">  </w:t>
      </w:r>
      <w:proofErr w:type="spellStart"/>
      <w:r>
        <w:t>específico</w:t>
      </w:r>
      <w:proofErr w:type="spellEnd"/>
      <w:r>
        <w:t xml:space="preserve">.  Esto </w:t>
      </w:r>
      <w:proofErr w:type="spellStart"/>
      <w:r>
        <w:t>garantiza</w:t>
      </w:r>
      <w:proofErr w:type="spellEnd"/>
      <w:r>
        <w:t xml:space="preserve"> </w:t>
      </w:r>
      <w:proofErr w:type="spellStart"/>
      <w:r>
        <w:t>claridad</w:t>
      </w:r>
      <w:proofErr w:type="spellEnd"/>
      <w:r>
        <w:t xml:space="preserve"> y </w:t>
      </w:r>
      <w:proofErr w:type="spellStart"/>
      <w:r>
        <w:t>consistencia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>.</w:t>
      </w:r>
    </w:p>
    <w:p w14:paraId="6DFC5719" w14:textId="77777777" w:rsidR="00991CCB" w:rsidRDefault="002B7A6D">
      <w:proofErr w:type="spellStart"/>
      <w:r>
        <w:t>Criterios</w:t>
      </w:r>
      <w:proofErr w:type="spellEnd"/>
      <w:r>
        <w:t xml:space="preserve"> para el Nombre de las Variables:</w:t>
      </w:r>
    </w:p>
    <w:p w14:paraId="04A6502C" w14:textId="77777777" w:rsidR="00991CCB" w:rsidRDefault="002B7A6D">
      <w:pPr>
        <w:numPr>
          <w:ilvl w:val="0"/>
          <w:numId w:val="2"/>
        </w:numPr>
      </w:pPr>
      <w:proofErr w:type="spellStart"/>
      <w:proofErr w:type="gramStart"/>
      <w:r>
        <w:lastRenderedPageBreak/>
        <w:t>Asociación</w:t>
      </w:r>
      <w:proofErr w:type="spellEnd"/>
      <w:r>
        <w:t xml:space="preserve">  </w:t>
      </w:r>
      <w:proofErr w:type="spellStart"/>
      <w:r>
        <w:t>directa</w:t>
      </w:r>
      <w:proofErr w:type="spellEnd"/>
      <w:proofErr w:type="gramEnd"/>
      <w:r>
        <w:t xml:space="preserve">  con  </w:t>
      </w:r>
      <w:proofErr w:type="spellStart"/>
      <w:r>
        <w:t>su</w:t>
      </w:r>
      <w:proofErr w:type="spellEnd"/>
      <w:r>
        <w:t xml:space="preserve">  </w:t>
      </w:r>
      <w:proofErr w:type="spellStart"/>
      <w:r>
        <w:t>funcionalidad</w:t>
      </w:r>
      <w:proofErr w:type="spellEnd"/>
      <w:r>
        <w:t xml:space="preserve">:  El  </w:t>
      </w:r>
      <w:proofErr w:type="spellStart"/>
      <w:r>
        <w:t>nombre</w:t>
      </w:r>
      <w:proofErr w:type="spellEnd"/>
      <w:r>
        <w:t xml:space="preserve">  d</w:t>
      </w:r>
      <w:r>
        <w:t xml:space="preserve">ebe  </w:t>
      </w:r>
      <w:proofErr w:type="spellStart"/>
      <w:r>
        <w:t>indicar</w:t>
      </w:r>
      <w:proofErr w:type="spellEnd"/>
      <w:r>
        <w:t xml:space="preserve">  </w:t>
      </w:r>
      <w:proofErr w:type="spellStart"/>
      <w:r>
        <w:t>claramente</w:t>
      </w:r>
      <w:proofErr w:type="spellEnd"/>
      <w:r>
        <w:t xml:space="preserve">  el </w:t>
      </w:r>
      <w:proofErr w:type="spellStart"/>
      <w:r>
        <w:t>propósito</w:t>
      </w:r>
      <w:proofErr w:type="spellEnd"/>
      <w:r>
        <w:t xml:space="preserve"> de la variable dentro del </w:t>
      </w:r>
      <w:proofErr w:type="spellStart"/>
      <w:r>
        <w:t>sistema</w:t>
      </w:r>
      <w:proofErr w:type="spellEnd"/>
    </w:p>
    <w:p w14:paraId="7B5E65A6" w14:textId="77777777" w:rsidR="00991CCB" w:rsidRDefault="002B7A6D">
      <w:pPr>
        <w:numPr>
          <w:ilvl w:val="0"/>
          <w:numId w:val="2"/>
        </w:numPr>
      </w:pPr>
      <w:proofErr w:type="spellStart"/>
      <w:r>
        <w:t>Convención</w:t>
      </w:r>
      <w:proofErr w:type="spellEnd"/>
      <w:r>
        <w:t xml:space="preserve"> de </w:t>
      </w:r>
      <w:proofErr w:type="spellStart"/>
      <w:r>
        <w:t>nombres</w:t>
      </w:r>
      <w:proofErr w:type="spellEnd"/>
      <w:r>
        <w:t xml:space="preserve"> </w:t>
      </w:r>
      <w:proofErr w:type="spellStart"/>
      <w:r>
        <w:t>consistente</w:t>
      </w:r>
      <w:proofErr w:type="spellEnd"/>
      <w:r>
        <w:t xml:space="preserve">: Se </w:t>
      </w:r>
      <w:proofErr w:type="spellStart"/>
      <w:r>
        <w:t>usará</w:t>
      </w:r>
      <w:proofErr w:type="spellEnd"/>
      <w:r>
        <w:t xml:space="preserve"> el </w:t>
      </w:r>
      <w:proofErr w:type="spellStart"/>
      <w:r>
        <w:t>formato</w:t>
      </w:r>
      <w:proofErr w:type="spellEnd"/>
      <w:r>
        <w:t xml:space="preserve"> camelCase para </w:t>
      </w:r>
      <w:proofErr w:type="spellStart"/>
      <w:r>
        <w:t>facilitar</w:t>
      </w:r>
      <w:proofErr w:type="spellEnd"/>
      <w:r>
        <w:t xml:space="preserve"> la </w:t>
      </w:r>
      <w:proofErr w:type="spellStart"/>
      <w:r>
        <w:t>lectura</w:t>
      </w:r>
      <w:proofErr w:type="spellEnd"/>
      <w:r>
        <w:t xml:space="preserve"> y la </w:t>
      </w:r>
      <w:proofErr w:type="spellStart"/>
      <w:r>
        <w:t>colaboración</w:t>
      </w:r>
      <w:proofErr w:type="spellEnd"/>
      <w:r>
        <w:t xml:space="preserve"> entre los </w:t>
      </w:r>
      <w:proofErr w:type="spellStart"/>
      <w:r>
        <w:t>desarrolladores</w:t>
      </w:r>
      <w:proofErr w:type="spellEnd"/>
      <w:r>
        <w:t>.</w:t>
      </w:r>
    </w:p>
    <w:p w14:paraId="6F6E7DF3" w14:textId="77777777" w:rsidR="00991CCB" w:rsidRDefault="002B7A6D">
      <w:pPr>
        <w:numPr>
          <w:ilvl w:val="0"/>
          <w:numId w:val="2"/>
        </w:numPr>
      </w:pPr>
      <w:proofErr w:type="spellStart"/>
      <w:proofErr w:type="gramStart"/>
      <w:r>
        <w:t>Longitud</w:t>
      </w:r>
      <w:proofErr w:type="spellEnd"/>
      <w:r>
        <w:t xml:space="preserve">  </w:t>
      </w:r>
      <w:proofErr w:type="spellStart"/>
      <w:r>
        <w:t>adecuada</w:t>
      </w:r>
      <w:proofErr w:type="spellEnd"/>
      <w:proofErr w:type="gramEnd"/>
      <w:r>
        <w:t xml:space="preserve">:  Los  </w:t>
      </w:r>
      <w:proofErr w:type="spellStart"/>
      <w:r>
        <w:t>nombres</w:t>
      </w:r>
      <w:proofErr w:type="spellEnd"/>
      <w:r>
        <w:t xml:space="preserve">  </w:t>
      </w:r>
      <w:proofErr w:type="spellStart"/>
      <w:r>
        <w:t>serán</w:t>
      </w:r>
      <w:proofErr w:type="spellEnd"/>
      <w:r>
        <w:t xml:space="preserve">  lo  </w:t>
      </w:r>
      <w:proofErr w:type="spellStart"/>
      <w:r>
        <w:t>s</w:t>
      </w:r>
      <w:r>
        <w:t>uficientemente</w:t>
      </w:r>
      <w:proofErr w:type="spellEnd"/>
      <w:r>
        <w:t xml:space="preserve">  </w:t>
      </w:r>
      <w:proofErr w:type="spellStart"/>
      <w:r>
        <w:t>cortos</w:t>
      </w:r>
      <w:proofErr w:type="spellEnd"/>
      <w:r>
        <w:t xml:space="preserve">  para  ser </w:t>
      </w:r>
      <w:proofErr w:type="spellStart"/>
      <w:r>
        <w:t>manejables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descriptivos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ambigüedades</w:t>
      </w:r>
      <w:proofErr w:type="spellEnd"/>
      <w:r>
        <w:t>.</w:t>
      </w:r>
    </w:p>
    <w:p w14:paraId="7CE2BBCD" w14:textId="77777777" w:rsidR="00991CCB" w:rsidRDefault="002B7A6D">
      <w:pPr>
        <w:numPr>
          <w:ilvl w:val="0"/>
          <w:numId w:val="5"/>
        </w:numPr>
      </w:pPr>
      <w:r>
        <w:rPr>
          <w:b/>
        </w:rPr>
        <w:t>Variables</w:t>
      </w:r>
    </w:p>
    <w:p w14:paraId="214B904D" w14:textId="77777777" w:rsidR="00991CCB" w:rsidRDefault="002B7A6D">
      <w:r>
        <w:rPr>
          <w:b/>
        </w:rPr>
        <w:t xml:space="preserve">Variables del </w:t>
      </w:r>
      <w:proofErr w:type="spellStart"/>
      <w:proofErr w:type="gramStart"/>
      <w:r>
        <w:rPr>
          <w:b/>
        </w:rPr>
        <w:t>documento</w:t>
      </w:r>
      <w:proofErr w:type="spellEnd"/>
      <w:r>
        <w:rPr>
          <w:b/>
        </w:rPr>
        <w:t xml:space="preserve"> :</w:t>
      </w:r>
      <w:proofErr w:type="gramEnd"/>
    </w:p>
    <w:p w14:paraId="6AEB91F1" w14:textId="77777777" w:rsidR="00991CCB" w:rsidRDefault="002B7A6D">
      <w:r>
        <w:t xml:space="preserve">1.  Variables de </w:t>
      </w:r>
      <w:proofErr w:type="spellStart"/>
      <w:r>
        <w:t>Identificación</w:t>
      </w:r>
      <w:proofErr w:type="spellEnd"/>
      <w:r>
        <w:t xml:space="preserve"> y </w:t>
      </w:r>
      <w:proofErr w:type="spellStart"/>
      <w:r>
        <w:t>Metadatos</w:t>
      </w:r>
      <w:proofErr w:type="spellEnd"/>
      <w:r>
        <w:t>:</w:t>
      </w:r>
    </w:p>
    <w:p w14:paraId="6A4ABEB0" w14:textId="77777777" w:rsidR="00991CCB" w:rsidRDefault="002B7A6D">
      <w:pPr>
        <w:numPr>
          <w:ilvl w:val="0"/>
          <w:numId w:val="2"/>
        </w:numPr>
      </w:pPr>
      <w:proofErr w:type="spellStart"/>
      <w:r>
        <w:t>document_id</w:t>
      </w:r>
      <w:proofErr w:type="spellEnd"/>
      <w:r>
        <w:t xml:space="preserve"> (int) - </w:t>
      </w:r>
      <w:proofErr w:type="spellStart"/>
      <w:r>
        <w:t>Identificador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base de </w:t>
      </w:r>
      <w:proofErr w:type="spellStart"/>
      <w:r>
        <w:t>datos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1"/>
        <w:gridCol w:w="1917"/>
      </w:tblGrid>
      <w:tr w:rsidR="00991CCB" w14:paraId="4AAB5C81" w14:textId="77777777">
        <w:tc>
          <w:tcPr>
            <w:tcW w:w="0" w:type="auto"/>
          </w:tcPr>
          <w:p w14:paraId="508254C1" w14:textId="77777777" w:rsidR="00991CCB" w:rsidRDefault="002B7A6D">
            <w:pPr>
              <w:jc w:val="center"/>
            </w:pPr>
            <w:r>
              <w:t>SISTEMA DE CONVERSIÓN Y ORGANIZACIÓN DE DOCUMENTOS EN MARKDOWN</w:t>
            </w:r>
          </w:p>
        </w:tc>
        <w:tc>
          <w:tcPr>
            <w:tcW w:w="0" w:type="auto"/>
          </w:tcPr>
          <w:p w14:paraId="32FA62C1" w14:textId="77777777" w:rsidR="00991CCB" w:rsidRDefault="002B7A6D">
            <w:pPr>
              <w:jc w:val="center"/>
            </w:pPr>
            <w:r>
              <w:rPr>
                <w:rStyle w:val="InlineCode"/>
                <w:highlight w:val="none"/>
              </w:rPr>
              <w:t xml:space="preserve">  </w:t>
            </w:r>
            <w:proofErr w:type="spellStart"/>
            <w:r>
              <w:t>Versión</w:t>
            </w:r>
            <w:proofErr w:type="spellEnd"/>
            <w:r>
              <w:t>:           1.0</w:t>
            </w:r>
          </w:p>
        </w:tc>
      </w:tr>
      <w:tr w:rsidR="00991CCB" w14:paraId="1CE2520A" w14:textId="77777777">
        <w:tc>
          <w:tcPr>
            <w:tcW w:w="0" w:type="auto"/>
          </w:tcPr>
          <w:p w14:paraId="2B08AB43" w14:textId="77777777" w:rsidR="00991CCB" w:rsidRDefault="002B7A6D">
            <w:pPr>
              <w:jc w:val="center"/>
            </w:pP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Estándares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  <w:tc>
          <w:tcPr>
            <w:tcW w:w="0" w:type="auto"/>
          </w:tcPr>
          <w:p w14:paraId="069F007C" w14:textId="77777777" w:rsidR="00991CCB" w:rsidRDefault="00991CCB">
            <w:pPr>
              <w:jc w:val="center"/>
            </w:pPr>
          </w:p>
        </w:tc>
      </w:tr>
    </w:tbl>
    <w:p w14:paraId="31721DEE" w14:textId="77777777" w:rsidR="00991CCB" w:rsidRDefault="002B7A6D">
      <w:pPr>
        <w:numPr>
          <w:ilvl w:val="0"/>
          <w:numId w:val="6"/>
        </w:numPr>
      </w:pPr>
      <w:r>
        <w:t xml:space="preserve">title (str) - </w:t>
      </w:r>
      <w:proofErr w:type="spellStart"/>
      <w:r>
        <w:t>Título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proporcionado</w:t>
      </w:r>
      <w:proofErr w:type="spellEnd"/>
      <w:r>
        <w:t xml:space="preserve"> por el </w:t>
      </w:r>
      <w:proofErr w:type="spellStart"/>
      <w:r>
        <w:t>usuario</w:t>
      </w:r>
      <w:proofErr w:type="spellEnd"/>
    </w:p>
    <w:p w14:paraId="01F2F434" w14:textId="77777777" w:rsidR="00991CCB" w:rsidRDefault="002B7A6D">
      <w:pPr>
        <w:numPr>
          <w:ilvl w:val="0"/>
          <w:numId w:val="6"/>
        </w:numPr>
      </w:pPr>
      <w:r>
        <w:t xml:space="preserve">version (int) -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versión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 xml:space="preserve"> </w:t>
      </w:r>
      <w:r>
        <w:t>(incremental)</w:t>
      </w:r>
    </w:p>
    <w:p w14:paraId="608F1FF8" w14:textId="77777777" w:rsidR="00991CCB" w:rsidRDefault="002B7A6D">
      <w:pPr>
        <w:numPr>
          <w:ilvl w:val="0"/>
          <w:numId w:val="6"/>
        </w:numPr>
      </w:pPr>
      <w:proofErr w:type="spellStart"/>
      <w:r>
        <w:t>original_format</w:t>
      </w:r>
      <w:proofErr w:type="spellEnd"/>
      <w:r>
        <w:t xml:space="preserve"> (str) - Formato original del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subido</w:t>
      </w:r>
      <w:proofErr w:type="spellEnd"/>
      <w:r>
        <w:t xml:space="preserve"> (</w:t>
      </w:r>
      <w:proofErr w:type="spellStart"/>
      <w:r>
        <w:t>ej</w:t>
      </w:r>
      <w:proofErr w:type="spellEnd"/>
      <w:r>
        <w:t>: "docx", "pdf")</w:t>
      </w:r>
    </w:p>
    <w:p w14:paraId="6DCA45F5" w14:textId="77777777" w:rsidR="00991CCB" w:rsidRDefault="002B7A6D">
      <w:pPr>
        <w:numPr>
          <w:ilvl w:val="0"/>
          <w:numId w:val="6"/>
        </w:numPr>
      </w:pPr>
      <w:proofErr w:type="spellStart"/>
      <w:r>
        <w:t>created_at</w:t>
      </w:r>
      <w:proofErr w:type="spellEnd"/>
      <w:r>
        <w:t xml:space="preserve"> (datetime) - </w:t>
      </w:r>
      <w:proofErr w:type="spellStart"/>
      <w:r>
        <w:t>Fecha</w:t>
      </w:r>
      <w:proofErr w:type="spellEnd"/>
      <w:r>
        <w:t xml:space="preserve"> y hora de </w:t>
      </w:r>
      <w:proofErr w:type="spellStart"/>
      <w:r>
        <w:t>creación</w:t>
      </w:r>
      <w:proofErr w:type="spellEnd"/>
      <w:r>
        <w:t xml:space="preserve"> del </w:t>
      </w:r>
      <w:proofErr w:type="spellStart"/>
      <w:r>
        <w:t>documento</w:t>
      </w:r>
      <w:proofErr w:type="spellEnd"/>
    </w:p>
    <w:p w14:paraId="03EAC92F" w14:textId="77777777" w:rsidR="00991CCB" w:rsidRDefault="002B7A6D">
      <w:pPr>
        <w:numPr>
          <w:ilvl w:val="0"/>
          <w:numId w:val="6"/>
        </w:numPr>
      </w:pPr>
      <w:r>
        <w:t xml:space="preserve">Variables de </w:t>
      </w:r>
      <w:proofErr w:type="spellStart"/>
      <w:r>
        <w:t>Contenido</w:t>
      </w:r>
      <w:proofErr w:type="spellEnd"/>
      <w:r>
        <w:t>:</w:t>
      </w:r>
    </w:p>
    <w:p w14:paraId="6134C93E" w14:textId="77777777" w:rsidR="00991CCB" w:rsidRDefault="002B7A6D">
      <w:pPr>
        <w:numPr>
          <w:ilvl w:val="1"/>
          <w:numId w:val="7"/>
        </w:numPr>
      </w:pPr>
      <w:proofErr w:type="spellStart"/>
      <w:r>
        <w:t>markdown_content</w:t>
      </w:r>
      <w:proofErr w:type="spellEnd"/>
      <w:r>
        <w:t xml:space="preserve"> (str) - </w:t>
      </w:r>
      <w:proofErr w:type="spellStart"/>
      <w:r>
        <w:t>Contenido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convertido</w:t>
      </w:r>
      <w:proofErr w:type="spellEnd"/>
      <w:r>
        <w:t xml:space="preserve"> a </w:t>
      </w:r>
      <w:proofErr w:type="spellStart"/>
      <w:r>
        <w:t>formato</w:t>
      </w:r>
      <w:proofErr w:type="spellEnd"/>
      <w:r>
        <w:t xml:space="preserve"> Markd</w:t>
      </w:r>
      <w:r>
        <w:t>own</w:t>
      </w:r>
    </w:p>
    <w:p w14:paraId="41194011" w14:textId="77777777" w:rsidR="00991CCB" w:rsidRDefault="002B7A6D">
      <w:pPr>
        <w:numPr>
          <w:ilvl w:val="1"/>
          <w:numId w:val="7"/>
        </w:numPr>
      </w:pPr>
      <w:proofErr w:type="spellStart"/>
      <w:r>
        <w:t>filepath</w:t>
      </w:r>
      <w:proofErr w:type="spellEnd"/>
      <w:r>
        <w:t xml:space="preserve"> (str) - </w:t>
      </w:r>
      <w:proofErr w:type="spellStart"/>
      <w:r>
        <w:t>Ruta</w:t>
      </w:r>
      <w:proofErr w:type="spellEnd"/>
      <w:r>
        <w:t xml:space="preserve"> temporal del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guardado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servidor</w:t>
      </w:r>
      <w:proofErr w:type="spellEnd"/>
    </w:p>
    <w:p w14:paraId="00BB9F47" w14:textId="77777777" w:rsidR="00991CCB" w:rsidRDefault="002B7A6D">
      <w:pPr>
        <w:numPr>
          <w:ilvl w:val="1"/>
          <w:numId w:val="7"/>
        </w:numPr>
      </w:pPr>
      <w:r>
        <w:t xml:space="preserve">filename (str) - Nombre original del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subido</w:t>
      </w:r>
      <w:proofErr w:type="spellEnd"/>
    </w:p>
    <w:p w14:paraId="38DA04C4" w14:textId="77777777" w:rsidR="00991CCB" w:rsidRDefault="002B7A6D">
      <w:pPr>
        <w:numPr>
          <w:ilvl w:val="0"/>
          <w:numId w:val="6"/>
        </w:numPr>
      </w:pPr>
      <w:r>
        <w:t xml:space="preserve">Variables de </w:t>
      </w:r>
      <w:proofErr w:type="spellStart"/>
      <w:r>
        <w:t>Relaciones</w:t>
      </w:r>
      <w:proofErr w:type="spellEnd"/>
      <w:r>
        <w:t>:</w:t>
      </w:r>
    </w:p>
    <w:p w14:paraId="1EF59FDC" w14:textId="77777777" w:rsidR="00991CCB" w:rsidRDefault="002B7A6D">
      <w:pPr>
        <w:numPr>
          <w:ilvl w:val="1"/>
          <w:numId w:val="7"/>
        </w:numPr>
      </w:pPr>
      <w:proofErr w:type="spellStart"/>
      <w:r>
        <w:t>user_id</w:t>
      </w:r>
      <w:proofErr w:type="spellEnd"/>
      <w:r>
        <w:t xml:space="preserve"> (int) - ID del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propietario</w:t>
      </w:r>
      <w:proofErr w:type="spellEnd"/>
      <w:r>
        <w:t xml:space="preserve"> del </w:t>
      </w:r>
      <w:proofErr w:type="spellStart"/>
      <w:r>
        <w:t>documento</w:t>
      </w:r>
      <w:proofErr w:type="spellEnd"/>
    </w:p>
    <w:p w14:paraId="500272E5" w14:textId="77777777" w:rsidR="00991CCB" w:rsidRDefault="002B7A6D">
      <w:pPr>
        <w:numPr>
          <w:ilvl w:val="0"/>
          <w:numId w:val="6"/>
        </w:numPr>
      </w:pPr>
      <w:r>
        <w:t xml:space="preserve">Variables para </w:t>
      </w:r>
      <w:proofErr w:type="spellStart"/>
      <w:r>
        <w:t>Mejora</w:t>
      </w:r>
      <w:proofErr w:type="spellEnd"/>
      <w:r>
        <w:t xml:space="preserve"> de </w:t>
      </w:r>
      <w:proofErr w:type="spellStart"/>
      <w:r>
        <w:t>Documentos</w:t>
      </w:r>
      <w:proofErr w:type="spellEnd"/>
      <w:r>
        <w:t>:</w:t>
      </w:r>
    </w:p>
    <w:p w14:paraId="08FE88F8" w14:textId="77777777" w:rsidR="00991CCB" w:rsidRDefault="002B7A6D">
      <w:pPr>
        <w:numPr>
          <w:ilvl w:val="1"/>
          <w:numId w:val="7"/>
        </w:numPr>
      </w:pPr>
      <w:proofErr w:type="spellStart"/>
      <w:r>
        <w:t>image_pattern</w:t>
      </w:r>
      <w:proofErr w:type="spellEnd"/>
      <w:r>
        <w:t xml:space="preserve"> </w:t>
      </w:r>
      <w:r>
        <w:t xml:space="preserve">(regex) - </w:t>
      </w:r>
      <w:proofErr w:type="spellStart"/>
      <w:r>
        <w:t>Patrón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Markdown</w:t>
      </w:r>
    </w:p>
    <w:p w14:paraId="27D95A67" w14:textId="77777777" w:rsidR="00991CCB" w:rsidRDefault="002B7A6D">
      <w:pPr>
        <w:numPr>
          <w:ilvl w:val="1"/>
          <w:numId w:val="7"/>
        </w:numPr>
      </w:pPr>
      <w:proofErr w:type="spellStart"/>
      <w:r>
        <w:t>extracted_images</w:t>
      </w:r>
      <w:proofErr w:type="spellEnd"/>
      <w:r>
        <w:t xml:space="preserve"> (</w:t>
      </w:r>
      <w:proofErr w:type="spellStart"/>
      <w:r>
        <w:t>dict</w:t>
      </w:r>
      <w:proofErr w:type="spellEnd"/>
      <w:r>
        <w:t xml:space="preserve">) - </w:t>
      </w:r>
      <w:proofErr w:type="spellStart"/>
      <w:r>
        <w:t>Diccionario</w:t>
      </w:r>
      <w:proofErr w:type="spellEnd"/>
      <w:r>
        <w:t xml:space="preserve"> para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extraídas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mejora</w:t>
      </w:r>
      <w:proofErr w:type="spellEnd"/>
    </w:p>
    <w:p w14:paraId="586DDFC2" w14:textId="77777777" w:rsidR="00991CCB" w:rsidRDefault="002B7A6D">
      <w:pPr>
        <w:numPr>
          <w:ilvl w:val="1"/>
          <w:numId w:val="7"/>
        </w:numPr>
      </w:pPr>
      <w:proofErr w:type="spellStart"/>
      <w:r>
        <w:t>improved_content</w:t>
      </w:r>
      <w:proofErr w:type="spellEnd"/>
      <w:r>
        <w:t xml:space="preserve"> (str) - </w:t>
      </w:r>
      <w:proofErr w:type="spellStart"/>
      <w:r>
        <w:t>Contenido</w:t>
      </w:r>
      <w:proofErr w:type="spellEnd"/>
      <w:r>
        <w:t xml:space="preserve"> Markdown </w:t>
      </w:r>
      <w:proofErr w:type="spellStart"/>
      <w:r>
        <w:t>después</w:t>
      </w:r>
      <w:proofErr w:type="spellEnd"/>
      <w:r>
        <w:t xml:space="preserve"> del </w:t>
      </w:r>
      <w:proofErr w:type="spellStart"/>
      <w:r>
        <w:t>procesamiento</w:t>
      </w:r>
      <w:proofErr w:type="spellEnd"/>
      <w:r>
        <w:t xml:space="preserve"> por IA</w:t>
      </w:r>
    </w:p>
    <w:p w14:paraId="0A2DF41D" w14:textId="77777777" w:rsidR="00991CCB" w:rsidRDefault="002B7A6D">
      <w:pPr>
        <w:numPr>
          <w:ilvl w:val="1"/>
          <w:numId w:val="7"/>
        </w:numPr>
      </w:pPr>
      <w:proofErr w:type="spellStart"/>
      <w:r>
        <w:t>placeholder_pattern</w:t>
      </w:r>
      <w:proofErr w:type="spellEnd"/>
      <w:r>
        <w:t xml:space="preserve"> (re</w:t>
      </w:r>
      <w:r>
        <w:t xml:space="preserve">gex) - </w:t>
      </w:r>
      <w:proofErr w:type="spellStart"/>
      <w:r>
        <w:t>Patrón</w:t>
      </w:r>
      <w:proofErr w:type="spellEnd"/>
      <w:r>
        <w:t xml:space="preserve"> para </w:t>
      </w:r>
      <w:proofErr w:type="spellStart"/>
      <w:r>
        <w:t>marcadores</w:t>
      </w:r>
      <w:proofErr w:type="spellEnd"/>
      <w:r>
        <w:t xml:space="preserve"> de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temporales</w:t>
      </w:r>
      <w:proofErr w:type="spellEnd"/>
    </w:p>
    <w:p w14:paraId="1FFABFD3" w14:textId="77777777" w:rsidR="00991CCB" w:rsidRDefault="002B7A6D">
      <w:pPr>
        <w:numPr>
          <w:ilvl w:val="0"/>
          <w:numId w:val="6"/>
        </w:numPr>
      </w:pPr>
      <w:r>
        <w:t xml:space="preserve">Variables de </w:t>
      </w:r>
      <w:proofErr w:type="spellStart"/>
      <w:r>
        <w:t>Operaciones</w:t>
      </w:r>
      <w:proofErr w:type="spellEnd"/>
      <w:r>
        <w:t>:</w:t>
      </w:r>
    </w:p>
    <w:p w14:paraId="719DB979" w14:textId="77777777" w:rsidR="00991CCB" w:rsidRDefault="002B7A6D">
      <w:pPr>
        <w:numPr>
          <w:ilvl w:val="1"/>
          <w:numId w:val="7"/>
        </w:numPr>
      </w:pPr>
      <w:proofErr w:type="spellStart"/>
      <w:r>
        <w:t>temp_dir</w:t>
      </w:r>
      <w:proofErr w:type="spellEnd"/>
      <w:r>
        <w:t xml:space="preserve"> (str) - Directorio temporal para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descargas</w:t>
      </w:r>
      <w:proofErr w:type="spellEnd"/>
    </w:p>
    <w:p w14:paraId="4AE13D29" w14:textId="77777777" w:rsidR="00991CCB" w:rsidRDefault="002B7A6D">
      <w:pPr>
        <w:numPr>
          <w:ilvl w:val="1"/>
          <w:numId w:val="7"/>
        </w:numPr>
      </w:pPr>
      <w:r>
        <w:lastRenderedPageBreak/>
        <w:t xml:space="preserve">skip (int) - Offset para </w:t>
      </w:r>
      <w:proofErr w:type="spellStart"/>
      <w:r>
        <w:t>paginación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listados</w:t>
      </w:r>
      <w:proofErr w:type="spellEnd"/>
    </w:p>
    <w:p w14:paraId="3DF41E71" w14:textId="77777777" w:rsidR="00991CCB" w:rsidRDefault="002B7A6D">
      <w:pPr>
        <w:numPr>
          <w:ilvl w:val="1"/>
          <w:numId w:val="7"/>
        </w:numPr>
      </w:pPr>
      <w:r>
        <w:t xml:space="preserve">limit (int) - </w:t>
      </w:r>
      <w:proofErr w:type="spellStart"/>
      <w:r>
        <w:t>Límite</w:t>
      </w:r>
      <w:proofErr w:type="spellEnd"/>
      <w:r>
        <w:t xml:space="preserve"> de </w:t>
      </w:r>
      <w:proofErr w:type="spellStart"/>
      <w:r>
        <w:t>resultados</w:t>
      </w:r>
      <w:proofErr w:type="spellEnd"/>
      <w:r>
        <w:t xml:space="preserve"> por </w:t>
      </w:r>
      <w:proofErr w:type="spellStart"/>
      <w:r>
        <w:t>página</w:t>
      </w:r>
      <w:proofErr w:type="spellEnd"/>
      <w:r>
        <w:t>**</w:t>
      </w:r>
    </w:p>
    <w:p w14:paraId="5940B901" w14:textId="77777777" w:rsidR="00991CCB" w:rsidRDefault="002B7A6D">
      <w:r>
        <w:rPr>
          <w:b/>
        </w:rPr>
        <w:t xml:space="preserve">Variables del </w:t>
      </w:r>
      <w:proofErr w:type="spellStart"/>
      <w:r>
        <w:rPr>
          <w:b/>
        </w:rPr>
        <w:t>Usuario</w:t>
      </w:r>
      <w:proofErr w:type="spellEnd"/>
      <w:r>
        <w:rPr>
          <w:b/>
        </w:rPr>
        <w:t>:</w:t>
      </w:r>
    </w:p>
    <w:p w14:paraId="2306410B" w14:textId="77777777" w:rsidR="00991CCB" w:rsidRDefault="002B7A6D">
      <w:r>
        <w:t xml:space="preserve">1.Variables de </w:t>
      </w:r>
      <w:proofErr w:type="spellStart"/>
      <w:r>
        <w:t>Autenticación</w:t>
      </w:r>
      <w:proofErr w:type="spellEnd"/>
      <w:r>
        <w:t xml:space="preserve"> y </w:t>
      </w:r>
      <w:proofErr w:type="spellStart"/>
      <w:r>
        <w:t>Seguridad</w:t>
      </w:r>
      <w:proofErr w:type="spellEnd"/>
      <w:r>
        <w:t>:</w:t>
      </w:r>
    </w:p>
    <w:p w14:paraId="41FA0921" w14:textId="77777777" w:rsidR="00991CCB" w:rsidRDefault="002B7A6D">
      <w:pPr>
        <w:numPr>
          <w:ilvl w:val="0"/>
          <w:numId w:val="6"/>
        </w:numPr>
      </w:pPr>
      <w:proofErr w:type="spellStart"/>
      <w:r>
        <w:t>password_hash</w:t>
      </w:r>
      <w:proofErr w:type="spellEnd"/>
      <w:r>
        <w:t xml:space="preserve"> (str) - </w:t>
      </w:r>
      <w:proofErr w:type="spellStart"/>
      <w:r>
        <w:t>Contraseña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hasheada</w:t>
      </w:r>
      <w:proofErr w:type="spellEnd"/>
      <w:r>
        <w:t xml:space="preserve"> (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bcrypt</w:t>
      </w:r>
      <w:proofErr w:type="spellEnd"/>
      <w:r>
        <w:t>)</w:t>
      </w:r>
    </w:p>
    <w:p w14:paraId="303D116E" w14:textId="77777777" w:rsidR="00991CCB" w:rsidRDefault="002B7A6D">
      <w:pPr>
        <w:numPr>
          <w:ilvl w:val="0"/>
          <w:numId w:val="6"/>
        </w:numPr>
      </w:pPr>
      <w:proofErr w:type="spellStart"/>
      <w:r>
        <w:t>access_token</w:t>
      </w:r>
      <w:proofErr w:type="spellEnd"/>
      <w:r>
        <w:t xml:space="preserve"> (str) - Token JWT </w:t>
      </w:r>
      <w:proofErr w:type="spellStart"/>
      <w:r>
        <w:t>generado</w:t>
      </w:r>
      <w:proofErr w:type="spellEnd"/>
      <w:r>
        <w:t xml:space="preserve"> para </w:t>
      </w:r>
      <w:proofErr w:type="spellStart"/>
      <w:r>
        <w:t>sesiones</w:t>
      </w:r>
      <w:proofErr w:type="spellEnd"/>
      <w:r>
        <w:t xml:space="preserve"> </w:t>
      </w:r>
      <w:proofErr w:type="spellStart"/>
      <w:r>
        <w:t>autenticadas</w:t>
      </w:r>
      <w:proofErr w:type="spellEnd"/>
    </w:p>
    <w:p w14:paraId="31D265A7" w14:textId="77777777" w:rsidR="00991CCB" w:rsidRDefault="002B7A6D">
      <w:pPr>
        <w:numPr>
          <w:ilvl w:val="0"/>
          <w:numId w:val="6"/>
        </w:numPr>
      </w:pPr>
      <w:proofErr w:type="spellStart"/>
      <w:r>
        <w:t>secret_key</w:t>
      </w:r>
      <w:proofErr w:type="spellEnd"/>
      <w:r>
        <w:t xml:space="preserve"> (str) - Clave secreta para </w:t>
      </w:r>
      <w:proofErr w:type="spellStart"/>
      <w:r>
        <w:t>firmar</w:t>
      </w:r>
      <w:proofErr w:type="spellEnd"/>
      <w:r>
        <w:t xml:space="preserve"> </w:t>
      </w:r>
      <w:r>
        <w:t>tokens JWT (</w:t>
      </w:r>
      <w:proofErr w:type="spellStart"/>
      <w:r>
        <w:t>desde</w:t>
      </w:r>
      <w:proofErr w:type="spellEnd"/>
      <w:r>
        <w:t xml:space="preserve"> Config)</w:t>
      </w:r>
    </w:p>
    <w:p w14:paraId="6F929673" w14:textId="77777777" w:rsidR="00991CCB" w:rsidRDefault="002B7A6D">
      <w:pPr>
        <w:numPr>
          <w:ilvl w:val="0"/>
          <w:numId w:val="6"/>
        </w:numPr>
      </w:pPr>
      <w:proofErr w:type="spellStart"/>
      <w:r>
        <w:t>token_expires</w:t>
      </w:r>
      <w:proofErr w:type="spellEnd"/>
      <w:r>
        <w:t xml:space="preserve"> (</w:t>
      </w:r>
      <w:proofErr w:type="spellStart"/>
      <w:r>
        <w:t>timedelta</w:t>
      </w:r>
      <w:proofErr w:type="spellEnd"/>
      <w:r>
        <w:t xml:space="preserve">) - Tiempo de </w:t>
      </w:r>
      <w:proofErr w:type="spellStart"/>
      <w:r>
        <w:t>expiración</w:t>
      </w:r>
      <w:proofErr w:type="spellEnd"/>
      <w:r>
        <w:t xml:space="preserve"> del token (</w:t>
      </w:r>
      <w:proofErr w:type="spellStart"/>
      <w:r>
        <w:t>ej</w:t>
      </w:r>
      <w:proofErr w:type="spellEnd"/>
      <w:r>
        <w:t xml:space="preserve">: 30 </w:t>
      </w:r>
      <w:proofErr w:type="spellStart"/>
      <w:r>
        <w:t>minutos</w:t>
      </w:r>
      <w:proofErr w:type="spellEnd"/>
      <w:r>
        <w:t>)</w:t>
      </w:r>
    </w:p>
    <w:p w14:paraId="65A2B15C" w14:textId="77777777" w:rsidR="00991CCB" w:rsidRDefault="002B7A6D">
      <w:pPr>
        <w:numPr>
          <w:ilvl w:val="0"/>
          <w:numId w:val="6"/>
        </w:numPr>
      </w:pPr>
      <w:r>
        <w:t xml:space="preserve">Variables de </w:t>
      </w:r>
      <w:proofErr w:type="spellStart"/>
      <w:r>
        <w:t>Identificación</w:t>
      </w:r>
      <w:proofErr w:type="spellEnd"/>
      <w:r>
        <w:t>:</w:t>
      </w:r>
    </w:p>
    <w:p w14:paraId="2D7B12BB" w14:textId="77777777" w:rsidR="00991CCB" w:rsidRDefault="002B7A6D">
      <w:pPr>
        <w:numPr>
          <w:ilvl w:val="1"/>
          <w:numId w:val="8"/>
        </w:numPr>
      </w:pPr>
      <w:proofErr w:type="spellStart"/>
      <w:r>
        <w:t>user_id</w:t>
      </w:r>
      <w:proofErr w:type="spellEnd"/>
      <w:r>
        <w:t xml:space="preserve"> (int) - </w:t>
      </w:r>
      <w:proofErr w:type="spellStart"/>
      <w:r>
        <w:t>Identificador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del </w:t>
      </w:r>
      <w:proofErr w:type="spellStart"/>
      <w:r>
        <w:t>usuario</w:t>
      </w:r>
      <w:proofErr w:type="spellEnd"/>
    </w:p>
    <w:p w14:paraId="658A5085" w14:textId="77777777" w:rsidR="00991CCB" w:rsidRDefault="002B7A6D">
      <w:pPr>
        <w:numPr>
          <w:ilvl w:val="1"/>
          <w:numId w:val="8"/>
        </w:numPr>
      </w:pPr>
      <w:r>
        <w:t xml:space="preserve">username (str) - Nombre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para login</w:t>
      </w:r>
    </w:p>
    <w:p w14:paraId="063FEE30" w14:textId="77777777" w:rsidR="00991CCB" w:rsidRDefault="002B7A6D">
      <w:pPr>
        <w:numPr>
          <w:ilvl w:val="1"/>
          <w:numId w:val="8"/>
        </w:numPr>
      </w:pPr>
      <w:r>
        <w:t xml:space="preserve">email (str) - Correo </w:t>
      </w:r>
      <w:proofErr w:type="spellStart"/>
      <w:r>
        <w:t>elec</w:t>
      </w:r>
      <w:r>
        <w:t>trónico</w:t>
      </w:r>
      <w:proofErr w:type="spellEnd"/>
      <w:r>
        <w:t xml:space="preserve"> del </w:t>
      </w:r>
      <w:proofErr w:type="spellStart"/>
      <w:r>
        <w:t>usuario</w:t>
      </w:r>
      <w:proofErr w:type="spellEnd"/>
    </w:p>
    <w:p w14:paraId="5DA1622E" w14:textId="77777777" w:rsidR="00991CCB" w:rsidRDefault="002B7A6D">
      <w:r>
        <w:t xml:space="preserve">3.  Variables de </w:t>
      </w:r>
      <w:proofErr w:type="spellStart"/>
      <w:r>
        <w:t>Operaciones</w:t>
      </w:r>
      <w:proofErr w:type="spellEnd"/>
      <w: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1"/>
        <w:gridCol w:w="1447"/>
      </w:tblGrid>
      <w:tr w:rsidR="00991CCB" w14:paraId="602335D6" w14:textId="77777777">
        <w:tc>
          <w:tcPr>
            <w:tcW w:w="0" w:type="auto"/>
          </w:tcPr>
          <w:p w14:paraId="13406823" w14:textId="77777777" w:rsidR="00991CCB" w:rsidRDefault="002B7A6D">
            <w:r>
              <w:t>SISTEMA DE CONVERSIÓN Y ORGANIZACIÓN DE DOCUMENTOS EN MARKDOWN</w:t>
            </w:r>
          </w:p>
        </w:tc>
        <w:tc>
          <w:tcPr>
            <w:tcW w:w="0" w:type="auto"/>
          </w:tcPr>
          <w:p w14:paraId="28E7CFFF" w14:textId="77777777" w:rsidR="00991CCB" w:rsidRDefault="002B7A6D">
            <w:pPr>
              <w:jc w:val="center"/>
            </w:pPr>
            <w:r>
              <w:rPr>
                <w:rStyle w:val="InlineCode"/>
                <w:highlight w:val="none"/>
              </w:rPr>
              <w:t xml:space="preserve">  </w:t>
            </w:r>
            <w:proofErr w:type="spellStart"/>
            <w:r>
              <w:t>Versión</w:t>
            </w:r>
            <w:proofErr w:type="spellEnd"/>
            <w:r>
              <w:t xml:space="preserve"> 1.0</w:t>
            </w:r>
          </w:p>
        </w:tc>
      </w:tr>
      <w:tr w:rsidR="00991CCB" w14:paraId="40E1D814" w14:textId="77777777">
        <w:tc>
          <w:tcPr>
            <w:tcW w:w="0" w:type="auto"/>
          </w:tcPr>
          <w:p w14:paraId="41D54888" w14:textId="77777777" w:rsidR="00991CCB" w:rsidRDefault="002B7A6D"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Estándares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  <w:tc>
          <w:tcPr>
            <w:tcW w:w="0" w:type="auto"/>
          </w:tcPr>
          <w:p w14:paraId="2E4C5190" w14:textId="77777777" w:rsidR="00991CCB" w:rsidRDefault="00991CCB">
            <w:pPr>
              <w:jc w:val="center"/>
            </w:pPr>
          </w:p>
        </w:tc>
      </w:tr>
    </w:tbl>
    <w:p w14:paraId="332B5E25" w14:textId="77777777" w:rsidR="00991CCB" w:rsidRDefault="002B7A6D">
      <w:pPr>
        <w:numPr>
          <w:ilvl w:val="0"/>
          <w:numId w:val="6"/>
        </w:numPr>
      </w:pPr>
      <w:proofErr w:type="spellStart"/>
      <w:r>
        <w:t>plain_password</w:t>
      </w:r>
      <w:proofErr w:type="spellEnd"/>
      <w:r>
        <w:t xml:space="preserve"> (str) - </w:t>
      </w:r>
      <w:proofErr w:type="spellStart"/>
      <w:r>
        <w:t>Contraseña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plano</w:t>
      </w:r>
      <w:proofErr w:type="spellEnd"/>
      <w:r>
        <w:t xml:space="preserve"> antes de hashing</w:t>
      </w:r>
    </w:p>
    <w:p w14:paraId="21C773FB" w14:textId="77777777" w:rsidR="00991CCB" w:rsidRDefault="002B7A6D">
      <w:pPr>
        <w:numPr>
          <w:ilvl w:val="0"/>
          <w:numId w:val="6"/>
        </w:numPr>
      </w:pPr>
      <w:proofErr w:type="spellStart"/>
      <w:r>
        <w:t>hashed_password</w:t>
      </w:r>
      <w:proofErr w:type="spellEnd"/>
      <w:r>
        <w:t xml:space="preserve"> (str) - </w:t>
      </w:r>
      <w:proofErr w:type="spellStart"/>
      <w:r>
        <w:t>Resultado</w:t>
      </w:r>
      <w:proofErr w:type="spellEnd"/>
      <w:r>
        <w:t xml:space="preserve"> del hashing de </w:t>
      </w:r>
      <w:proofErr w:type="spellStart"/>
      <w:r>
        <w:t>contraseña</w:t>
      </w:r>
      <w:proofErr w:type="spellEnd"/>
    </w:p>
    <w:p w14:paraId="7BB9230C" w14:textId="77777777" w:rsidR="00991CCB" w:rsidRDefault="002B7A6D">
      <w:pPr>
        <w:numPr>
          <w:ilvl w:val="0"/>
          <w:numId w:val="6"/>
        </w:numPr>
      </w:pPr>
      <w:r>
        <w:t xml:space="preserve">expire (datetime) - </w:t>
      </w:r>
      <w:proofErr w:type="spellStart"/>
      <w:r>
        <w:t>Fecha</w:t>
      </w:r>
      <w:proofErr w:type="spellEnd"/>
      <w:r>
        <w:t xml:space="preserve">/hora de </w:t>
      </w:r>
      <w:proofErr w:type="spellStart"/>
      <w:r>
        <w:t>expiración</w:t>
      </w:r>
      <w:proofErr w:type="spellEnd"/>
      <w:r>
        <w:t xml:space="preserve"> del token</w:t>
      </w:r>
    </w:p>
    <w:p w14:paraId="08826C6A" w14:textId="77777777" w:rsidR="00991CCB" w:rsidRDefault="002B7A6D">
      <w:pPr>
        <w:numPr>
          <w:ilvl w:val="0"/>
          <w:numId w:val="6"/>
        </w:numPr>
      </w:pPr>
      <w:proofErr w:type="spellStart"/>
      <w:r>
        <w:t>existing_user</w:t>
      </w:r>
      <w:proofErr w:type="spellEnd"/>
      <w:r>
        <w:t xml:space="preserve"> (User) - </w:t>
      </w:r>
      <w:proofErr w:type="spellStart"/>
      <w:r>
        <w:t>Objeto</w:t>
      </w:r>
      <w:proofErr w:type="spellEnd"/>
      <w:r>
        <w:t xml:space="preserve"> para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registro</w:t>
      </w:r>
      <w:proofErr w:type="spellEnd"/>
    </w:p>
    <w:p w14:paraId="0E85C519" w14:textId="77777777" w:rsidR="00991CCB" w:rsidRDefault="002B7A6D">
      <w:pPr>
        <w:numPr>
          <w:ilvl w:val="0"/>
          <w:numId w:val="6"/>
        </w:numPr>
      </w:pPr>
      <w:r>
        <w:t xml:space="preserve">Variables de </w:t>
      </w:r>
      <w:proofErr w:type="spellStart"/>
      <w:r>
        <w:t>Contexto</w:t>
      </w:r>
      <w:proofErr w:type="spellEnd"/>
      <w:r>
        <w:t>:</w:t>
      </w:r>
    </w:p>
    <w:p w14:paraId="3CE71877" w14:textId="77777777" w:rsidR="00991CCB" w:rsidRDefault="002B7A6D">
      <w:pPr>
        <w:numPr>
          <w:ilvl w:val="1"/>
          <w:numId w:val="9"/>
        </w:numPr>
      </w:pPr>
      <w:proofErr w:type="spellStart"/>
      <w:r>
        <w:t>pwd_context</w:t>
      </w:r>
      <w:proofErr w:type="spellEnd"/>
      <w:r>
        <w:t xml:space="preserve"> (</w:t>
      </w:r>
      <w:proofErr w:type="spellStart"/>
      <w:r>
        <w:t>CryptContext</w:t>
      </w:r>
      <w:proofErr w:type="spellEnd"/>
      <w:r>
        <w:t xml:space="preserve">) - </w:t>
      </w:r>
      <w:proofErr w:type="spellStart"/>
      <w:r>
        <w:t>Contexto</w:t>
      </w:r>
      <w:proofErr w:type="spellEnd"/>
      <w:r>
        <w:t xml:space="preserve"> para </w:t>
      </w:r>
      <w:proofErr w:type="spellStart"/>
      <w:r>
        <w:t>manejo</w:t>
      </w:r>
      <w:proofErr w:type="spellEnd"/>
      <w:r>
        <w:t xml:space="preserve"> </w:t>
      </w:r>
      <w:r>
        <w:t>de hashing (</w:t>
      </w:r>
      <w:proofErr w:type="spellStart"/>
      <w:r>
        <w:t>bcrypt</w:t>
      </w:r>
      <w:proofErr w:type="spellEnd"/>
      <w:r>
        <w:t>)</w:t>
      </w:r>
    </w:p>
    <w:p w14:paraId="08A2528B" w14:textId="77777777" w:rsidR="00991CCB" w:rsidRDefault="002B7A6D">
      <w:pPr>
        <w:numPr>
          <w:ilvl w:val="1"/>
          <w:numId w:val="9"/>
        </w:numPr>
      </w:pPr>
      <w:r>
        <w:t xml:space="preserve">oauth2_scheme - </w:t>
      </w:r>
      <w:proofErr w:type="spellStart"/>
      <w:r>
        <w:t>Esquema</w:t>
      </w:r>
      <w:proofErr w:type="spellEnd"/>
      <w:r>
        <w:t xml:space="preserve"> OAuth2 para </w:t>
      </w:r>
      <w:proofErr w:type="spellStart"/>
      <w:r>
        <w:t>autenticación</w:t>
      </w:r>
      <w:proofErr w:type="spellEnd"/>
      <w:r>
        <w:t xml:space="preserve"> Bearer Token</w:t>
      </w:r>
    </w:p>
    <w:p w14:paraId="564552A5" w14:textId="77777777" w:rsidR="00991CCB" w:rsidRDefault="002B7A6D">
      <w:r>
        <w:rPr>
          <w:b/>
        </w:rPr>
        <w:t xml:space="preserve">3.  </w:t>
      </w:r>
      <w:proofErr w:type="spellStart"/>
      <w:r>
        <w:rPr>
          <w:b/>
        </w:rPr>
        <w:t>Definición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Controles</w:t>
      </w:r>
      <w:proofErr w:type="spellEnd"/>
    </w:p>
    <w:p w14:paraId="3C806DF7" w14:textId="77777777" w:rsidR="00991CCB" w:rsidRDefault="002B7A6D">
      <w:r>
        <w:t xml:space="preserve">Para </w:t>
      </w:r>
      <w:proofErr w:type="spellStart"/>
      <w:r>
        <w:t>nombrar</w:t>
      </w:r>
      <w:proofErr w:type="spellEnd"/>
      <w:r>
        <w:t xml:space="preserve"> un control </w:t>
      </w:r>
      <w:proofErr w:type="spellStart"/>
      <w:r>
        <w:t>en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visuales</w:t>
      </w:r>
      <w:proofErr w:type="spellEnd"/>
      <w:r>
        <w:t xml:space="preserve">, se debe </w:t>
      </w:r>
      <w:proofErr w:type="spellStart"/>
      <w:r>
        <w:t>identificar</w:t>
      </w:r>
      <w:proofErr w:type="spellEnd"/>
      <w:r>
        <w:t xml:space="preserve"> primero el </w:t>
      </w:r>
      <w:proofErr w:type="spellStart"/>
      <w:r>
        <w:t>tipo</w:t>
      </w:r>
      <w:proofErr w:type="spellEnd"/>
      <w:r>
        <w:t xml:space="preserve"> de control y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asociarlo</w:t>
      </w:r>
      <w:proofErr w:type="spellEnd"/>
      <w:r>
        <w:t xml:space="preserve"> con la </w:t>
      </w:r>
      <w:proofErr w:type="spellStart"/>
      <w:r>
        <w:t>función</w:t>
      </w:r>
      <w:proofErr w:type="spellEnd"/>
      <w:r>
        <w:t xml:space="preserve"> que </w:t>
      </w:r>
      <w:proofErr w:type="spellStart"/>
      <w:r>
        <w:t>cumple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. Esto </w:t>
      </w:r>
      <w:proofErr w:type="spellStart"/>
      <w:r>
        <w:t>asegura</w:t>
      </w:r>
      <w:proofErr w:type="spellEnd"/>
      <w:r>
        <w:t xml:space="preserve"> una </w:t>
      </w:r>
      <w:proofErr w:type="spellStart"/>
      <w:r>
        <w:t>nomenclatura</w:t>
      </w:r>
      <w:proofErr w:type="spellEnd"/>
      <w:r>
        <w:t xml:space="preserve"> </w:t>
      </w:r>
      <w:proofErr w:type="spellStart"/>
      <w:r>
        <w:t>coherente</w:t>
      </w:r>
      <w:proofErr w:type="spellEnd"/>
      <w:r>
        <w:t xml:space="preserve"> y </w:t>
      </w:r>
      <w:proofErr w:type="spellStart"/>
      <w:r>
        <w:t>facilita</w:t>
      </w:r>
      <w:proofErr w:type="spellEnd"/>
      <w:r>
        <w:t xml:space="preserve"> la </w:t>
      </w:r>
      <w:proofErr w:type="spellStart"/>
      <w:r>
        <w:t>lectura</w:t>
      </w:r>
      <w:proofErr w:type="spellEnd"/>
      <w:r>
        <w:t xml:space="preserve"> y </w:t>
      </w:r>
      <w:proofErr w:type="spellStart"/>
      <w:r>
        <w:t>mantenimiento</w:t>
      </w:r>
      <w:proofErr w:type="spellEnd"/>
      <w:r>
        <w:t xml:space="preserve"> del </w:t>
      </w:r>
      <w:proofErr w:type="spellStart"/>
      <w:r>
        <w:t>código</w:t>
      </w:r>
      <w:proofErr w:type="spellEnd"/>
      <w:r>
        <w:t>.</w:t>
      </w:r>
    </w:p>
    <w:p w14:paraId="26077765" w14:textId="77777777" w:rsidR="00991CCB" w:rsidRDefault="002B7A6D">
      <w:r>
        <w:t xml:space="preserve">Pasos para </w:t>
      </w:r>
      <w:proofErr w:type="spellStart"/>
      <w:r>
        <w:t>Determinar</w:t>
      </w:r>
      <w:proofErr w:type="spellEnd"/>
      <w:r>
        <w:t xml:space="preserve"> el Nombre de </w:t>
      </w:r>
      <w:proofErr w:type="gramStart"/>
      <w:r>
        <w:t>un Control</w:t>
      </w:r>
      <w:proofErr w:type="gramEnd"/>
      <w:r>
        <w:t>:</w:t>
      </w:r>
    </w:p>
    <w:p w14:paraId="077C2F4B" w14:textId="77777777" w:rsidR="00991CCB" w:rsidRDefault="002B7A6D">
      <w:pPr>
        <w:numPr>
          <w:ilvl w:val="0"/>
          <w:numId w:val="2"/>
        </w:numPr>
      </w:pPr>
      <w:proofErr w:type="spellStart"/>
      <w:proofErr w:type="gramStart"/>
      <w:r>
        <w:t>Identificar</w:t>
      </w:r>
      <w:proofErr w:type="spellEnd"/>
      <w:r>
        <w:t xml:space="preserve">  el</w:t>
      </w:r>
      <w:proofErr w:type="gramEnd"/>
      <w:r>
        <w:t xml:space="preserve">  </w:t>
      </w:r>
      <w:proofErr w:type="spellStart"/>
      <w:r>
        <w:t>tipo</w:t>
      </w:r>
      <w:proofErr w:type="spellEnd"/>
      <w:r>
        <w:t xml:space="preserve">  de  control:  </w:t>
      </w:r>
      <w:proofErr w:type="spellStart"/>
      <w:r>
        <w:t>Determinar</w:t>
      </w:r>
      <w:proofErr w:type="spellEnd"/>
      <w:r>
        <w:t xml:space="preserve">  </w:t>
      </w:r>
      <w:proofErr w:type="spellStart"/>
      <w:r>
        <w:t>si</w:t>
      </w:r>
      <w:proofErr w:type="spellEnd"/>
      <w:r>
        <w:t xml:space="preserve">  es  un  </w:t>
      </w:r>
      <w:proofErr w:type="spellStart"/>
      <w:r>
        <w:t>botón</w:t>
      </w:r>
      <w:proofErr w:type="spellEnd"/>
      <w:r>
        <w:t xml:space="preserve">,  </w:t>
      </w:r>
      <w:proofErr w:type="spellStart"/>
      <w:r>
        <w:t>cuadro</w:t>
      </w:r>
      <w:proofErr w:type="spellEnd"/>
      <w:r>
        <w:t xml:space="preserve">  de  </w:t>
      </w:r>
      <w:proofErr w:type="spellStart"/>
      <w:r>
        <w:t>texto</w:t>
      </w:r>
      <w:proofErr w:type="spellEnd"/>
      <w:r>
        <w:t xml:space="preserve">, 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desplegable</w:t>
      </w:r>
      <w:proofErr w:type="spellEnd"/>
      <w:r>
        <w:t xml:space="preserve">, </w:t>
      </w:r>
      <w:proofErr w:type="spellStart"/>
      <w:r>
        <w:t>etiqueta</w:t>
      </w:r>
      <w:proofErr w:type="spellEnd"/>
      <w:r>
        <w:t>, etc.</w:t>
      </w:r>
    </w:p>
    <w:p w14:paraId="422EFC4E" w14:textId="77777777" w:rsidR="00991CCB" w:rsidRDefault="002B7A6D">
      <w:pPr>
        <w:numPr>
          <w:ilvl w:val="0"/>
          <w:numId w:val="2"/>
        </w:numPr>
      </w:pPr>
      <w:proofErr w:type="spellStart"/>
      <w:proofErr w:type="gramStart"/>
      <w:r>
        <w:t>Relacionar</w:t>
      </w:r>
      <w:proofErr w:type="spellEnd"/>
      <w:r>
        <w:t xml:space="preserve">  el</w:t>
      </w:r>
      <w:proofErr w:type="gramEnd"/>
      <w:r>
        <w:t xml:space="preserve">  control  con  </w:t>
      </w:r>
      <w:proofErr w:type="spellStart"/>
      <w:r>
        <w:t>su</w:t>
      </w:r>
      <w:proofErr w:type="spellEnd"/>
      <w:r>
        <w:t xml:space="preserve">  </w:t>
      </w:r>
      <w:proofErr w:type="spellStart"/>
      <w:r>
        <w:t>función</w:t>
      </w:r>
      <w:proofErr w:type="spellEnd"/>
      <w:r>
        <w:t xml:space="preserve">:  El  </w:t>
      </w:r>
      <w:proofErr w:type="spellStart"/>
      <w:r>
        <w:t>nombre</w:t>
      </w:r>
      <w:proofErr w:type="spellEnd"/>
      <w:r>
        <w:t xml:space="preserve">  debe  </w:t>
      </w:r>
      <w:proofErr w:type="spellStart"/>
      <w:r>
        <w:t>describir</w:t>
      </w:r>
      <w:proofErr w:type="spellEnd"/>
      <w:r>
        <w:t xml:space="preserve">  </w:t>
      </w:r>
      <w:proofErr w:type="spellStart"/>
      <w:r>
        <w:t>claramente</w:t>
      </w:r>
      <w:proofErr w:type="spellEnd"/>
      <w:r>
        <w:t xml:space="preserve"> 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 dentro de la </w:t>
      </w:r>
      <w:proofErr w:type="spellStart"/>
      <w:r>
        <w:t>aplicación</w:t>
      </w:r>
      <w:proofErr w:type="spellEnd"/>
      <w:r>
        <w:t>.</w:t>
      </w:r>
    </w:p>
    <w:p w14:paraId="1F920EAF" w14:textId="77777777" w:rsidR="00991CCB" w:rsidRDefault="002B7A6D">
      <w:pPr>
        <w:numPr>
          <w:ilvl w:val="0"/>
          <w:numId w:val="2"/>
        </w:numPr>
      </w:pPr>
      <w:proofErr w:type="spellStart"/>
      <w:r>
        <w:lastRenderedPageBreak/>
        <w:t>Utilizar</w:t>
      </w:r>
      <w:proofErr w:type="spellEnd"/>
      <w:r>
        <w:t xml:space="preserve"> una </w:t>
      </w:r>
      <w:proofErr w:type="spellStart"/>
      <w:r>
        <w:t>convención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: Se </w:t>
      </w:r>
      <w:proofErr w:type="spellStart"/>
      <w:r>
        <w:t>recomienda</w:t>
      </w:r>
      <w:proofErr w:type="spellEnd"/>
      <w:r>
        <w:t xml:space="preserve"> usar un </w:t>
      </w:r>
      <w:proofErr w:type="spellStart"/>
      <w:r>
        <w:t>prefijo</w:t>
      </w:r>
      <w:proofErr w:type="spellEnd"/>
      <w:r>
        <w:t xml:space="preserve"> que </w:t>
      </w:r>
      <w:proofErr w:type="spellStart"/>
      <w:r>
        <w:t>identifique</w:t>
      </w:r>
      <w:proofErr w:type="spellEnd"/>
      <w:r>
        <w:t xml:space="preserve"> el </w:t>
      </w:r>
      <w:proofErr w:type="spellStart"/>
      <w:proofErr w:type="gramStart"/>
      <w:r>
        <w:t>tipo</w:t>
      </w:r>
      <w:proofErr w:type="spellEnd"/>
      <w:r>
        <w:t xml:space="preserve">  de</w:t>
      </w:r>
      <w:proofErr w:type="gramEnd"/>
      <w:r>
        <w:t xml:space="preserve">  control,  </w:t>
      </w:r>
      <w:proofErr w:type="spellStart"/>
      <w:r>
        <w:t>s</w:t>
      </w:r>
      <w:r>
        <w:t>eguido</w:t>
      </w:r>
      <w:proofErr w:type="spellEnd"/>
      <w:r>
        <w:t xml:space="preserve">  de  un  </w:t>
      </w:r>
      <w:proofErr w:type="spellStart"/>
      <w:r>
        <w:t>nombre</w:t>
      </w:r>
      <w:proofErr w:type="spellEnd"/>
      <w:r>
        <w:t xml:space="preserve">  </w:t>
      </w:r>
      <w:proofErr w:type="spellStart"/>
      <w:r>
        <w:t>descriptivo</w:t>
      </w:r>
      <w:proofErr w:type="spellEnd"/>
      <w:r>
        <w:t xml:space="preserve">  que  </w:t>
      </w:r>
      <w:proofErr w:type="spellStart"/>
      <w:r>
        <w:t>indique</w:t>
      </w:r>
      <w:proofErr w:type="spellEnd"/>
      <w:r>
        <w:t xml:space="preserve">  </w:t>
      </w:r>
      <w:proofErr w:type="spellStart"/>
      <w:r>
        <w:t>su</w:t>
      </w:r>
      <w:proofErr w:type="spellEnd"/>
      <w:r>
        <w:t xml:space="preserve">  </w:t>
      </w:r>
      <w:proofErr w:type="spellStart"/>
      <w:r>
        <w:t>función</w:t>
      </w:r>
      <w:proofErr w:type="spellEnd"/>
      <w:r>
        <w:t xml:space="preserve">.  Por </w:t>
      </w:r>
      <w:proofErr w:type="spellStart"/>
      <w:r>
        <w:t>ejemplo</w:t>
      </w:r>
      <w:proofErr w:type="spellEnd"/>
      <w:r>
        <w:t xml:space="preserve">, para un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t>relacionado</w:t>
      </w:r>
      <w:proofErr w:type="spellEnd"/>
      <w:r>
        <w:t xml:space="preserve"> con </w:t>
      </w:r>
      <w:proofErr w:type="spellStart"/>
      <w:r>
        <w:t>guardar</w:t>
      </w:r>
      <w:proofErr w:type="spellEnd"/>
      <w:r>
        <w:t xml:space="preserve"> un </w:t>
      </w:r>
      <w:proofErr w:type="spellStart"/>
      <w:r>
        <w:t>pedido</w:t>
      </w:r>
      <w:proofErr w:type="spellEnd"/>
      <w:r>
        <w:t xml:space="preserve">: </w:t>
      </w:r>
      <w:proofErr w:type="spellStart"/>
      <w:r>
        <w:t>btnGuardarPedido</w:t>
      </w:r>
      <w:proofErr w:type="spellEnd"/>
      <w:r>
        <w:t>.</w:t>
      </w:r>
    </w:p>
    <w:p w14:paraId="414A1AF4" w14:textId="77777777" w:rsidR="00991CCB" w:rsidRDefault="002B7A6D">
      <w:pPr>
        <w:numPr>
          <w:ilvl w:val="0"/>
          <w:numId w:val="10"/>
        </w:numPr>
      </w:pPr>
      <w:r>
        <w:rPr>
          <w:b/>
        </w:rPr>
        <w:t xml:space="preserve">Tipo de </w:t>
      </w:r>
      <w:proofErr w:type="spellStart"/>
      <w:r>
        <w:rPr>
          <w:b/>
        </w:rPr>
        <w:t>datos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1317"/>
        <w:gridCol w:w="3028"/>
      </w:tblGrid>
      <w:tr w:rsidR="00991CCB" w14:paraId="17876606" w14:textId="77777777">
        <w:tc>
          <w:tcPr>
            <w:tcW w:w="0" w:type="auto"/>
          </w:tcPr>
          <w:p w14:paraId="52F8D224" w14:textId="77777777" w:rsidR="00991CCB" w:rsidRDefault="002B7A6D">
            <w:pPr>
              <w:jc w:val="center"/>
            </w:pPr>
            <w:r>
              <w:rPr>
                <w:b/>
              </w:rPr>
              <w:t>Tipo de variable</w:t>
            </w:r>
          </w:p>
        </w:tc>
        <w:tc>
          <w:tcPr>
            <w:tcW w:w="0" w:type="auto"/>
          </w:tcPr>
          <w:p w14:paraId="2EA27E34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Mnemónico</w:t>
            </w:r>
            <w:proofErr w:type="spellEnd"/>
          </w:p>
        </w:tc>
        <w:tc>
          <w:tcPr>
            <w:tcW w:w="0" w:type="auto"/>
          </w:tcPr>
          <w:p w14:paraId="2AD0638A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991CCB" w14:paraId="6E71012E" w14:textId="77777777">
        <w:tc>
          <w:tcPr>
            <w:tcW w:w="0" w:type="auto"/>
          </w:tcPr>
          <w:p w14:paraId="4061B332" w14:textId="77777777" w:rsidR="00991CCB" w:rsidRDefault="002B7A6D">
            <w:pPr>
              <w:jc w:val="center"/>
            </w:pPr>
            <w:r>
              <w:t xml:space="preserve">&lt;a </w:t>
            </w:r>
            <w:r>
              <w:t>name="_page8_x72.00_y640.01"&gt;&lt;/a&gt;Integer</w:t>
            </w:r>
          </w:p>
        </w:tc>
        <w:tc>
          <w:tcPr>
            <w:tcW w:w="0" w:type="auto"/>
          </w:tcPr>
          <w:p w14:paraId="7F2455C9" w14:textId="77777777" w:rsidR="00991CCB" w:rsidRDefault="002B7A6D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14:paraId="2FFBEAF2" w14:textId="77777777" w:rsidR="00991CCB" w:rsidRDefault="002B7A6D">
            <w:pPr>
              <w:jc w:val="center"/>
            </w:pPr>
            <w:proofErr w:type="spellStart"/>
            <w:r>
              <w:t>Entero</w:t>
            </w:r>
            <w:proofErr w:type="spellEnd"/>
            <w:r>
              <w:t xml:space="preserve"> de 32 bits con </w:t>
            </w:r>
            <w:proofErr w:type="spellStart"/>
            <w:r>
              <w:t>signo</w:t>
            </w:r>
            <w:proofErr w:type="spellEnd"/>
            <w:r>
              <w:t>.</w:t>
            </w:r>
          </w:p>
        </w:tc>
      </w:tr>
      <w:tr w:rsidR="00991CCB" w14:paraId="0B4B85E3" w14:textId="77777777">
        <w:tc>
          <w:tcPr>
            <w:tcW w:w="0" w:type="auto"/>
          </w:tcPr>
          <w:p w14:paraId="0047358E" w14:textId="77777777" w:rsidR="00991CCB" w:rsidRDefault="002B7A6D">
            <w:pPr>
              <w:jc w:val="center"/>
            </w:pPr>
            <w:r>
              <w:t>String</w:t>
            </w:r>
          </w:p>
        </w:tc>
        <w:tc>
          <w:tcPr>
            <w:tcW w:w="0" w:type="auto"/>
          </w:tcPr>
          <w:p w14:paraId="46DE352B" w14:textId="77777777" w:rsidR="00991CCB" w:rsidRDefault="002B7A6D">
            <w:pPr>
              <w:jc w:val="center"/>
            </w:pPr>
            <w:proofErr w:type="spellStart"/>
            <w:r>
              <w:t>st</w:t>
            </w:r>
            <w:proofErr w:type="spellEnd"/>
          </w:p>
        </w:tc>
        <w:tc>
          <w:tcPr>
            <w:tcW w:w="0" w:type="auto"/>
          </w:tcPr>
          <w:p w14:paraId="55AA8F62" w14:textId="77777777" w:rsidR="00991CCB" w:rsidRDefault="002B7A6D">
            <w:pPr>
              <w:jc w:val="center"/>
            </w:pPr>
            <w:r>
              <w:t xml:space="preserve">Cadena de </w:t>
            </w:r>
            <w:proofErr w:type="spellStart"/>
            <w:r>
              <w:t>caracteres</w:t>
            </w:r>
            <w:proofErr w:type="spellEnd"/>
          </w:p>
        </w:tc>
      </w:tr>
      <w:tr w:rsidR="00991CCB" w14:paraId="59D33E51" w14:textId="77777777">
        <w:tc>
          <w:tcPr>
            <w:tcW w:w="0" w:type="auto"/>
          </w:tcPr>
          <w:p w14:paraId="6B5BFC6D" w14:textId="77777777" w:rsidR="00991CCB" w:rsidRDefault="002B7A6D">
            <w:pPr>
              <w:jc w:val="center"/>
            </w:pPr>
            <w:r>
              <w:t>Float</w:t>
            </w:r>
          </w:p>
        </w:tc>
        <w:tc>
          <w:tcPr>
            <w:tcW w:w="0" w:type="auto"/>
          </w:tcPr>
          <w:p w14:paraId="42EFCCD2" w14:textId="77777777" w:rsidR="00991CCB" w:rsidRDefault="002B7A6D">
            <w:pPr>
              <w:jc w:val="center"/>
            </w:pPr>
            <w:proofErr w:type="spellStart"/>
            <w:r>
              <w:t>fl</w:t>
            </w:r>
            <w:proofErr w:type="spellEnd"/>
          </w:p>
        </w:tc>
        <w:tc>
          <w:tcPr>
            <w:tcW w:w="0" w:type="auto"/>
          </w:tcPr>
          <w:p w14:paraId="04916B6F" w14:textId="77777777" w:rsidR="00991CCB" w:rsidRDefault="002B7A6D">
            <w:pPr>
              <w:jc w:val="center"/>
            </w:pPr>
            <w:r>
              <w:t xml:space="preserve">Coma </w:t>
            </w:r>
            <w:proofErr w:type="spellStart"/>
            <w:r>
              <w:t>flotantes</w:t>
            </w:r>
            <w:proofErr w:type="spellEnd"/>
            <w:r>
              <w:t xml:space="preserve">, 11-12 </w:t>
            </w:r>
            <w:proofErr w:type="spellStart"/>
            <w:r>
              <w:t>dígitos</w:t>
            </w:r>
            <w:proofErr w:type="spellEnd"/>
            <w:r>
              <w:t xml:space="preserve"> </w:t>
            </w:r>
            <w:proofErr w:type="spellStart"/>
            <w:r>
              <w:t>significativos</w:t>
            </w:r>
            <w:proofErr w:type="spellEnd"/>
            <w:r>
              <w:t>.</w:t>
            </w:r>
          </w:p>
        </w:tc>
      </w:tr>
      <w:tr w:rsidR="00991CCB" w14:paraId="71EBBCEC" w14:textId="77777777">
        <w:tc>
          <w:tcPr>
            <w:tcW w:w="0" w:type="auto"/>
          </w:tcPr>
          <w:p w14:paraId="180A7DB9" w14:textId="77777777" w:rsidR="00991CCB" w:rsidRDefault="002B7A6D">
            <w:pPr>
              <w:jc w:val="center"/>
            </w:pPr>
            <w:r>
              <w:t>Double</w:t>
            </w:r>
          </w:p>
        </w:tc>
        <w:tc>
          <w:tcPr>
            <w:tcW w:w="0" w:type="auto"/>
          </w:tcPr>
          <w:p w14:paraId="6585E2F1" w14:textId="77777777" w:rsidR="00991CCB" w:rsidRDefault="002B7A6D">
            <w:pPr>
              <w:jc w:val="center"/>
            </w:pPr>
            <w:proofErr w:type="spellStart"/>
            <w:r>
              <w:t>db</w:t>
            </w:r>
            <w:proofErr w:type="spellEnd"/>
          </w:p>
        </w:tc>
        <w:tc>
          <w:tcPr>
            <w:tcW w:w="0" w:type="auto"/>
          </w:tcPr>
          <w:p w14:paraId="5C60355B" w14:textId="77777777" w:rsidR="00991CCB" w:rsidRDefault="002B7A6D">
            <w:pPr>
              <w:jc w:val="center"/>
            </w:pPr>
            <w:r>
              <w:t xml:space="preserve">Coma </w:t>
            </w:r>
            <w:proofErr w:type="spellStart"/>
            <w:r>
              <w:t>flotante</w:t>
            </w:r>
            <w:proofErr w:type="spellEnd"/>
            <w:r>
              <w:t xml:space="preserve">, 64 bits (15-16 </w:t>
            </w:r>
            <w:proofErr w:type="spellStart"/>
            <w:r>
              <w:t>dígitos</w:t>
            </w:r>
            <w:proofErr w:type="spellEnd"/>
            <w:r>
              <w:t xml:space="preserve"> </w:t>
            </w:r>
            <w:proofErr w:type="spellStart"/>
            <w:r>
              <w:t>significativos</w:t>
            </w:r>
            <w:proofErr w:type="spellEnd"/>
            <w:r>
              <w:t>)</w:t>
            </w:r>
          </w:p>
        </w:tc>
      </w:tr>
      <w:tr w:rsidR="00991CCB" w14:paraId="53103B6F" w14:textId="77777777">
        <w:tc>
          <w:tcPr>
            <w:tcW w:w="0" w:type="auto"/>
          </w:tcPr>
          <w:p w14:paraId="7BBB93E8" w14:textId="77777777" w:rsidR="00991CCB" w:rsidRDefault="002B7A6D">
            <w:pPr>
              <w:jc w:val="center"/>
            </w:pPr>
            <w:r>
              <w:t>Object</w:t>
            </w:r>
          </w:p>
        </w:tc>
        <w:tc>
          <w:tcPr>
            <w:tcW w:w="0" w:type="auto"/>
          </w:tcPr>
          <w:p w14:paraId="662613F4" w14:textId="77777777" w:rsidR="00991CCB" w:rsidRDefault="002B7A6D">
            <w:pPr>
              <w:jc w:val="center"/>
            </w:pPr>
            <w:proofErr w:type="spellStart"/>
            <w:r>
              <w:t>ob</w:t>
            </w:r>
            <w:proofErr w:type="spellEnd"/>
          </w:p>
        </w:tc>
        <w:tc>
          <w:tcPr>
            <w:tcW w:w="0" w:type="auto"/>
          </w:tcPr>
          <w:p w14:paraId="5DD86E67" w14:textId="77777777" w:rsidR="00991CCB" w:rsidRDefault="002B7A6D">
            <w:pPr>
              <w:jc w:val="center"/>
            </w:pPr>
            <w:proofErr w:type="spellStart"/>
            <w:r>
              <w:t>Objeto</w:t>
            </w:r>
            <w:proofErr w:type="spellEnd"/>
            <w:r>
              <w:t xml:space="preserve"> </w:t>
            </w:r>
            <w:proofErr w:type="spellStart"/>
            <w:r>
              <w:t>genérico</w:t>
            </w:r>
            <w:proofErr w:type="spellEnd"/>
          </w:p>
        </w:tc>
      </w:tr>
    </w:tbl>
    <w:p w14:paraId="30C4FF3F" w14:textId="77777777" w:rsidR="00991CCB" w:rsidRDefault="00991C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1"/>
        <w:gridCol w:w="1917"/>
      </w:tblGrid>
      <w:tr w:rsidR="00991CCB" w14:paraId="614099C3" w14:textId="77777777">
        <w:tc>
          <w:tcPr>
            <w:tcW w:w="0" w:type="auto"/>
          </w:tcPr>
          <w:p w14:paraId="1080D946" w14:textId="77777777" w:rsidR="00991CCB" w:rsidRDefault="002B7A6D">
            <w:pPr>
              <w:jc w:val="center"/>
            </w:pPr>
            <w:r>
              <w:t>SISTEMA DE CONVERSIÓN Y ORGANIZACIÓN DE DOCUMENTOS EN MARKDOWN</w:t>
            </w:r>
          </w:p>
        </w:tc>
        <w:tc>
          <w:tcPr>
            <w:tcW w:w="0" w:type="auto"/>
          </w:tcPr>
          <w:p w14:paraId="3A1C0D8C" w14:textId="77777777" w:rsidR="00991CCB" w:rsidRDefault="002B7A6D">
            <w:pPr>
              <w:jc w:val="center"/>
            </w:pPr>
            <w:r>
              <w:rPr>
                <w:rStyle w:val="InlineCode"/>
                <w:highlight w:val="none"/>
              </w:rPr>
              <w:t xml:space="preserve">  </w:t>
            </w:r>
            <w:proofErr w:type="spellStart"/>
            <w:r>
              <w:t>Versión</w:t>
            </w:r>
            <w:proofErr w:type="spellEnd"/>
            <w:r>
              <w:t>:           1.0</w:t>
            </w:r>
          </w:p>
        </w:tc>
      </w:tr>
      <w:tr w:rsidR="00991CCB" w14:paraId="6CAB48BD" w14:textId="77777777">
        <w:tc>
          <w:tcPr>
            <w:tcW w:w="0" w:type="auto"/>
          </w:tcPr>
          <w:p w14:paraId="0657A8E2" w14:textId="77777777" w:rsidR="00991CCB" w:rsidRDefault="002B7A6D">
            <w:pPr>
              <w:jc w:val="center"/>
            </w:pP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Estándares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  <w:tc>
          <w:tcPr>
            <w:tcW w:w="0" w:type="auto"/>
          </w:tcPr>
          <w:p w14:paraId="6BF68DD0" w14:textId="77777777" w:rsidR="00991CCB" w:rsidRDefault="00991CCB">
            <w:pPr>
              <w:jc w:val="center"/>
            </w:pPr>
          </w:p>
        </w:tc>
      </w:tr>
    </w:tbl>
    <w:p w14:paraId="02127552" w14:textId="77777777" w:rsidR="00991CCB" w:rsidRDefault="002B7A6D">
      <w:pPr>
        <w:numPr>
          <w:ilvl w:val="0"/>
          <w:numId w:val="11"/>
        </w:numPr>
      </w:pPr>
      <w:proofErr w:type="spellStart"/>
      <w:r>
        <w:rPr>
          <w:b/>
        </w:rPr>
        <w:t>Prefijo</w:t>
      </w:r>
      <w:proofErr w:type="spellEnd"/>
      <w:r>
        <w:rPr>
          <w:b/>
        </w:rPr>
        <w:t xml:space="preserve"> para el Control</w:t>
      </w:r>
    </w:p>
    <w:p w14:paraId="192B8B9B" w14:textId="77777777" w:rsidR="00991CCB" w:rsidRDefault="002B7A6D">
      <w:r>
        <w:t xml:space="preserve">El </w:t>
      </w:r>
      <w:proofErr w:type="spellStart"/>
      <w:r>
        <w:t>prefijo</w:t>
      </w:r>
      <w:proofErr w:type="spellEnd"/>
      <w:r>
        <w:t xml:space="preserve"> del control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caracteres</w:t>
      </w:r>
      <w:proofErr w:type="spellEnd"/>
      <w:r>
        <w:t xml:space="preserve"> que </w:t>
      </w:r>
      <w:proofErr w:type="spellStart"/>
      <w:r>
        <w:t>estarán</w:t>
      </w:r>
      <w:proofErr w:type="spellEnd"/>
      <w:r>
        <w:t xml:space="preserve"> </w:t>
      </w:r>
      <w:proofErr w:type="spellStart"/>
      <w:r>
        <w:t>conformados</w:t>
      </w:r>
      <w:proofErr w:type="spellEnd"/>
      <w:r>
        <w:t xml:space="preserve"> p</w:t>
      </w:r>
      <w:r>
        <w:t xml:space="preserve">or las </w:t>
      </w:r>
      <w:proofErr w:type="spellStart"/>
      <w:r>
        <w:t>consonantes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representativas</w:t>
      </w:r>
      <w:proofErr w:type="spellEnd"/>
      <w:r>
        <w:t xml:space="preserve"> del control, es </w:t>
      </w:r>
      <w:proofErr w:type="spellStart"/>
      <w:r>
        <w:t>así</w:t>
      </w:r>
      <w:proofErr w:type="spellEnd"/>
      <w:r>
        <w:t xml:space="preserve">, por </w:t>
      </w:r>
      <w:proofErr w:type="spellStart"/>
      <w:r>
        <w:t>ejemplo</w:t>
      </w:r>
      <w:proofErr w:type="spellEnd"/>
      <w:r>
        <w:t xml:space="preserve">; el control Button,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asociado</w:t>
      </w:r>
      <w:proofErr w:type="spellEnd"/>
      <w:r>
        <w:t xml:space="preserve"> al </w:t>
      </w:r>
      <w:proofErr w:type="spellStart"/>
      <w:r>
        <w:t>prefijo</w:t>
      </w:r>
      <w:proofErr w:type="spellEnd"/>
      <w:r>
        <w:t xml:space="preserve"> </w:t>
      </w:r>
      <w:proofErr w:type="spellStart"/>
      <w:r>
        <w:t>btn</w:t>
      </w:r>
      <w:proofErr w:type="spellEnd"/>
      <w: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3"/>
        <w:gridCol w:w="4615"/>
      </w:tblGrid>
      <w:tr w:rsidR="00991CCB" w14:paraId="5F3A0F51" w14:textId="77777777">
        <w:tc>
          <w:tcPr>
            <w:tcW w:w="0" w:type="auto"/>
          </w:tcPr>
          <w:p w14:paraId="3697715C" w14:textId="77777777" w:rsidR="00991CCB" w:rsidRDefault="002B7A6D">
            <w:pPr>
              <w:jc w:val="center"/>
            </w:pPr>
            <w:r>
              <w:t>Tipo de Control</w:t>
            </w:r>
          </w:p>
        </w:tc>
        <w:tc>
          <w:tcPr>
            <w:tcW w:w="0" w:type="auto"/>
          </w:tcPr>
          <w:p w14:paraId="6AE49BCE" w14:textId="77777777" w:rsidR="00991CCB" w:rsidRDefault="002B7A6D">
            <w:pPr>
              <w:jc w:val="center"/>
            </w:pPr>
            <w:proofErr w:type="spellStart"/>
            <w:r>
              <w:t>Prefijo</w:t>
            </w:r>
            <w:proofErr w:type="spellEnd"/>
          </w:p>
        </w:tc>
      </w:tr>
      <w:tr w:rsidR="00991CCB" w14:paraId="3693E88E" w14:textId="77777777">
        <w:tc>
          <w:tcPr>
            <w:tcW w:w="0" w:type="auto"/>
          </w:tcPr>
          <w:p w14:paraId="516A7C67" w14:textId="77777777" w:rsidR="00991CCB" w:rsidRDefault="002B7A6D">
            <w:pPr>
              <w:jc w:val="center"/>
            </w:pPr>
            <w:r>
              <w:t>Label</w:t>
            </w:r>
          </w:p>
        </w:tc>
        <w:tc>
          <w:tcPr>
            <w:tcW w:w="0" w:type="auto"/>
          </w:tcPr>
          <w:p w14:paraId="7D335D6C" w14:textId="77777777" w:rsidR="00991CCB" w:rsidRDefault="002B7A6D">
            <w:pPr>
              <w:jc w:val="center"/>
            </w:pPr>
            <w:proofErr w:type="spellStart"/>
            <w:r>
              <w:t>lbl</w:t>
            </w:r>
            <w:proofErr w:type="spellEnd"/>
          </w:p>
        </w:tc>
      </w:tr>
      <w:tr w:rsidR="00991CCB" w14:paraId="388C94B1" w14:textId="77777777">
        <w:tc>
          <w:tcPr>
            <w:tcW w:w="0" w:type="auto"/>
          </w:tcPr>
          <w:p w14:paraId="634D4DD9" w14:textId="77777777" w:rsidR="00991CCB" w:rsidRDefault="002B7A6D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0" w:type="auto"/>
          </w:tcPr>
          <w:p w14:paraId="27B07BDD" w14:textId="77777777" w:rsidR="00991CCB" w:rsidRDefault="002B7A6D">
            <w:pPr>
              <w:jc w:val="center"/>
            </w:pPr>
            <w:r>
              <w:t>txt</w:t>
            </w:r>
          </w:p>
        </w:tc>
      </w:tr>
      <w:tr w:rsidR="00991CCB" w14:paraId="67886D58" w14:textId="77777777">
        <w:tc>
          <w:tcPr>
            <w:tcW w:w="0" w:type="auto"/>
          </w:tcPr>
          <w:p w14:paraId="0431281D" w14:textId="77777777" w:rsidR="00991CCB" w:rsidRDefault="002B7A6D">
            <w:pPr>
              <w:jc w:val="center"/>
            </w:pPr>
            <w:r>
              <w:t>Button</w:t>
            </w:r>
          </w:p>
        </w:tc>
        <w:tc>
          <w:tcPr>
            <w:tcW w:w="0" w:type="auto"/>
          </w:tcPr>
          <w:p w14:paraId="6CDCA3E5" w14:textId="77777777" w:rsidR="00991CCB" w:rsidRDefault="002B7A6D">
            <w:pPr>
              <w:jc w:val="center"/>
            </w:pPr>
            <w:proofErr w:type="spellStart"/>
            <w:r>
              <w:t>btn</w:t>
            </w:r>
            <w:proofErr w:type="spellEnd"/>
          </w:p>
        </w:tc>
      </w:tr>
      <w:tr w:rsidR="00991CCB" w14:paraId="6395884E" w14:textId="77777777">
        <w:tc>
          <w:tcPr>
            <w:tcW w:w="0" w:type="auto"/>
          </w:tcPr>
          <w:p w14:paraId="77D7AB32" w14:textId="77777777" w:rsidR="00991CCB" w:rsidRDefault="002B7A6D">
            <w:pPr>
              <w:jc w:val="center"/>
            </w:pPr>
            <w:proofErr w:type="spellStart"/>
            <w:r>
              <w:t>jtable</w:t>
            </w:r>
            <w:proofErr w:type="spellEnd"/>
          </w:p>
        </w:tc>
        <w:tc>
          <w:tcPr>
            <w:tcW w:w="0" w:type="auto"/>
          </w:tcPr>
          <w:p w14:paraId="27CFA263" w14:textId="77777777" w:rsidR="00991CCB" w:rsidRDefault="002B7A6D">
            <w:pPr>
              <w:jc w:val="center"/>
            </w:pPr>
            <w:r>
              <w:t>TABLA[NOMBRE]</w:t>
            </w:r>
          </w:p>
        </w:tc>
      </w:tr>
    </w:tbl>
    <w:p w14:paraId="7A9AF817" w14:textId="77777777" w:rsidR="00991CCB" w:rsidRDefault="002B7A6D">
      <w:pPr>
        <w:numPr>
          <w:ilvl w:val="0"/>
          <w:numId w:val="12"/>
        </w:numPr>
      </w:pPr>
      <w:r>
        <w:rPr>
          <w:b/>
        </w:rPr>
        <w:t xml:space="preserve">Nombre </w:t>
      </w:r>
      <w:proofErr w:type="spellStart"/>
      <w:r>
        <w:rPr>
          <w:b/>
        </w:rPr>
        <w:t>descriptivo</w:t>
      </w:r>
      <w:proofErr w:type="spellEnd"/>
      <w:r>
        <w:rPr>
          <w:b/>
        </w:rPr>
        <w:t xml:space="preserve"> del Control</w:t>
      </w:r>
    </w:p>
    <w:p w14:paraId="262C8FCE" w14:textId="77777777" w:rsidR="00991CCB" w:rsidRDefault="002B7A6D">
      <w:proofErr w:type="spellStart"/>
      <w:r>
        <w:t>Formado</w:t>
      </w:r>
      <w:proofErr w:type="spellEnd"/>
      <w:r>
        <w:t xml:space="preserve"> por la </w:t>
      </w:r>
      <w:proofErr w:type="spellStart"/>
      <w:r>
        <w:t>descripción</w:t>
      </w:r>
      <w:proofErr w:type="spellEnd"/>
      <w:r>
        <w:t xml:space="preserve"> de la </w:t>
      </w:r>
      <w:proofErr w:type="spellStart"/>
      <w:r>
        <w:t>función</w:t>
      </w:r>
      <w:proofErr w:type="spellEnd"/>
      <w:r>
        <w:t xml:space="preserve"> que </w:t>
      </w:r>
      <w:proofErr w:type="spellStart"/>
      <w:r>
        <w:t>lleva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el control, </w:t>
      </w:r>
      <w:proofErr w:type="spellStart"/>
      <w:r>
        <w:t>esta</w:t>
      </w:r>
      <w:proofErr w:type="spellEnd"/>
      <w:r>
        <w:t xml:space="preserve"> debe ser </w:t>
      </w:r>
      <w:proofErr w:type="spellStart"/>
      <w:r>
        <w:t>descrita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forma </w:t>
      </w:r>
      <w:proofErr w:type="spellStart"/>
      <w:r>
        <w:t>específica</w:t>
      </w:r>
      <w:proofErr w:type="spellEnd"/>
      <w:r>
        <w:t xml:space="preserve"> y </w:t>
      </w:r>
      <w:proofErr w:type="spellStart"/>
      <w:r>
        <w:t>clara</w:t>
      </w:r>
      <w:proofErr w:type="spellEnd"/>
      <w: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2"/>
        <w:gridCol w:w="1315"/>
        <w:gridCol w:w="1501"/>
      </w:tblGrid>
      <w:tr w:rsidR="00991CCB" w14:paraId="0B182A7B" w14:textId="77777777">
        <w:tc>
          <w:tcPr>
            <w:tcW w:w="0" w:type="auto"/>
          </w:tcPr>
          <w:p w14:paraId="169598A5" w14:textId="77777777" w:rsidR="00991CCB" w:rsidRDefault="002B7A6D">
            <w:pPr>
              <w:jc w:val="center"/>
            </w:pPr>
            <w:r>
              <w:rPr>
                <w:b/>
              </w:rPr>
              <w:t>Tipo de control</w:t>
            </w:r>
          </w:p>
        </w:tc>
        <w:tc>
          <w:tcPr>
            <w:tcW w:w="0" w:type="auto"/>
          </w:tcPr>
          <w:p w14:paraId="040DBE5F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Prefijo</w:t>
            </w:r>
            <w:proofErr w:type="spellEnd"/>
          </w:p>
        </w:tc>
        <w:tc>
          <w:tcPr>
            <w:tcW w:w="0" w:type="auto"/>
          </w:tcPr>
          <w:p w14:paraId="1E4D007B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991CCB" w14:paraId="76241333" w14:textId="77777777">
        <w:tc>
          <w:tcPr>
            <w:tcW w:w="0" w:type="auto"/>
          </w:tcPr>
          <w:p w14:paraId="39226236" w14:textId="77777777" w:rsidR="00991CCB" w:rsidRDefault="002B7A6D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0" w:type="auto"/>
          </w:tcPr>
          <w:p w14:paraId="771E8DED" w14:textId="77777777" w:rsidR="00991CCB" w:rsidRDefault="002B7A6D">
            <w:pPr>
              <w:jc w:val="center"/>
            </w:pPr>
            <w:r>
              <w:t>txt</w:t>
            </w:r>
          </w:p>
        </w:tc>
        <w:tc>
          <w:tcPr>
            <w:tcW w:w="0" w:type="auto"/>
          </w:tcPr>
          <w:p w14:paraId="6A37B4E8" w14:textId="77777777" w:rsidR="00991CCB" w:rsidRDefault="002B7A6D">
            <w:pPr>
              <w:jc w:val="center"/>
            </w:pPr>
            <w:proofErr w:type="spellStart"/>
            <w:r>
              <w:t>txtCodbuscar</w:t>
            </w:r>
            <w:proofErr w:type="spellEnd"/>
          </w:p>
        </w:tc>
      </w:tr>
      <w:tr w:rsidR="00991CCB" w14:paraId="0FC126EC" w14:textId="77777777">
        <w:tc>
          <w:tcPr>
            <w:tcW w:w="0" w:type="auto"/>
          </w:tcPr>
          <w:p w14:paraId="61019372" w14:textId="77777777" w:rsidR="00991CCB" w:rsidRDefault="002B7A6D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0" w:type="auto"/>
          </w:tcPr>
          <w:p w14:paraId="14826970" w14:textId="77777777" w:rsidR="00991CCB" w:rsidRDefault="002B7A6D">
            <w:pPr>
              <w:jc w:val="center"/>
            </w:pPr>
            <w:r>
              <w:t>txt</w:t>
            </w:r>
          </w:p>
        </w:tc>
        <w:tc>
          <w:tcPr>
            <w:tcW w:w="0" w:type="auto"/>
          </w:tcPr>
          <w:p w14:paraId="6A13AC2D" w14:textId="77777777" w:rsidR="00991CCB" w:rsidRDefault="002B7A6D">
            <w:pPr>
              <w:jc w:val="center"/>
            </w:pPr>
            <w:proofErr w:type="spellStart"/>
            <w:r>
              <w:t>txtCodigo</w:t>
            </w:r>
            <w:proofErr w:type="spellEnd"/>
          </w:p>
        </w:tc>
      </w:tr>
      <w:tr w:rsidR="00991CCB" w14:paraId="432A4C14" w14:textId="77777777">
        <w:tc>
          <w:tcPr>
            <w:tcW w:w="0" w:type="auto"/>
          </w:tcPr>
          <w:p w14:paraId="7FFEE6C6" w14:textId="77777777" w:rsidR="00991CCB" w:rsidRDefault="002B7A6D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0" w:type="auto"/>
          </w:tcPr>
          <w:p w14:paraId="70E83F39" w14:textId="77777777" w:rsidR="00991CCB" w:rsidRDefault="002B7A6D">
            <w:pPr>
              <w:jc w:val="center"/>
            </w:pPr>
            <w:r>
              <w:t>txt</w:t>
            </w:r>
          </w:p>
        </w:tc>
        <w:tc>
          <w:tcPr>
            <w:tcW w:w="0" w:type="auto"/>
          </w:tcPr>
          <w:p w14:paraId="18CE734F" w14:textId="77777777" w:rsidR="00991CCB" w:rsidRDefault="002B7A6D">
            <w:pPr>
              <w:jc w:val="center"/>
            </w:pPr>
            <w:proofErr w:type="spellStart"/>
            <w:r>
              <w:t>txtDescripcion</w:t>
            </w:r>
            <w:proofErr w:type="spellEnd"/>
          </w:p>
        </w:tc>
      </w:tr>
      <w:tr w:rsidR="00991CCB" w14:paraId="2DF07A59" w14:textId="77777777">
        <w:tc>
          <w:tcPr>
            <w:tcW w:w="0" w:type="auto"/>
          </w:tcPr>
          <w:p w14:paraId="48B585D0" w14:textId="77777777" w:rsidR="00991CCB" w:rsidRDefault="002B7A6D">
            <w:pPr>
              <w:jc w:val="center"/>
            </w:pPr>
            <w:proofErr w:type="spellStart"/>
            <w:r>
              <w:lastRenderedPageBreak/>
              <w:t>TextBox</w:t>
            </w:r>
            <w:proofErr w:type="spellEnd"/>
          </w:p>
        </w:tc>
        <w:tc>
          <w:tcPr>
            <w:tcW w:w="0" w:type="auto"/>
          </w:tcPr>
          <w:p w14:paraId="76DB61A3" w14:textId="77777777" w:rsidR="00991CCB" w:rsidRDefault="002B7A6D">
            <w:pPr>
              <w:jc w:val="center"/>
            </w:pPr>
            <w:r>
              <w:t>txt</w:t>
            </w:r>
          </w:p>
        </w:tc>
        <w:tc>
          <w:tcPr>
            <w:tcW w:w="0" w:type="auto"/>
          </w:tcPr>
          <w:p w14:paraId="593DABB1" w14:textId="77777777" w:rsidR="00991CCB" w:rsidRDefault="002B7A6D">
            <w:pPr>
              <w:jc w:val="center"/>
            </w:pPr>
            <w:proofErr w:type="spellStart"/>
            <w:r>
              <w:t>txtapellido</w:t>
            </w:r>
            <w:proofErr w:type="spellEnd"/>
          </w:p>
        </w:tc>
      </w:tr>
      <w:tr w:rsidR="00991CCB" w14:paraId="13209F6C" w14:textId="77777777">
        <w:tc>
          <w:tcPr>
            <w:tcW w:w="0" w:type="auto"/>
          </w:tcPr>
          <w:p w14:paraId="7D926206" w14:textId="77777777" w:rsidR="00991CCB" w:rsidRDefault="002B7A6D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0" w:type="auto"/>
          </w:tcPr>
          <w:p w14:paraId="73C77B22" w14:textId="77777777" w:rsidR="00991CCB" w:rsidRDefault="002B7A6D">
            <w:pPr>
              <w:jc w:val="center"/>
            </w:pPr>
            <w:r>
              <w:t>txt</w:t>
            </w:r>
          </w:p>
        </w:tc>
        <w:tc>
          <w:tcPr>
            <w:tcW w:w="0" w:type="auto"/>
          </w:tcPr>
          <w:p w14:paraId="46CBCA67" w14:textId="77777777" w:rsidR="00991CCB" w:rsidRDefault="002B7A6D">
            <w:pPr>
              <w:jc w:val="center"/>
            </w:pPr>
            <w:proofErr w:type="spellStart"/>
            <w:r>
              <w:t>txtdni</w:t>
            </w:r>
            <w:proofErr w:type="spellEnd"/>
          </w:p>
        </w:tc>
      </w:tr>
      <w:tr w:rsidR="00991CCB" w14:paraId="04E2C16F" w14:textId="77777777">
        <w:tc>
          <w:tcPr>
            <w:tcW w:w="0" w:type="auto"/>
          </w:tcPr>
          <w:p w14:paraId="6590A914" w14:textId="77777777" w:rsidR="00991CCB" w:rsidRDefault="002B7A6D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0" w:type="auto"/>
          </w:tcPr>
          <w:p w14:paraId="79B362F7" w14:textId="77777777" w:rsidR="00991CCB" w:rsidRDefault="002B7A6D">
            <w:pPr>
              <w:jc w:val="center"/>
            </w:pPr>
            <w:r>
              <w:t>txt</w:t>
            </w:r>
          </w:p>
        </w:tc>
        <w:tc>
          <w:tcPr>
            <w:tcW w:w="0" w:type="auto"/>
          </w:tcPr>
          <w:p w14:paraId="71E8A3D9" w14:textId="77777777" w:rsidR="00991CCB" w:rsidRDefault="002B7A6D">
            <w:pPr>
              <w:jc w:val="center"/>
            </w:pPr>
            <w:proofErr w:type="spellStart"/>
            <w:r>
              <w:t>txtnombre</w:t>
            </w:r>
            <w:proofErr w:type="spellEnd"/>
          </w:p>
        </w:tc>
      </w:tr>
      <w:tr w:rsidR="00991CCB" w14:paraId="154053D2" w14:textId="77777777">
        <w:tc>
          <w:tcPr>
            <w:tcW w:w="0" w:type="auto"/>
          </w:tcPr>
          <w:p w14:paraId="0A236DB5" w14:textId="77777777" w:rsidR="00991CCB" w:rsidRDefault="002B7A6D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0" w:type="auto"/>
          </w:tcPr>
          <w:p w14:paraId="0C347CF1" w14:textId="77777777" w:rsidR="00991CCB" w:rsidRDefault="002B7A6D">
            <w:pPr>
              <w:jc w:val="center"/>
            </w:pPr>
            <w:r>
              <w:t>txt</w:t>
            </w:r>
          </w:p>
        </w:tc>
        <w:tc>
          <w:tcPr>
            <w:tcW w:w="0" w:type="auto"/>
          </w:tcPr>
          <w:p w14:paraId="54A9E844" w14:textId="77777777" w:rsidR="00991CCB" w:rsidRDefault="002B7A6D">
            <w:pPr>
              <w:jc w:val="center"/>
            </w:pPr>
            <w:proofErr w:type="spellStart"/>
            <w:r>
              <w:t>txttelefono</w:t>
            </w:r>
            <w:proofErr w:type="spellEnd"/>
          </w:p>
        </w:tc>
      </w:tr>
      <w:tr w:rsidR="00991CCB" w14:paraId="6A9BEC73" w14:textId="77777777">
        <w:tc>
          <w:tcPr>
            <w:tcW w:w="0" w:type="auto"/>
          </w:tcPr>
          <w:p w14:paraId="5FDC4DF8" w14:textId="77777777" w:rsidR="00991CCB" w:rsidRDefault="002B7A6D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0" w:type="auto"/>
          </w:tcPr>
          <w:p w14:paraId="21A80327" w14:textId="77777777" w:rsidR="00991CCB" w:rsidRDefault="002B7A6D">
            <w:pPr>
              <w:jc w:val="center"/>
            </w:pPr>
            <w:r>
              <w:t>txt</w:t>
            </w:r>
          </w:p>
        </w:tc>
        <w:tc>
          <w:tcPr>
            <w:tcW w:w="0" w:type="auto"/>
          </w:tcPr>
          <w:p w14:paraId="458DC3C3" w14:textId="77777777" w:rsidR="00991CCB" w:rsidRDefault="002B7A6D">
            <w:pPr>
              <w:jc w:val="center"/>
            </w:pPr>
            <w:proofErr w:type="spellStart"/>
            <w:r>
              <w:t>txtdni</w:t>
            </w:r>
            <w:proofErr w:type="spellEnd"/>
          </w:p>
        </w:tc>
      </w:tr>
      <w:tr w:rsidR="00991CCB" w14:paraId="36A7F826" w14:textId="77777777">
        <w:tc>
          <w:tcPr>
            <w:tcW w:w="0" w:type="auto"/>
          </w:tcPr>
          <w:p w14:paraId="7ACAE518" w14:textId="77777777" w:rsidR="00991CCB" w:rsidRDefault="002B7A6D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0" w:type="auto"/>
          </w:tcPr>
          <w:p w14:paraId="54C3CA72" w14:textId="77777777" w:rsidR="00991CCB" w:rsidRDefault="002B7A6D">
            <w:pPr>
              <w:jc w:val="center"/>
            </w:pPr>
            <w:r>
              <w:t>txt</w:t>
            </w:r>
          </w:p>
        </w:tc>
        <w:tc>
          <w:tcPr>
            <w:tcW w:w="0" w:type="auto"/>
          </w:tcPr>
          <w:p w14:paraId="763A53A6" w14:textId="77777777" w:rsidR="00991CCB" w:rsidRDefault="002B7A6D">
            <w:pPr>
              <w:jc w:val="center"/>
            </w:pPr>
            <w:proofErr w:type="spellStart"/>
            <w:r>
              <w:t>txtnombre</w:t>
            </w:r>
            <w:proofErr w:type="spellEnd"/>
          </w:p>
        </w:tc>
      </w:tr>
      <w:tr w:rsidR="00991CCB" w14:paraId="7393E797" w14:textId="77777777">
        <w:tc>
          <w:tcPr>
            <w:tcW w:w="0" w:type="auto"/>
          </w:tcPr>
          <w:p w14:paraId="64E7928F" w14:textId="77777777" w:rsidR="00991CCB" w:rsidRDefault="002B7A6D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0" w:type="auto"/>
          </w:tcPr>
          <w:p w14:paraId="22EE601A" w14:textId="77777777" w:rsidR="00991CCB" w:rsidRDefault="002B7A6D">
            <w:pPr>
              <w:jc w:val="center"/>
            </w:pPr>
            <w:r>
              <w:t>txt</w:t>
            </w:r>
          </w:p>
        </w:tc>
        <w:tc>
          <w:tcPr>
            <w:tcW w:w="0" w:type="auto"/>
          </w:tcPr>
          <w:p w14:paraId="2DE98B5B" w14:textId="77777777" w:rsidR="00991CCB" w:rsidRDefault="002B7A6D">
            <w:pPr>
              <w:jc w:val="center"/>
            </w:pPr>
            <w:proofErr w:type="spellStart"/>
            <w:r>
              <w:t>txttelefono</w:t>
            </w:r>
            <w:proofErr w:type="spellEnd"/>
          </w:p>
        </w:tc>
      </w:tr>
      <w:tr w:rsidR="00991CCB" w14:paraId="7040EC5D" w14:textId="77777777">
        <w:tc>
          <w:tcPr>
            <w:tcW w:w="0" w:type="auto"/>
          </w:tcPr>
          <w:p w14:paraId="0C287B47" w14:textId="77777777" w:rsidR="00991CCB" w:rsidRDefault="002B7A6D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0" w:type="auto"/>
          </w:tcPr>
          <w:p w14:paraId="080E0A2B" w14:textId="77777777" w:rsidR="00991CCB" w:rsidRDefault="002B7A6D">
            <w:pPr>
              <w:jc w:val="center"/>
            </w:pPr>
            <w:r>
              <w:t>txt</w:t>
            </w:r>
          </w:p>
        </w:tc>
        <w:tc>
          <w:tcPr>
            <w:tcW w:w="0" w:type="auto"/>
          </w:tcPr>
          <w:p w14:paraId="1DA8D004" w14:textId="77777777" w:rsidR="00991CCB" w:rsidRDefault="002B7A6D">
            <w:pPr>
              <w:jc w:val="center"/>
            </w:pPr>
            <w:proofErr w:type="spellStart"/>
            <w:r>
              <w:t>txtdnicli</w:t>
            </w:r>
            <w:proofErr w:type="spellEnd"/>
          </w:p>
        </w:tc>
      </w:tr>
      <w:tr w:rsidR="00991CCB" w14:paraId="1859BD05" w14:textId="77777777">
        <w:tc>
          <w:tcPr>
            <w:tcW w:w="0" w:type="auto"/>
          </w:tcPr>
          <w:p w14:paraId="05B88D7F" w14:textId="77777777" w:rsidR="00991CCB" w:rsidRDefault="002B7A6D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0" w:type="auto"/>
          </w:tcPr>
          <w:p w14:paraId="1418EF38" w14:textId="77777777" w:rsidR="00991CCB" w:rsidRDefault="002B7A6D">
            <w:pPr>
              <w:jc w:val="center"/>
            </w:pPr>
            <w:r>
              <w:t>txt</w:t>
            </w:r>
          </w:p>
        </w:tc>
        <w:tc>
          <w:tcPr>
            <w:tcW w:w="0" w:type="auto"/>
          </w:tcPr>
          <w:p w14:paraId="1B9E0605" w14:textId="77777777" w:rsidR="00991CCB" w:rsidRDefault="002B7A6D">
            <w:pPr>
              <w:jc w:val="center"/>
            </w:pPr>
            <w:proofErr w:type="spellStart"/>
            <w:r>
              <w:t>txtnrohab</w:t>
            </w:r>
            <w:proofErr w:type="spellEnd"/>
          </w:p>
        </w:tc>
      </w:tr>
      <w:tr w:rsidR="00991CCB" w14:paraId="7CBD7074" w14:textId="77777777">
        <w:tc>
          <w:tcPr>
            <w:tcW w:w="0" w:type="auto"/>
          </w:tcPr>
          <w:p w14:paraId="45B51C11" w14:textId="77777777" w:rsidR="00991CCB" w:rsidRDefault="002B7A6D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0" w:type="auto"/>
          </w:tcPr>
          <w:p w14:paraId="50029B4E" w14:textId="77777777" w:rsidR="00991CCB" w:rsidRDefault="002B7A6D">
            <w:pPr>
              <w:jc w:val="center"/>
            </w:pPr>
            <w:r>
              <w:t>txt</w:t>
            </w:r>
          </w:p>
        </w:tc>
        <w:tc>
          <w:tcPr>
            <w:tcW w:w="0" w:type="auto"/>
          </w:tcPr>
          <w:p w14:paraId="0F0CE518" w14:textId="77777777" w:rsidR="00991CCB" w:rsidRDefault="002B7A6D">
            <w:pPr>
              <w:jc w:val="center"/>
            </w:pPr>
            <w:proofErr w:type="spellStart"/>
            <w:r>
              <w:t>txtprecio</w:t>
            </w:r>
            <w:proofErr w:type="spellEnd"/>
          </w:p>
        </w:tc>
      </w:tr>
      <w:tr w:rsidR="00991CCB" w14:paraId="3CD79DCA" w14:textId="77777777">
        <w:tc>
          <w:tcPr>
            <w:tcW w:w="0" w:type="auto"/>
          </w:tcPr>
          <w:p w14:paraId="0A900ED3" w14:textId="77777777" w:rsidR="00991CCB" w:rsidRDefault="002B7A6D">
            <w:pPr>
              <w:jc w:val="center"/>
            </w:pPr>
            <w:r>
              <w:t xml:space="preserve">SISTEMA DE CONVERSIÓN Y ORGANIZACIÓN DE </w:t>
            </w:r>
            <w:r>
              <w:t>DOCUMENTOS EN MARKDOWN</w:t>
            </w:r>
          </w:p>
        </w:tc>
        <w:tc>
          <w:tcPr>
            <w:tcW w:w="0" w:type="auto"/>
          </w:tcPr>
          <w:p w14:paraId="539571B8" w14:textId="77777777" w:rsidR="00991CCB" w:rsidRDefault="002B7A6D">
            <w:pPr>
              <w:jc w:val="center"/>
            </w:pPr>
            <w:r>
              <w:rPr>
                <w:rStyle w:val="InlineCode"/>
                <w:highlight w:val="none"/>
              </w:rPr>
              <w:t xml:space="preserve">  </w:t>
            </w:r>
            <w:proofErr w:type="spellStart"/>
            <w:r>
              <w:t>Versión</w:t>
            </w:r>
            <w:proofErr w:type="spellEnd"/>
            <w:r>
              <w:t xml:space="preserve"> 1.0</w:t>
            </w:r>
          </w:p>
        </w:tc>
        <w:tc>
          <w:tcPr>
            <w:tcW w:w="0" w:type="auto"/>
          </w:tcPr>
          <w:p w14:paraId="27387B1C" w14:textId="77777777" w:rsidR="00991CCB" w:rsidRDefault="00991CCB">
            <w:pPr>
              <w:jc w:val="center"/>
            </w:pPr>
          </w:p>
        </w:tc>
      </w:tr>
      <w:tr w:rsidR="00991CCB" w14:paraId="298A1764" w14:textId="77777777">
        <w:tc>
          <w:tcPr>
            <w:tcW w:w="0" w:type="auto"/>
          </w:tcPr>
          <w:p w14:paraId="36CD2633" w14:textId="77777777" w:rsidR="00991CCB" w:rsidRDefault="002B7A6D">
            <w:pPr>
              <w:jc w:val="center"/>
            </w:pPr>
            <w:r>
              <w:t>:-</w:t>
            </w:r>
          </w:p>
        </w:tc>
        <w:tc>
          <w:tcPr>
            <w:tcW w:w="0" w:type="auto"/>
          </w:tcPr>
          <w:p w14:paraId="773F47DE" w14:textId="77777777" w:rsidR="00991CCB" w:rsidRDefault="002B7A6D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1B50B94" w14:textId="77777777" w:rsidR="00991CCB" w:rsidRDefault="00991CCB">
            <w:pPr>
              <w:jc w:val="center"/>
            </w:pPr>
          </w:p>
        </w:tc>
      </w:tr>
      <w:tr w:rsidR="00991CCB" w14:paraId="084882E6" w14:textId="77777777">
        <w:tc>
          <w:tcPr>
            <w:tcW w:w="0" w:type="auto"/>
          </w:tcPr>
          <w:p w14:paraId="31B01D03" w14:textId="77777777" w:rsidR="00991CCB" w:rsidRDefault="002B7A6D">
            <w:pPr>
              <w:jc w:val="center"/>
            </w:pP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Estándares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  <w:tc>
          <w:tcPr>
            <w:tcW w:w="0" w:type="auto"/>
          </w:tcPr>
          <w:p w14:paraId="4C55D315" w14:textId="77777777" w:rsidR="00991CCB" w:rsidRDefault="00991CCB">
            <w:pPr>
              <w:jc w:val="center"/>
            </w:pPr>
          </w:p>
        </w:tc>
        <w:tc>
          <w:tcPr>
            <w:tcW w:w="0" w:type="auto"/>
          </w:tcPr>
          <w:p w14:paraId="138FA20D" w14:textId="77777777" w:rsidR="00991CCB" w:rsidRDefault="00991CCB">
            <w:pPr>
              <w:jc w:val="center"/>
            </w:pPr>
          </w:p>
        </w:tc>
      </w:tr>
    </w:tbl>
    <w:p w14:paraId="60D2718B" w14:textId="77777777" w:rsidR="00991CCB" w:rsidRDefault="00991C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6"/>
        <w:gridCol w:w="1673"/>
        <w:gridCol w:w="4159"/>
      </w:tblGrid>
      <w:tr w:rsidR="00991CCB" w14:paraId="0AAB80DB" w14:textId="77777777">
        <w:tc>
          <w:tcPr>
            <w:tcW w:w="0" w:type="auto"/>
          </w:tcPr>
          <w:p w14:paraId="045ABFFC" w14:textId="77777777" w:rsidR="00991CCB" w:rsidRDefault="002B7A6D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0" w:type="auto"/>
          </w:tcPr>
          <w:p w14:paraId="2883DBE6" w14:textId="77777777" w:rsidR="00991CCB" w:rsidRDefault="002B7A6D">
            <w:pPr>
              <w:jc w:val="center"/>
            </w:pPr>
            <w:r>
              <w:t>txt</w:t>
            </w:r>
          </w:p>
        </w:tc>
        <w:tc>
          <w:tcPr>
            <w:tcW w:w="0" w:type="auto"/>
          </w:tcPr>
          <w:p w14:paraId="6597C69E" w14:textId="77777777" w:rsidR="00991CCB" w:rsidRDefault="002B7A6D">
            <w:pPr>
              <w:jc w:val="center"/>
            </w:pPr>
            <w:proofErr w:type="spellStart"/>
            <w:r>
              <w:t>txtClave</w:t>
            </w:r>
            <w:proofErr w:type="spellEnd"/>
          </w:p>
        </w:tc>
      </w:tr>
      <w:tr w:rsidR="00991CCB" w14:paraId="53FCF6B1" w14:textId="77777777">
        <w:tc>
          <w:tcPr>
            <w:tcW w:w="0" w:type="auto"/>
          </w:tcPr>
          <w:p w14:paraId="707B02C9" w14:textId="77777777" w:rsidR="00991CCB" w:rsidRDefault="002B7A6D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0" w:type="auto"/>
          </w:tcPr>
          <w:p w14:paraId="3A26BFD2" w14:textId="77777777" w:rsidR="00991CCB" w:rsidRDefault="002B7A6D">
            <w:pPr>
              <w:jc w:val="center"/>
            </w:pPr>
            <w:r>
              <w:t>txt</w:t>
            </w:r>
          </w:p>
        </w:tc>
        <w:tc>
          <w:tcPr>
            <w:tcW w:w="0" w:type="auto"/>
          </w:tcPr>
          <w:p w14:paraId="7B99BD38" w14:textId="77777777" w:rsidR="00991CCB" w:rsidRDefault="002B7A6D">
            <w:pPr>
              <w:jc w:val="center"/>
            </w:pPr>
            <w:proofErr w:type="spellStart"/>
            <w:r>
              <w:t>txtUsuario</w:t>
            </w:r>
            <w:proofErr w:type="spellEnd"/>
          </w:p>
        </w:tc>
      </w:tr>
      <w:tr w:rsidR="00991CCB" w14:paraId="3AD7BADB" w14:textId="77777777">
        <w:tc>
          <w:tcPr>
            <w:tcW w:w="0" w:type="auto"/>
          </w:tcPr>
          <w:p w14:paraId="2A90CD21" w14:textId="77777777" w:rsidR="00991CCB" w:rsidRDefault="002B7A6D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0" w:type="auto"/>
          </w:tcPr>
          <w:p w14:paraId="101A22E3" w14:textId="77777777" w:rsidR="00991CCB" w:rsidRDefault="002B7A6D">
            <w:pPr>
              <w:jc w:val="center"/>
            </w:pPr>
            <w:r>
              <w:t>txt</w:t>
            </w:r>
          </w:p>
        </w:tc>
        <w:tc>
          <w:tcPr>
            <w:tcW w:w="0" w:type="auto"/>
          </w:tcPr>
          <w:p w14:paraId="55B92545" w14:textId="77777777" w:rsidR="00991CCB" w:rsidRDefault="002B7A6D">
            <w:pPr>
              <w:jc w:val="center"/>
            </w:pPr>
            <w:proofErr w:type="spellStart"/>
            <w:r>
              <w:t>txtclave</w:t>
            </w:r>
            <w:proofErr w:type="spellEnd"/>
          </w:p>
        </w:tc>
      </w:tr>
      <w:tr w:rsidR="00991CCB" w14:paraId="7CBC067A" w14:textId="77777777">
        <w:tc>
          <w:tcPr>
            <w:tcW w:w="0" w:type="auto"/>
          </w:tcPr>
          <w:p w14:paraId="012847E4" w14:textId="77777777" w:rsidR="00991CCB" w:rsidRDefault="002B7A6D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0" w:type="auto"/>
          </w:tcPr>
          <w:p w14:paraId="015AB1A0" w14:textId="77777777" w:rsidR="00991CCB" w:rsidRDefault="002B7A6D">
            <w:pPr>
              <w:jc w:val="center"/>
            </w:pPr>
            <w:r>
              <w:t>txt</w:t>
            </w:r>
          </w:p>
        </w:tc>
        <w:tc>
          <w:tcPr>
            <w:tcW w:w="0" w:type="auto"/>
          </w:tcPr>
          <w:p w14:paraId="0F5CF8A8" w14:textId="77777777" w:rsidR="00991CCB" w:rsidRDefault="002B7A6D">
            <w:pPr>
              <w:jc w:val="center"/>
            </w:pPr>
            <w:proofErr w:type="spellStart"/>
            <w:r>
              <w:t>txtdni</w:t>
            </w:r>
            <w:proofErr w:type="spellEnd"/>
          </w:p>
        </w:tc>
      </w:tr>
      <w:tr w:rsidR="00991CCB" w14:paraId="2ED26BD9" w14:textId="77777777">
        <w:tc>
          <w:tcPr>
            <w:tcW w:w="0" w:type="auto"/>
          </w:tcPr>
          <w:p w14:paraId="545165C6" w14:textId="77777777" w:rsidR="00991CCB" w:rsidRDefault="002B7A6D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0" w:type="auto"/>
          </w:tcPr>
          <w:p w14:paraId="51BA514B" w14:textId="77777777" w:rsidR="00991CCB" w:rsidRDefault="002B7A6D">
            <w:pPr>
              <w:jc w:val="center"/>
            </w:pPr>
            <w:r>
              <w:t>txt</w:t>
            </w:r>
          </w:p>
        </w:tc>
        <w:tc>
          <w:tcPr>
            <w:tcW w:w="0" w:type="auto"/>
          </w:tcPr>
          <w:p w14:paraId="73CD8774" w14:textId="77777777" w:rsidR="00991CCB" w:rsidRDefault="002B7A6D">
            <w:pPr>
              <w:jc w:val="center"/>
            </w:pPr>
            <w:proofErr w:type="spellStart"/>
            <w:r>
              <w:t>txtemail</w:t>
            </w:r>
            <w:proofErr w:type="spellEnd"/>
          </w:p>
        </w:tc>
      </w:tr>
      <w:tr w:rsidR="00991CCB" w14:paraId="19D9785E" w14:textId="77777777">
        <w:tc>
          <w:tcPr>
            <w:tcW w:w="0" w:type="auto"/>
          </w:tcPr>
          <w:p w14:paraId="59801D4D" w14:textId="77777777" w:rsidR="00991CCB" w:rsidRDefault="002B7A6D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0" w:type="auto"/>
          </w:tcPr>
          <w:p w14:paraId="22F0F907" w14:textId="77777777" w:rsidR="00991CCB" w:rsidRDefault="002B7A6D">
            <w:pPr>
              <w:jc w:val="center"/>
            </w:pPr>
            <w:r>
              <w:t>txt</w:t>
            </w:r>
          </w:p>
        </w:tc>
        <w:tc>
          <w:tcPr>
            <w:tcW w:w="0" w:type="auto"/>
          </w:tcPr>
          <w:p w14:paraId="118E4428" w14:textId="77777777" w:rsidR="00991CCB" w:rsidRDefault="002B7A6D">
            <w:pPr>
              <w:jc w:val="center"/>
            </w:pPr>
            <w:proofErr w:type="spellStart"/>
            <w:r>
              <w:t>txtnombre</w:t>
            </w:r>
            <w:proofErr w:type="spellEnd"/>
          </w:p>
        </w:tc>
      </w:tr>
      <w:tr w:rsidR="00991CCB" w14:paraId="7C0981BB" w14:textId="77777777">
        <w:tc>
          <w:tcPr>
            <w:tcW w:w="0" w:type="auto"/>
          </w:tcPr>
          <w:p w14:paraId="46EB6CB7" w14:textId="77777777" w:rsidR="00991CCB" w:rsidRDefault="002B7A6D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0" w:type="auto"/>
          </w:tcPr>
          <w:p w14:paraId="50B675A8" w14:textId="77777777" w:rsidR="00991CCB" w:rsidRDefault="002B7A6D">
            <w:pPr>
              <w:jc w:val="center"/>
            </w:pPr>
            <w:r>
              <w:t>txt</w:t>
            </w:r>
          </w:p>
        </w:tc>
        <w:tc>
          <w:tcPr>
            <w:tcW w:w="0" w:type="auto"/>
          </w:tcPr>
          <w:p w14:paraId="02CC8B52" w14:textId="77777777" w:rsidR="00991CCB" w:rsidRDefault="002B7A6D">
            <w:pPr>
              <w:jc w:val="center"/>
            </w:pPr>
            <w:proofErr w:type="spellStart"/>
            <w:r>
              <w:t>txttelefono</w:t>
            </w:r>
            <w:proofErr w:type="spellEnd"/>
          </w:p>
        </w:tc>
      </w:tr>
      <w:tr w:rsidR="00991CCB" w14:paraId="61E08495" w14:textId="77777777">
        <w:tc>
          <w:tcPr>
            <w:tcW w:w="0" w:type="auto"/>
          </w:tcPr>
          <w:p w14:paraId="13C2E4F1" w14:textId="77777777" w:rsidR="00991CCB" w:rsidRDefault="002B7A6D">
            <w:pPr>
              <w:jc w:val="center"/>
            </w:pPr>
            <w:r>
              <w:t>Button</w:t>
            </w:r>
          </w:p>
        </w:tc>
        <w:tc>
          <w:tcPr>
            <w:tcW w:w="0" w:type="auto"/>
          </w:tcPr>
          <w:p w14:paraId="36D59B49" w14:textId="77777777" w:rsidR="00991CCB" w:rsidRDefault="002B7A6D">
            <w:pPr>
              <w:jc w:val="center"/>
            </w:pPr>
            <w:proofErr w:type="spellStart"/>
            <w:r>
              <w:t>btn</w:t>
            </w:r>
            <w:proofErr w:type="spellEnd"/>
          </w:p>
        </w:tc>
        <w:tc>
          <w:tcPr>
            <w:tcW w:w="0" w:type="auto"/>
          </w:tcPr>
          <w:p w14:paraId="3BB32007" w14:textId="77777777" w:rsidR="00991CCB" w:rsidRDefault="002B7A6D">
            <w:pPr>
              <w:jc w:val="center"/>
            </w:pPr>
            <w:proofErr w:type="spellStart"/>
            <w:r>
              <w:t>btnCancelar</w:t>
            </w:r>
            <w:proofErr w:type="spellEnd"/>
          </w:p>
        </w:tc>
      </w:tr>
      <w:tr w:rsidR="00991CCB" w14:paraId="6CE221B8" w14:textId="77777777">
        <w:tc>
          <w:tcPr>
            <w:tcW w:w="0" w:type="auto"/>
          </w:tcPr>
          <w:p w14:paraId="7D4B3260" w14:textId="77777777" w:rsidR="00991CCB" w:rsidRDefault="002B7A6D">
            <w:pPr>
              <w:jc w:val="center"/>
            </w:pPr>
            <w:r>
              <w:t>Button</w:t>
            </w:r>
          </w:p>
        </w:tc>
        <w:tc>
          <w:tcPr>
            <w:tcW w:w="0" w:type="auto"/>
          </w:tcPr>
          <w:p w14:paraId="48D87C71" w14:textId="77777777" w:rsidR="00991CCB" w:rsidRDefault="002B7A6D">
            <w:pPr>
              <w:jc w:val="center"/>
            </w:pPr>
            <w:proofErr w:type="spellStart"/>
            <w:r>
              <w:t>btn</w:t>
            </w:r>
            <w:proofErr w:type="spellEnd"/>
          </w:p>
        </w:tc>
        <w:tc>
          <w:tcPr>
            <w:tcW w:w="0" w:type="auto"/>
          </w:tcPr>
          <w:p w14:paraId="342AE6B9" w14:textId="77777777" w:rsidR="00991CCB" w:rsidRDefault="002B7A6D">
            <w:pPr>
              <w:jc w:val="center"/>
            </w:pPr>
            <w:proofErr w:type="spellStart"/>
            <w:r>
              <w:t>btnGuardar</w:t>
            </w:r>
            <w:proofErr w:type="spellEnd"/>
          </w:p>
        </w:tc>
      </w:tr>
    </w:tbl>
    <w:p w14:paraId="3A3479DE" w14:textId="77777777" w:rsidR="00991CCB" w:rsidRDefault="002B7A6D">
      <w:pPr>
        <w:numPr>
          <w:ilvl w:val="0"/>
          <w:numId w:val="13"/>
        </w:numPr>
      </w:pPr>
      <w:proofErr w:type="spellStart"/>
      <w:r>
        <w:rPr>
          <w:b/>
        </w:rPr>
        <w:t>Declaración</w:t>
      </w:r>
      <w:proofErr w:type="spellEnd"/>
      <w:r>
        <w:rPr>
          <w:b/>
        </w:rPr>
        <w:t xml:space="preserve"> de variables, </w:t>
      </w:r>
      <w:proofErr w:type="spellStart"/>
      <w:r>
        <w:rPr>
          <w:b/>
        </w:rPr>
        <w:t>atributos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objetos</w:t>
      </w:r>
      <w:proofErr w:type="spellEnd"/>
    </w:p>
    <w:p w14:paraId="0A341464" w14:textId="77777777" w:rsidR="00991CCB" w:rsidRDefault="002B7A6D">
      <w:r>
        <w:t xml:space="preserve">1.  Se debe </w:t>
      </w:r>
      <w:proofErr w:type="spellStart"/>
      <w:r>
        <w:t>declarar</w:t>
      </w:r>
      <w:proofErr w:type="spellEnd"/>
      <w:r>
        <w:t xml:space="preserve"> una variable por </w:t>
      </w:r>
      <w:proofErr w:type="spellStart"/>
      <w:r>
        <w:t>línea</w:t>
      </w:r>
      <w:proofErr w:type="spellEnd"/>
      <w: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7274"/>
      </w:tblGrid>
      <w:tr w:rsidR="00991CCB" w14:paraId="4C060779" w14:textId="77777777">
        <w:tc>
          <w:tcPr>
            <w:tcW w:w="0" w:type="auto"/>
          </w:tcPr>
          <w:p w14:paraId="0AFEF289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Título</w:t>
            </w:r>
            <w:proofErr w:type="spellEnd"/>
          </w:p>
        </w:tc>
        <w:tc>
          <w:tcPr>
            <w:tcW w:w="0" w:type="auto"/>
          </w:tcPr>
          <w:p w14:paraId="71AB19B4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991CCB" w14:paraId="7BA8814E" w14:textId="77777777">
        <w:tc>
          <w:tcPr>
            <w:tcW w:w="0" w:type="auto"/>
          </w:tcPr>
          <w:p w14:paraId="1E599B2E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Sintaxis</w:t>
            </w:r>
            <w:proofErr w:type="spellEnd"/>
          </w:p>
        </w:tc>
        <w:tc>
          <w:tcPr>
            <w:tcW w:w="0" w:type="auto"/>
          </w:tcPr>
          <w:p w14:paraId="6EA2EE9A" w14:textId="77777777" w:rsidR="00991CCB" w:rsidRDefault="002B7A6D">
            <w:pPr>
              <w:jc w:val="center"/>
            </w:pPr>
            <w:r>
              <w:t>[</w:t>
            </w:r>
            <w:proofErr w:type="spellStart"/>
            <w:r>
              <w:t>TipoVariable</w:t>
            </w:r>
            <w:proofErr w:type="spellEnd"/>
            <w:r>
              <w:t>] [Nombre de la Variable]</w:t>
            </w:r>
          </w:p>
        </w:tc>
      </w:tr>
      <w:tr w:rsidR="00991CCB" w14:paraId="7AD3F02D" w14:textId="77777777">
        <w:tc>
          <w:tcPr>
            <w:tcW w:w="0" w:type="auto"/>
          </w:tcPr>
          <w:p w14:paraId="0A7574D1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0" w:type="auto"/>
          </w:tcPr>
          <w:p w14:paraId="570F238E" w14:textId="77777777" w:rsidR="00991CCB" w:rsidRDefault="002B7A6D">
            <w:pPr>
              <w:jc w:val="center"/>
            </w:pPr>
            <w:r>
              <w:t>&lt;p&gt;</w:t>
            </w:r>
            <w:proofErr w:type="spellStart"/>
            <w:r>
              <w:t>Todas</w:t>
            </w:r>
            <w:proofErr w:type="spellEnd"/>
            <w:r>
              <w:t xml:space="preserve"> las </w:t>
            </w:r>
            <w:r>
              <w:t xml:space="preserve">variables o </w:t>
            </w:r>
            <w:proofErr w:type="spellStart"/>
            <w:r>
              <w:t>atributos</w:t>
            </w:r>
            <w:proofErr w:type="spellEnd"/>
            <w:r>
              <w:t xml:space="preserve"> </w:t>
            </w:r>
            <w:proofErr w:type="spellStart"/>
            <w:r>
              <w:t>tendrán</w:t>
            </w:r>
            <w:proofErr w:type="spellEnd"/>
            <w:r>
              <w:t xml:space="preserve"> una </w:t>
            </w:r>
            <w:proofErr w:type="spellStart"/>
            <w:r>
              <w:t>longitud</w:t>
            </w:r>
            <w:proofErr w:type="spellEnd"/>
            <w:r>
              <w:t xml:space="preserve"> </w:t>
            </w:r>
            <w:proofErr w:type="spellStart"/>
            <w:r>
              <w:t>máxima</w:t>
            </w:r>
            <w:proofErr w:type="spellEnd"/>
            <w:r>
              <w:t xml:space="preserve"> de 30 </w:t>
            </w:r>
            <w:proofErr w:type="spellStart"/>
            <w:r>
              <w:t>caracteres</w:t>
            </w:r>
            <w:proofErr w:type="spellEnd"/>
            <w:r>
              <w:t xml:space="preserve">. &lt;/p&gt;&lt;p&gt;El </w:t>
            </w:r>
            <w:proofErr w:type="spellStart"/>
            <w:r>
              <w:t>nombre</w:t>
            </w:r>
            <w:proofErr w:type="spellEnd"/>
            <w:r>
              <w:t xml:space="preserve"> de la variable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incluir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 xml:space="preserve"> de un </w:t>
            </w:r>
            <w:proofErr w:type="spellStart"/>
            <w:r>
              <w:t>sustantivo</w:t>
            </w:r>
            <w:proofErr w:type="spellEnd"/>
            <w:r>
              <w:t xml:space="preserve"> los </w:t>
            </w:r>
            <w:proofErr w:type="spellStart"/>
            <w:r>
              <w:t>cuales</w:t>
            </w:r>
            <w:proofErr w:type="spellEnd"/>
            <w:r>
              <w:t xml:space="preserve"> se </w:t>
            </w:r>
            <w:proofErr w:type="spellStart"/>
            <w:r>
              <w:t>escribirán</w:t>
            </w:r>
            <w:proofErr w:type="spellEnd"/>
            <w:r>
              <w:t xml:space="preserve"> </w:t>
            </w:r>
            <w:proofErr w:type="spellStart"/>
            <w:r>
              <w:t>juntos</w:t>
            </w:r>
            <w:proofErr w:type="spellEnd"/>
            <w:r>
              <w:t xml:space="preserve">. &lt;/p&gt;&lt;p&gt;Si se </w:t>
            </w:r>
            <w:proofErr w:type="spellStart"/>
            <w:r>
              <w:t>tuvieran</w:t>
            </w:r>
            <w:proofErr w:type="spellEnd"/>
            <w:r>
              <w:t xml:space="preserve"> variables que </w:t>
            </w:r>
            <w:proofErr w:type="spellStart"/>
            <w:r>
              <w:t>puedan</w:t>
            </w:r>
            <w:proofErr w:type="spellEnd"/>
            <w:r>
              <w:t xml:space="preserve"> </w:t>
            </w:r>
            <w:proofErr w:type="spellStart"/>
            <w:r>
              <w:t>tomar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nombres</w:t>
            </w:r>
            <w:proofErr w:type="spellEnd"/>
            <w:r>
              <w:t xml:space="preserve"> </w:t>
            </w:r>
            <w:proofErr w:type="spellStart"/>
            <w:r>
              <w:t>iguales</w:t>
            </w:r>
            <w:proofErr w:type="spellEnd"/>
            <w:r>
              <w:t xml:space="preserve">, se le </w:t>
            </w:r>
            <w:proofErr w:type="spellStart"/>
            <w:r>
              <w:t>agregará</w:t>
            </w:r>
            <w:proofErr w:type="spellEnd"/>
            <w:r>
              <w:t xml:space="preserve"> un </w:t>
            </w:r>
            <w:proofErr w:type="spellStart"/>
            <w:r>
              <w:t>núme</w:t>
            </w:r>
            <w:r>
              <w:t>ro</w:t>
            </w:r>
            <w:proofErr w:type="spellEnd"/>
            <w:r>
              <w:t xml:space="preserve"> </w:t>
            </w:r>
            <w:proofErr w:type="spellStart"/>
            <w:r>
              <w:t>asociado</w:t>
            </w:r>
            <w:proofErr w:type="spellEnd"/>
            <w:r>
              <w:t xml:space="preserve"> (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dentro de un </w:t>
            </w:r>
            <w:proofErr w:type="spellStart"/>
            <w:r>
              <w:t>mismo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correlativo</w:t>
            </w:r>
            <w:proofErr w:type="spellEnd"/>
            <w:r>
              <w:t>). &lt;/p&gt;</w:t>
            </w:r>
          </w:p>
        </w:tc>
      </w:tr>
      <w:tr w:rsidR="00991CCB" w14:paraId="50BECDE0" w14:textId="77777777">
        <w:tc>
          <w:tcPr>
            <w:tcW w:w="0" w:type="auto"/>
          </w:tcPr>
          <w:p w14:paraId="2FB1D646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lastRenderedPageBreak/>
              <w:t>Observaciones</w:t>
            </w:r>
            <w:proofErr w:type="spellEnd"/>
          </w:p>
        </w:tc>
        <w:tc>
          <w:tcPr>
            <w:tcW w:w="0" w:type="auto"/>
          </w:tcPr>
          <w:p w14:paraId="547612DF" w14:textId="77777777" w:rsidR="00991CCB" w:rsidRDefault="002B7A6D">
            <w:pPr>
              <w:jc w:val="center"/>
            </w:pPr>
            <w:r>
              <w:t>&lt;p&gt;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declaración</w:t>
            </w:r>
            <w:proofErr w:type="spellEnd"/>
            <w:r>
              <w:t xml:space="preserve"> de variables o </w:t>
            </w:r>
            <w:proofErr w:type="spellStart"/>
            <w:r>
              <w:t>atributos</w:t>
            </w:r>
            <w:proofErr w:type="spellEnd"/>
            <w:r>
              <w:t xml:space="preserve"> no se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utilizar</w:t>
            </w:r>
            <w:proofErr w:type="spellEnd"/>
            <w:r>
              <w:t xml:space="preserve">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: &lt;/p&gt;&lt;p&gt;- </w:t>
            </w:r>
            <w:proofErr w:type="spellStart"/>
            <w:r>
              <w:t>Letra</w:t>
            </w:r>
            <w:proofErr w:type="spellEnd"/>
            <w:r>
              <w:t xml:space="preserve"> Ñ o ñ. &lt;/p&gt;&lt;p&gt;-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especiales</w:t>
            </w:r>
            <w:proofErr w:type="spellEnd"/>
            <w:r>
              <w:t xml:space="preserve"> ¡, ^, #, $, %, &amp;, /, (</w:t>
            </w:r>
            <w:proofErr w:type="gramStart"/>
            <w:r>
              <w:t>, )</w:t>
            </w:r>
            <w:proofErr w:type="gramEnd"/>
            <w:r>
              <w:t>, ¿, ‘,</w:t>
            </w:r>
            <w:r>
              <w:t xml:space="preserve"> +, -, *, {, }, [, ]. &lt;/p&gt;&lt;p&gt;-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tildados</w:t>
            </w:r>
            <w:proofErr w:type="spellEnd"/>
            <w:r>
              <w:t>: á, é, í, ó, ú. &lt;/p&gt;</w:t>
            </w:r>
          </w:p>
        </w:tc>
      </w:tr>
      <w:tr w:rsidR="00991CCB" w14:paraId="064F833A" w14:textId="77777777">
        <w:tc>
          <w:tcPr>
            <w:tcW w:w="0" w:type="auto"/>
          </w:tcPr>
          <w:p w14:paraId="42ECF48C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Ejemplo</w:t>
            </w:r>
            <w:proofErr w:type="spellEnd"/>
          </w:p>
        </w:tc>
        <w:tc>
          <w:tcPr>
            <w:tcW w:w="0" w:type="auto"/>
          </w:tcPr>
          <w:p w14:paraId="176E8776" w14:textId="77777777" w:rsidR="00991CCB" w:rsidRDefault="002B7A6D">
            <w:pPr>
              <w:jc w:val="center"/>
            </w:pPr>
            <w:r>
              <w:t xml:space="preserve">&lt;p&gt;Public String </w:t>
            </w:r>
            <w:proofErr w:type="spellStart"/>
            <w:r>
              <w:t>nombre</w:t>
            </w:r>
            <w:proofErr w:type="spellEnd"/>
            <w:r>
              <w:t xml:space="preserve"> &lt;/p&gt;&lt;p&gt;Indica una variable o </w:t>
            </w:r>
            <w:proofErr w:type="spellStart"/>
            <w:r>
              <w:t>atributo</w:t>
            </w:r>
            <w:proofErr w:type="spellEnd"/>
            <w:r>
              <w:t xml:space="preserve"> que </w:t>
            </w:r>
            <w:proofErr w:type="spellStart"/>
            <w:r>
              <w:t>guardará</w:t>
            </w:r>
            <w:proofErr w:type="spellEnd"/>
            <w:r>
              <w:t xml:space="preserve"> un </w:t>
            </w:r>
            <w:proofErr w:type="spellStart"/>
            <w:r>
              <w:t>nombre</w:t>
            </w:r>
            <w:proofErr w:type="spellEnd"/>
            <w:r>
              <w:t>. &lt;/p&gt;</w:t>
            </w:r>
          </w:p>
        </w:tc>
      </w:tr>
    </w:tbl>
    <w:p w14:paraId="3369F4E1" w14:textId="77777777" w:rsidR="00991CCB" w:rsidRDefault="00991C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1"/>
        <w:gridCol w:w="1917"/>
      </w:tblGrid>
      <w:tr w:rsidR="00991CCB" w14:paraId="62A0A34A" w14:textId="77777777">
        <w:tc>
          <w:tcPr>
            <w:tcW w:w="0" w:type="auto"/>
          </w:tcPr>
          <w:p w14:paraId="02E4270C" w14:textId="77777777" w:rsidR="00991CCB" w:rsidRDefault="002B7A6D">
            <w:pPr>
              <w:jc w:val="center"/>
            </w:pPr>
            <w:r>
              <w:t>SISTEMA DE CONVERSIÓN Y ORGANIZACIÓN DE DOCUMENTOS EN MARKDOWN</w:t>
            </w:r>
          </w:p>
        </w:tc>
        <w:tc>
          <w:tcPr>
            <w:tcW w:w="0" w:type="auto"/>
          </w:tcPr>
          <w:p w14:paraId="05BA9988" w14:textId="77777777" w:rsidR="00991CCB" w:rsidRDefault="002B7A6D">
            <w:pPr>
              <w:jc w:val="center"/>
            </w:pPr>
            <w:r>
              <w:rPr>
                <w:rStyle w:val="InlineCode"/>
                <w:highlight w:val="none"/>
              </w:rPr>
              <w:t xml:space="preserve">  </w:t>
            </w:r>
            <w:proofErr w:type="spellStart"/>
            <w:r>
              <w:t>Versión</w:t>
            </w:r>
            <w:proofErr w:type="spellEnd"/>
            <w:r>
              <w:t xml:space="preserve">:         </w:t>
            </w:r>
            <w:r>
              <w:t xml:space="preserve">  1.0</w:t>
            </w:r>
          </w:p>
        </w:tc>
      </w:tr>
      <w:tr w:rsidR="00991CCB" w14:paraId="73BAA66A" w14:textId="77777777">
        <w:tc>
          <w:tcPr>
            <w:tcW w:w="0" w:type="auto"/>
          </w:tcPr>
          <w:p w14:paraId="47A53726" w14:textId="77777777" w:rsidR="00991CCB" w:rsidRDefault="002B7A6D">
            <w:pPr>
              <w:jc w:val="center"/>
            </w:pP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Estándares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  <w:tc>
          <w:tcPr>
            <w:tcW w:w="0" w:type="auto"/>
          </w:tcPr>
          <w:p w14:paraId="28417F3A" w14:textId="77777777" w:rsidR="00991CCB" w:rsidRDefault="00991CCB">
            <w:pPr>
              <w:jc w:val="center"/>
            </w:pPr>
          </w:p>
        </w:tc>
      </w:tr>
    </w:tbl>
    <w:p w14:paraId="5A8F223F" w14:textId="77777777" w:rsidR="00991CCB" w:rsidRDefault="002B7A6D">
      <w:pPr>
        <w:numPr>
          <w:ilvl w:val="0"/>
          <w:numId w:val="14"/>
        </w:numPr>
      </w:pPr>
      <w:proofErr w:type="spellStart"/>
      <w:r>
        <w:rPr>
          <w:b/>
        </w:rPr>
        <w:t>Declaración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clases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7274"/>
      </w:tblGrid>
      <w:tr w:rsidR="00991CCB" w14:paraId="070DBBCE" w14:textId="77777777">
        <w:tc>
          <w:tcPr>
            <w:tcW w:w="0" w:type="auto"/>
          </w:tcPr>
          <w:p w14:paraId="4021C0E6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Título</w:t>
            </w:r>
            <w:proofErr w:type="spellEnd"/>
          </w:p>
        </w:tc>
        <w:tc>
          <w:tcPr>
            <w:tcW w:w="0" w:type="auto"/>
          </w:tcPr>
          <w:p w14:paraId="69F2149D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991CCB" w14:paraId="78185205" w14:textId="77777777">
        <w:tc>
          <w:tcPr>
            <w:tcW w:w="0" w:type="auto"/>
          </w:tcPr>
          <w:p w14:paraId="34EA8F79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Sintaxis</w:t>
            </w:r>
            <w:proofErr w:type="spellEnd"/>
          </w:p>
        </w:tc>
        <w:tc>
          <w:tcPr>
            <w:tcW w:w="0" w:type="auto"/>
          </w:tcPr>
          <w:p w14:paraId="258EF34B" w14:textId="77777777" w:rsidR="00991CCB" w:rsidRDefault="002B7A6D">
            <w:pPr>
              <w:jc w:val="center"/>
            </w:pPr>
            <w:r>
              <w:t>[Tipo] Class [Nombre de Clase]</w:t>
            </w:r>
          </w:p>
        </w:tc>
      </w:tr>
      <w:tr w:rsidR="00991CCB" w14:paraId="394EB141" w14:textId="77777777">
        <w:tc>
          <w:tcPr>
            <w:tcW w:w="0" w:type="auto"/>
          </w:tcPr>
          <w:p w14:paraId="580F787C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0" w:type="auto"/>
          </w:tcPr>
          <w:p w14:paraId="648E11D3" w14:textId="77777777" w:rsidR="00991CCB" w:rsidRDefault="002B7A6D">
            <w:pPr>
              <w:jc w:val="center"/>
            </w:pPr>
            <w:r>
              <w:t xml:space="preserve">El </w:t>
            </w:r>
            <w:proofErr w:type="spellStart"/>
            <w:r>
              <w:t>nombre</w:t>
            </w:r>
            <w:proofErr w:type="spellEnd"/>
            <w:r>
              <w:t xml:space="preserve"> de las </w:t>
            </w:r>
            <w:proofErr w:type="spellStart"/>
            <w:r>
              <w:t>clases</w:t>
            </w:r>
            <w:proofErr w:type="spellEnd"/>
            <w:r>
              <w:t xml:space="preserve"> </w:t>
            </w:r>
            <w:proofErr w:type="spellStart"/>
            <w:r>
              <w:t>tendrá</w:t>
            </w:r>
            <w:proofErr w:type="spellEnd"/>
            <w:r>
              <w:t xml:space="preserve"> una </w:t>
            </w:r>
            <w:proofErr w:type="spellStart"/>
            <w:r>
              <w:t>longitud</w:t>
            </w:r>
            <w:proofErr w:type="spellEnd"/>
            <w:r>
              <w:t xml:space="preserve"> </w:t>
            </w:r>
            <w:proofErr w:type="spellStart"/>
            <w:r>
              <w:t>máxima</w:t>
            </w:r>
            <w:proofErr w:type="spellEnd"/>
            <w:r>
              <w:t xml:space="preserve"> de 30 </w:t>
            </w:r>
            <w:proofErr w:type="spellStart"/>
            <w:r>
              <w:t>caracteres</w:t>
            </w:r>
            <w:proofErr w:type="spellEnd"/>
            <w:r>
              <w:t xml:space="preserve"> y las </w:t>
            </w:r>
            <w:proofErr w:type="spellStart"/>
            <w:r>
              <w:t>primeras</w:t>
            </w:r>
            <w:proofErr w:type="spellEnd"/>
            <w:r>
              <w:t xml:space="preserve"> </w:t>
            </w:r>
            <w:proofErr w:type="spellStart"/>
            <w:r>
              <w:t>letras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las </w:t>
            </w:r>
            <w:r>
              <w:t xml:space="preserve">palabras </w:t>
            </w:r>
            <w:proofErr w:type="spellStart"/>
            <w:r>
              <w:t>estarán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mayúsculas</w:t>
            </w:r>
            <w:proofErr w:type="spellEnd"/>
            <w:r>
              <w:t xml:space="preserve">. Tipo se </w:t>
            </w:r>
            <w:proofErr w:type="spellStart"/>
            <w:r>
              <w:t>refiere</w:t>
            </w:r>
            <w:proofErr w:type="spellEnd"/>
            <w:r>
              <w:t xml:space="preserve"> a </w:t>
            </w:r>
            <w:proofErr w:type="spellStart"/>
            <w:r>
              <w:t>si</w:t>
            </w:r>
            <w:proofErr w:type="spellEnd"/>
            <w:r>
              <w:t xml:space="preserve">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>: Private, Public o Protected.</w:t>
            </w:r>
          </w:p>
        </w:tc>
      </w:tr>
      <w:tr w:rsidR="00991CCB" w14:paraId="3AA816E5" w14:textId="77777777">
        <w:tc>
          <w:tcPr>
            <w:tcW w:w="0" w:type="auto"/>
          </w:tcPr>
          <w:p w14:paraId="1AF2F025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Observaciones</w:t>
            </w:r>
            <w:proofErr w:type="spellEnd"/>
          </w:p>
        </w:tc>
        <w:tc>
          <w:tcPr>
            <w:tcW w:w="0" w:type="auto"/>
          </w:tcPr>
          <w:p w14:paraId="74F373A2" w14:textId="77777777" w:rsidR="00991CCB" w:rsidRDefault="002B7A6D">
            <w:pPr>
              <w:jc w:val="center"/>
            </w:pPr>
            <w:r>
              <w:t>&lt;p&gt;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declaración</w:t>
            </w:r>
            <w:proofErr w:type="spellEnd"/>
            <w:r>
              <w:t xml:space="preserve"> de </w:t>
            </w:r>
            <w:proofErr w:type="spellStart"/>
            <w:r>
              <w:t>clases</w:t>
            </w:r>
            <w:proofErr w:type="spellEnd"/>
            <w:r>
              <w:t xml:space="preserve"> no se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utilizar</w:t>
            </w:r>
            <w:proofErr w:type="spellEnd"/>
            <w:r>
              <w:t xml:space="preserve">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: &lt;/p&gt;&lt;p&gt;- </w:t>
            </w:r>
            <w:proofErr w:type="spellStart"/>
            <w:r>
              <w:t>Letra</w:t>
            </w:r>
            <w:proofErr w:type="spellEnd"/>
            <w:r>
              <w:t xml:space="preserve"> Ñ o ñ. &lt;/p&gt;&lt;p&gt;-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especiales</w:t>
            </w:r>
            <w:proofErr w:type="spellEnd"/>
            <w:r>
              <w:t xml:space="preserve"> ¡, ^, #, $, %, &amp;, </w:t>
            </w:r>
            <w:r>
              <w:t>/, (</w:t>
            </w:r>
            <w:proofErr w:type="gramStart"/>
            <w:r>
              <w:t>, )</w:t>
            </w:r>
            <w:proofErr w:type="gramEnd"/>
            <w:r>
              <w:t xml:space="preserve">, ¿, ‘, +, -, *, {, }, [, ]. &lt;/p&gt;&lt;p&gt;-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tildados</w:t>
            </w:r>
            <w:proofErr w:type="spellEnd"/>
            <w:r>
              <w:t>: á, é, í, ó, ú. &lt;/p&gt;</w:t>
            </w:r>
          </w:p>
        </w:tc>
      </w:tr>
      <w:tr w:rsidR="00991CCB" w14:paraId="776DD3B0" w14:textId="77777777">
        <w:tc>
          <w:tcPr>
            <w:tcW w:w="0" w:type="auto"/>
          </w:tcPr>
          <w:p w14:paraId="5D833192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Ejemplo</w:t>
            </w:r>
            <w:proofErr w:type="spellEnd"/>
          </w:p>
        </w:tc>
        <w:tc>
          <w:tcPr>
            <w:tcW w:w="0" w:type="auto"/>
          </w:tcPr>
          <w:p w14:paraId="0D119AD7" w14:textId="77777777" w:rsidR="00991CCB" w:rsidRDefault="002B7A6D">
            <w:pPr>
              <w:jc w:val="center"/>
            </w:pPr>
            <w:r>
              <w:t xml:space="preserve">Private Class </w:t>
            </w:r>
            <w:proofErr w:type="spellStart"/>
            <w:r>
              <w:t>Usuario</w:t>
            </w:r>
            <w:proofErr w:type="spellEnd"/>
            <w:r>
              <w:t xml:space="preserve"> Indica una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</w:p>
        </w:tc>
      </w:tr>
    </w:tbl>
    <w:p w14:paraId="4B5EFFDF" w14:textId="77777777" w:rsidR="00991CCB" w:rsidRDefault="00991C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9"/>
        <w:gridCol w:w="4429"/>
      </w:tblGrid>
      <w:tr w:rsidR="00991CCB" w14:paraId="3BEAEF6B" w14:textId="77777777">
        <w:tc>
          <w:tcPr>
            <w:tcW w:w="0" w:type="auto"/>
          </w:tcPr>
          <w:p w14:paraId="168AEE73" w14:textId="77777777" w:rsidR="00991CCB" w:rsidRDefault="002B7A6D">
            <w:pPr>
              <w:jc w:val="center"/>
            </w:pPr>
            <w:r>
              <w:t>&lt;a name="_page11_x72.00_y407.35"&gt;&lt;/a&gt;</w:t>
            </w:r>
            <w:proofErr w:type="spellStart"/>
            <w:r>
              <w:rPr>
                <w:b/>
              </w:rPr>
              <w:t>Título</w:t>
            </w:r>
            <w:proofErr w:type="spellEnd"/>
          </w:p>
        </w:tc>
        <w:tc>
          <w:tcPr>
            <w:tcW w:w="0" w:type="auto"/>
          </w:tcPr>
          <w:p w14:paraId="6AEA5C7C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991CCB" w14:paraId="7FD21B7B" w14:textId="77777777">
        <w:tc>
          <w:tcPr>
            <w:tcW w:w="0" w:type="auto"/>
          </w:tcPr>
          <w:p w14:paraId="3EEFA4C7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Sintaxis</w:t>
            </w:r>
            <w:proofErr w:type="spellEnd"/>
          </w:p>
        </w:tc>
        <w:tc>
          <w:tcPr>
            <w:tcW w:w="0" w:type="auto"/>
          </w:tcPr>
          <w:p w14:paraId="0A913605" w14:textId="77777777" w:rsidR="00991CCB" w:rsidRDefault="002B7A6D">
            <w:pPr>
              <w:jc w:val="center"/>
            </w:pPr>
            <w:r>
              <w:t xml:space="preserve">internal class </w:t>
            </w:r>
            <w:proofErr w:type="spellStart"/>
            <w:r>
              <w:t>Conexion</w:t>
            </w:r>
            <w:proofErr w:type="spellEnd"/>
          </w:p>
        </w:tc>
      </w:tr>
      <w:tr w:rsidR="00991CCB" w14:paraId="782B8561" w14:textId="77777777">
        <w:tc>
          <w:tcPr>
            <w:tcW w:w="0" w:type="auto"/>
          </w:tcPr>
          <w:p w14:paraId="3A752A55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0" w:type="auto"/>
          </w:tcPr>
          <w:p w14:paraId="3BE5C10B" w14:textId="77777777" w:rsidR="00991CCB" w:rsidRDefault="002B7A6D">
            <w:pPr>
              <w:jc w:val="center"/>
            </w:pPr>
            <w:r>
              <w:t xml:space="preserve">El </w:t>
            </w:r>
            <w:proofErr w:type="spellStart"/>
            <w:r>
              <w:t>nombre</w:t>
            </w:r>
            <w:proofErr w:type="spellEnd"/>
            <w:r>
              <w:t xml:space="preserve"> de las </w:t>
            </w:r>
            <w:proofErr w:type="spellStart"/>
            <w:r>
              <w:t>clases</w:t>
            </w:r>
            <w:proofErr w:type="spellEnd"/>
            <w:r>
              <w:t xml:space="preserve"> </w:t>
            </w:r>
            <w:proofErr w:type="spellStart"/>
            <w:r>
              <w:t>tendrá</w:t>
            </w:r>
            <w:proofErr w:type="spellEnd"/>
            <w:r>
              <w:t xml:space="preserve"> una </w:t>
            </w:r>
            <w:proofErr w:type="spellStart"/>
            <w:r>
              <w:t>longitud</w:t>
            </w:r>
            <w:proofErr w:type="spellEnd"/>
            <w:r>
              <w:t xml:space="preserve"> </w:t>
            </w:r>
            <w:proofErr w:type="spellStart"/>
            <w:r>
              <w:t>máxima</w:t>
            </w:r>
            <w:proofErr w:type="spellEnd"/>
            <w:r>
              <w:t xml:space="preserve"> de 30 </w:t>
            </w:r>
            <w:proofErr w:type="spellStart"/>
            <w:r>
              <w:t>caracteres</w:t>
            </w:r>
            <w:proofErr w:type="spellEnd"/>
            <w:r>
              <w:t xml:space="preserve"> y las </w:t>
            </w:r>
            <w:proofErr w:type="spellStart"/>
            <w:r>
              <w:t>primeras</w:t>
            </w:r>
            <w:proofErr w:type="spellEnd"/>
            <w:r>
              <w:t xml:space="preserve"> </w:t>
            </w:r>
            <w:proofErr w:type="spellStart"/>
            <w:r>
              <w:t>letras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las palabras </w:t>
            </w:r>
            <w:proofErr w:type="spellStart"/>
            <w:r>
              <w:t>estarán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mayúsculas</w:t>
            </w:r>
            <w:proofErr w:type="spellEnd"/>
            <w:r>
              <w:t>.</w:t>
            </w:r>
          </w:p>
        </w:tc>
      </w:tr>
      <w:tr w:rsidR="00991CCB" w14:paraId="05A54C30" w14:textId="77777777">
        <w:tc>
          <w:tcPr>
            <w:tcW w:w="0" w:type="auto"/>
          </w:tcPr>
          <w:p w14:paraId="38A8D7E5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Observaciones</w:t>
            </w:r>
            <w:proofErr w:type="spellEnd"/>
          </w:p>
        </w:tc>
        <w:tc>
          <w:tcPr>
            <w:tcW w:w="0" w:type="auto"/>
          </w:tcPr>
          <w:p w14:paraId="406F3732" w14:textId="77777777" w:rsidR="00991CCB" w:rsidRDefault="002B7A6D">
            <w:pPr>
              <w:jc w:val="center"/>
            </w:pPr>
            <w:r>
              <w:t>&lt;p&gt;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declaración</w:t>
            </w:r>
            <w:proofErr w:type="spellEnd"/>
            <w:r>
              <w:t xml:space="preserve"> de </w:t>
            </w:r>
            <w:proofErr w:type="spellStart"/>
            <w:r>
              <w:t>clases</w:t>
            </w:r>
            <w:proofErr w:type="spellEnd"/>
            <w:r>
              <w:t xml:space="preserve"> no se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utilizar</w:t>
            </w:r>
            <w:proofErr w:type="spellEnd"/>
            <w:r>
              <w:t xml:space="preserve">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: &lt;/p&gt;&lt;p&gt;- </w:t>
            </w:r>
            <w:proofErr w:type="spellStart"/>
            <w:r>
              <w:t>Letra</w:t>
            </w:r>
            <w:proofErr w:type="spellEnd"/>
            <w:r>
              <w:t xml:space="preserve"> Ñ o ñ. &lt;/</w:t>
            </w:r>
            <w:r>
              <w:t xml:space="preserve">p&gt;&lt;p&gt;-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especiales</w:t>
            </w:r>
            <w:proofErr w:type="spellEnd"/>
            <w:r>
              <w:t xml:space="preserve"> ¡, ^, #, $, %, &amp;, /, (</w:t>
            </w:r>
            <w:proofErr w:type="gramStart"/>
            <w:r>
              <w:t>, )</w:t>
            </w:r>
            <w:proofErr w:type="gramEnd"/>
            <w:r>
              <w:t xml:space="preserve">, ¿, ‘, +, -, *, {, }, [, ]. &lt;/p&gt;&lt;p&gt;-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tildados</w:t>
            </w:r>
            <w:proofErr w:type="spellEnd"/>
            <w:r>
              <w:t>: á, é, í, ó, ú. &lt;/p&gt;</w:t>
            </w:r>
          </w:p>
        </w:tc>
      </w:tr>
      <w:tr w:rsidR="00991CCB" w14:paraId="64F3202A" w14:textId="77777777">
        <w:tc>
          <w:tcPr>
            <w:tcW w:w="0" w:type="auto"/>
          </w:tcPr>
          <w:p w14:paraId="31688ACE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Ejemplo</w:t>
            </w:r>
            <w:proofErr w:type="spellEnd"/>
          </w:p>
        </w:tc>
        <w:tc>
          <w:tcPr>
            <w:tcW w:w="0" w:type="auto"/>
          </w:tcPr>
          <w:p w14:paraId="12A1D19D" w14:textId="77777777" w:rsidR="00991CCB" w:rsidRDefault="002B7A6D">
            <w:pPr>
              <w:jc w:val="center"/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clase</w:t>
            </w:r>
            <w:proofErr w:type="spellEnd"/>
            <w:r>
              <w:t xml:space="preserve"> se </w:t>
            </w:r>
            <w:proofErr w:type="spellStart"/>
            <w:r>
              <w:t>realizará</w:t>
            </w:r>
            <w:proofErr w:type="spellEnd"/>
            <w:r>
              <w:t xml:space="preserve"> la </w:t>
            </w:r>
            <w:proofErr w:type="spellStart"/>
            <w:r>
              <w:t>conexión</w:t>
            </w:r>
            <w:proofErr w:type="spellEnd"/>
            <w:r>
              <w:t xml:space="preserve"> a la base de </w:t>
            </w:r>
            <w:proofErr w:type="spellStart"/>
            <w:r>
              <w:t>datos</w:t>
            </w:r>
            <w:proofErr w:type="spellEnd"/>
            <w:r>
              <w:t xml:space="preserve"> SQL.</w:t>
            </w:r>
          </w:p>
        </w:tc>
      </w:tr>
    </w:tbl>
    <w:p w14:paraId="5E25EAEF" w14:textId="77777777" w:rsidR="00991CCB" w:rsidRDefault="00991C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1"/>
        <w:gridCol w:w="1447"/>
      </w:tblGrid>
      <w:tr w:rsidR="00991CCB" w14:paraId="500AD3A2" w14:textId="77777777">
        <w:tc>
          <w:tcPr>
            <w:tcW w:w="0" w:type="auto"/>
          </w:tcPr>
          <w:p w14:paraId="6FB2C071" w14:textId="77777777" w:rsidR="00991CCB" w:rsidRDefault="002B7A6D">
            <w:r>
              <w:lastRenderedPageBreak/>
              <w:t>SISTEMA DE CONVERSIÓN Y ORGANIZACIÓN DE DOCUMENTO</w:t>
            </w:r>
            <w:r>
              <w:t>S EN MARKDOWN</w:t>
            </w:r>
          </w:p>
        </w:tc>
        <w:tc>
          <w:tcPr>
            <w:tcW w:w="0" w:type="auto"/>
          </w:tcPr>
          <w:p w14:paraId="378DA54A" w14:textId="77777777" w:rsidR="00991CCB" w:rsidRDefault="002B7A6D">
            <w:pPr>
              <w:jc w:val="center"/>
            </w:pPr>
            <w:r>
              <w:rPr>
                <w:rStyle w:val="InlineCode"/>
                <w:highlight w:val="none"/>
              </w:rPr>
              <w:t xml:space="preserve">  </w:t>
            </w:r>
            <w:proofErr w:type="spellStart"/>
            <w:r>
              <w:t>Versión</w:t>
            </w:r>
            <w:proofErr w:type="spellEnd"/>
            <w:r>
              <w:t xml:space="preserve"> 1.0</w:t>
            </w:r>
          </w:p>
        </w:tc>
      </w:tr>
      <w:tr w:rsidR="00991CCB" w14:paraId="322C4618" w14:textId="77777777">
        <w:tc>
          <w:tcPr>
            <w:tcW w:w="0" w:type="auto"/>
          </w:tcPr>
          <w:p w14:paraId="4A65E031" w14:textId="77777777" w:rsidR="00991CCB" w:rsidRDefault="002B7A6D"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Estándares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  <w:tc>
          <w:tcPr>
            <w:tcW w:w="0" w:type="auto"/>
          </w:tcPr>
          <w:p w14:paraId="415698AF" w14:textId="77777777" w:rsidR="00991CCB" w:rsidRDefault="00991CCB">
            <w:pPr>
              <w:jc w:val="center"/>
            </w:pPr>
          </w:p>
        </w:tc>
      </w:tr>
    </w:tbl>
    <w:p w14:paraId="6789DC5C" w14:textId="77777777" w:rsidR="00991CCB" w:rsidRDefault="00991C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9"/>
        <w:gridCol w:w="7119"/>
      </w:tblGrid>
      <w:tr w:rsidR="00991CCB" w14:paraId="2479CB0A" w14:textId="77777777">
        <w:tc>
          <w:tcPr>
            <w:tcW w:w="0" w:type="auto"/>
          </w:tcPr>
          <w:p w14:paraId="2ED7A6DD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Título</w:t>
            </w:r>
            <w:proofErr w:type="spellEnd"/>
          </w:p>
        </w:tc>
        <w:tc>
          <w:tcPr>
            <w:tcW w:w="0" w:type="auto"/>
          </w:tcPr>
          <w:p w14:paraId="22294647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991CCB" w14:paraId="007F1DB7" w14:textId="77777777">
        <w:tc>
          <w:tcPr>
            <w:tcW w:w="0" w:type="auto"/>
          </w:tcPr>
          <w:p w14:paraId="6F6F0FC7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Sintaxis</w:t>
            </w:r>
            <w:proofErr w:type="spellEnd"/>
          </w:p>
        </w:tc>
        <w:tc>
          <w:tcPr>
            <w:tcW w:w="0" w:type="auto"/>
          </w:tcPr>
          <w:p w14:paraId="12BD3AA2" w14:textId="77777777" w:rsidR="00991CCB" w:rsidRDefault="002B7A6D">
            <w:pPr>
              <w:jc w:val="center"/>
            </w:pPr>
            <w:r>
              <w:t xml:space="preserve">&lt;p&gt;- </w:t>
            </w:r>
            <w:proofErr w:type="spellStart"/>
            <w:r>
              <w:rPr>
                <w:b/>
              </w:rPr>
              <w:t>clsECargo</w:t>
            </w:r>
            <w:proofErr w:type="spellEnd"/>
            <w:r>
              <w:t xml:space="preserve"> &lt;/p&gt;&lt;p&gt;- </w:t>
            </w:r>
            <w:proofErr w:type="spellStart"/>
            <w:r>
              <w:rPr>
                <w:b/>
              </w:rPr>
              <w:t>clsECliente</w:t>
            </w:r>
            <w:proofErr w:type="spellEnd"/>
            <w:r>
              <w:t xml:space="preserve"> &lt;/p&gt;&lt;p&gt;- </w:t>
            </w:r>
            <w:proofErr w:type="spellStart"/>
            <w:r>
              <w:rPr>
                <w:b/>
              </w:rPr>
              <w:t>clsEHabitaciones</w:t>
            </w:r>
            <w:proofErr w:type="spellEnd"/>
            <w:r>
              <w:t xml:space="preserve"> &lt;/p&gt;&lt;p&gt;- </w:t>
            </w:r>
            <w:proofErr w:type="spellStart"/>
            <w:r>
              <w:rPr>
                <w:b/>
              </w:rPr>
              <w:t>clsEReservas</w:t>
            </w:r>
            <w:proofErr w:type="spellEnd"/>
            <w:r>
              <w:t xml:space="preserve"> &lt;/p&gt;&lt;p&gt;- </w:t>
            </w:r>
            <w:proofErr w:type="spellStart"/>
            <w:r>
              <w:rPr>
                <w:b/>
              </w:rPr>
              <w:t>clsEUsuarios</w:t>
            </w:r>
            <w:proofErr w:type="spellEnd"/>
            <w:r>
              <w:t xml:space="preserve"> &lt;/p&gt;</w:t>
            </w:r>
          </w:p>
        </w:tc>
      </w:tr>
      <w:tr w:rsidR="00991CCB" w14:paraId="30AED3C9" w14:textId="77777777">
        <w:tc>
          <w:tcPr>
            <w:tcW w:w="0" w:type="auto"/>
          </w:tcPr>
          <w:p w14:paraId="27A3A630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0" w:type="auto"/>
          </w:tcPr>
          <w:p w14:paraId="4C2B3576" w14:textId="77777777" w:rsidR="00991CCB" w:rsidRDefault="002B7A6D">
            <w:pPr>
              <w:jc w:val="center"/>
            </w:pPr>
            <w:r>
              <w:t xml:space="preserve">El </w:t>
            </w:r>
            <w:proofErr w:type="spellStart"/>
            <w:r>
              <w:t>nombre</w:t>
            </w:r>
            <w:proofErr w:type="spellEnd"/>
            <w:r>
              <w:t xml:space="preserve"> de las </w:t>
            </w:r>
            <w:proofErr w:type="spellStart"/>
            <w:r>
              <w:t>clases</w:t>
            </w:r>
            <w:proofErr w:type="spellEnd"/>
            <w:r>
              <w:t xml:space="preserve"> </w:t>
            </w:r>
            <w:proofErr w:type="spellStart"/>
            <w:r>
              <w:t>tendrá</w:t>
            </w:r>
            <w:proofErr w:type="spellEnd"/>
            <w:r>
              <w:t xml:space="preserve"> una </w:t>
            </w:r>
            <w:proofErr w:type="spellStart"/>
            <w:r>
              <w:t>longitud</w:t>
            </w:r>
            <w:proofErr w:type="spellEnd"/>
            <w:r>
              <w:t xml:space="preserve"> </w:t>
            </w:r>
            <w:proofErr w:type="spellStart"/>
            <w:r>
              <w:t>máxima</w:t>
            </w:r>
            <w:proofErr w:type="spellEnd"/>
            <w:r>
              <w:t xml:space="preserve"> de 30 </w:t>
            </w:r>
            <w:proofErr w:type="spellStart"/>
            <w:r>
              <w:t>caracteres</w:t>
            </w:r>
            <w:proofErr w:type="spellEnd"/>
            <w:r>
              <w:t xml:space="preserve"> y las </w:t>
            </w:r>
            <w:proofErr w:type="spellStart"/>
            <w:r>
              <w:t>primeras</w:t>
            </w:r>
            <w:proofErr w:type="spellEnd"/>
            <w:r>
              <w:t xml:space="preserve"> </w:t>
            </w:r>
            <w:proofErr w:type="spellStart"/>
            <w:r>
              <w:t>letras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las palabras </w:t>
            </w:r>
            <w:proofErr w:type="spellStart"/>
            <w:r>
              <w:t>estarán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mayúsculas</w:t>
            </w:r>
            <w:proofErr w:type="spellEnd"/>
            <w:r>
              <w:t>.</w:t>
            </w:r>
          </w:p>
        </w:tc>
      </w:tr>
      <w:tr w:rsidR="00991CCB" w14:paraId="57D08276" w14:textId="77777777">
        <w:tc>
          <w:tcPr>
            <w:tcW w:w="0" w:type="auto"/>
          </w:tcPr>
          <w:p w14:paraId="3DFF94FF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Observaciones</w:t>
            </w:r>
            <w:proofErr w:type="spellEnd"/>
          </w:p>
        </w:tc>
        <w:tc>
          <w:tcPr>
            <w:tcW w:w="0" w:type="auto"/>
          </w:tcPr>
          <w:p w14:paraId="1103BF59" w14:textId="77777777" w:rsidR="00991CCB" w:rsidRDefault="002B7A6D">
            <w:pPr>
              <w:jc w:val="center"/>
            </w:pPr>
            <w:r>
              <w:t>&lt;p&gt;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declaración</w:t>
            </w:r>
            <w:proofErr w:type="spellEnd"/>
            <w:r>
              <w:t xml:space="preserve"> de </w:t>
            </w:r>
            <w:proofErr w:type="spellStart"/>
            <w:r>
              <w:t>clases</w:t>
            </w:r>
            <w:proofErr w:type="spellEnd"/>
            <w:r>
              <w:t xml:space="preserve"> no se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utilizar</w:t>
            </w:r>
            <w:proofErr w:type="spellEnd"/>
            <w:r>
              <w:t xml:space="preserve">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: &lt;/p&gt;&lt;p&gt;- </w:t>
            </w:r>
            <w:proofErr w:type="spellStart"/>
            <w:r>
              <w:t>Letra</w:t>
            </w:r>
            <w:proofErr w:type="spellEnd"/>
            <w:r>
              <w:t xml:space="preserve"> Ñ o ñ. &lt;/p&gt;&lt;p&gt;-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especiales</w:t>
            </w:r>
            <w:proofErr w:type="spellEnd"/>
            <w:r>
              <w:t xml:space="preserve"> ¡, ^, #</w:t>
            </w:r>
            <w:r>
              <w:t>, $, %, &amp;, /, (</w:t>
            </w:r>
            <w:proofErr w:type="gramStart"/>
            <w:r>
              <w:t>, )</w:t>
            </w:r>
            <w:proofErr w:type="gramEnd"/>
            <w:r>
              <w:t xml:space="preserve">, ¿, ‘, +, -, *, {, }, [, ]. &lt;/p&gt;&lt;p&gt;-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tildados</w:t>
            </w:r>
            <w:proofErr w:type="spellEnd"/>
            <w:r>
              <w:t>: á, é, í, ó, ú. &lt;/p&gt;</w:t>
            </w:r>
          </w:p>
        </w:tc>
      </w:tr>
      <w:tr w:rsidR="00991CCB" w14:paraId="7E049E64" w14:textId="77777777">
        <w:tc>
          <w:tcPr>
            <w:tcW w:w="0" w:type="auto"/>
          </w:tcPr>
          <w:p w14:paraId="7529CD7E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 General</w:t>
            </w:r>
          </w:p>
        </w:tc>
        <w:tc>
          <w:tcPr>
            <w:tcW w:w="0" w:type="auto"/>
          </w:tcPr>
          <w:p w14:paraId="5FBD58CD" w14:textId="77777777" w:rsidR="00991CCB" w:rsidRDefault="002B7A6D">
            <w:pPr>
              <w:jc w:val="center"/>
            </w:pPr>
            <w:proofErr w:type="spellStart"/>
            <w:r>
              <w:t>Todas</w:t>
            </w:r>
            <w:proofErr w:type="spellEnd"/>
            <w:r>
              <w:t xml:space="preserve"> las </w:t>
            </w:r>
            <w:proofErr w:type="spellStart"/>
            <w:r>
              <w:t>clases</w:t>
            </w:r>
            <w:proofErr w:type="spellEnd"/>
            <w:r>
              <w:t xml:space="preserve"> </w:t>
            </w:r>
            <w:proofErr w:type="spellStart"/>
            <w:r>
              <w:t>estarán</w:t>
            </w:r>
            <w:proofErr w:type="spellEnd"/>
            <w:r>
              <w:t xml:space="preserve"> </w:t>
            </w:r>
            <w:proofErr w:type="spellStart"/>
            <w:r>
              <w:t>contenidas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Capa</w:t>
            </w:r>
            <w:proofErr w:type="spellEnd"/>
            <w:r>
              <w:t xml:space="preserve"> ‘</w:t>
            </w:r>
            <w:proofErr w:type="gramStart"/>
            <w:r>
              <w:t>’.Datos</w:t>
            </w:r>
            <w:proofErr w:type="gramEnd"/>
            <w:r>
              <w:t>’’</w:t>
            </w:r>
          </w:p>
        </w:tc>
      </w:tr>
    </w:tbl>
    <w:p w14:paraId="123D4E14" w14:textId="77777777" w:rsidR="00991CCB" w:rsidRDefault="00991C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7274"/>
      </w:tblGrid>
      <w:tr w:rsidR="00991CCB" w14:paraId="149DB4AF" w14:textId="77777777">
        <w:tc>
          <w:tcPr>
            <w:tcW w:w="0" w:type="auto"/>
          </w:tcPr>
          <w:p w14:paraId="54E91088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Título</w:t>
            </w:r>
            <w:proofErr w:type="spellEnd"/>
          </w:p>
        </w:tc>
        <w:tc>
          <w:tcPr>
            <w:tcW w:w="0" w:type="auto"/>
          </w:tcPr>
          <w:p w14:paraId="0C2C2540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991CCB" w14:paraId="3433C32D" w14:textId="77777777">
        <w:tc>
          <w:tcPr>
            <w:tcW w:w="0" w:type="auto"/>
          </w:tcPr>
          <w:p w14:paraId="01296C67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Sintaxis</w:t>
            </w:r>
            <w:proofErr w:type="spellEnd"/>
          </w:p>
        </w:tc>
        <w:tc>
          <w:tcPr>
            <w:tcW w:w="0" w:type="auto"/>
          </w:tcPr>
          <w:p w14:paraId="2D306231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RenderTabla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clsNCargo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clsNCliente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clsNHabitacione</w:t>
            </w:r>
            <w:r>
              <w:rPr>
                <w:b/>
              </w:rPr>
              <w:t>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clsNReservas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clsNUsuarios</w:t>
            </w:r>
            <w:proofErr w:type="spellEnd"/>
          </w:p>
        </w:tc>
      </w:tr>
      <w:tr w:rsidR="00991CCB" w14:paraId="04FD6D13" w14:textId="77777777">
        <w:tc>
          <w:tcPr>
            <w:tcW w:w="0" w:type="auto"/>
          </w:tcPr>
          <w:p w14:paraId="40D35E5E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0" w:type="auto"/>
          </w:tcPr>
          <w:p w14:paraId="07D80326" w14:textId="77777777" w:rsidR="00991CCB" w:rsidRDefault="002B7A6D">
            <w:pPr>
              <w:jc w:val="center"/>
            </w:pPr>
            <w:r>
              <w:t xml:space="preserve">El </w:t>
            </w:r>
            <w:proofErr w:type="spellStart"/>
            <w:r>
              <w:t>nombre</w:t>
            </w:r>
            <w:proofErr w:type="spellEnd"/>
            <w:r>
              <w:t xml:space="preserve"> de las </w:t>
            </w:r>
            <w:proofErr w:type="spellStart"/>
            <w:r>
              <w:t>clases</w:t>
            </w:r>
            <w:proofErr w:type="spellEnd"/>
            <w:r>
              <w:t xml:space="preserve"> </w:t>
            </w:r>
            <w:proofErr w:type="spellStart"/>
            <w:r>
              <w:t>tendrá</w:t>
            </w:r>
            <w:proofErr w:type="spellEnd"/>
            <w:r>
              <w:t xml:space="preserve"> una </w:t>
            </w:r>
            <w:proofErr w:type="spellStart"/>
            <w:r>
              <w:t>longitud</w:t>
            </w:r>
            <w:proofErr w:type="spellEnd"/>
            <w:r>
              <w:t xml:space="preserve"> </w:t>
            </w:r>
            <w:proofErr w:type="spellStart"/>
            <w:r>
              <w:t>máxima</w:t>
            </w:r>
            <w:proofErr w:type="spellEnd"/>
            <w:r>
              <w:t xml:space="preserve"> de 30 </w:t>
            </w:r>
            <w:proofErr w:type="spellStart"/>
            <w:r>
              <w:t>caracteres</w:t>
            </w:r>
            <w:proofErr w:type="spellEnd"/>
            <w:r>
              <w:t xml:space="preserve"> y las </w:t>
            </w:r>
            <w:proofErr w:type="spellStart"/>
            <w:r>
              <w:t>primeras</w:t>
            </w:r>
            <w:proofErr w:type="spellEnd"/>
            <w:r>
              <w:t xml:space="preserve"> </w:t>
            </w:r>
            <w:proofErr w:type="spellStart"/>
            <w:r>
              <w:t>letras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las palabras </w:t>
            </w:r>
            <w:proofErr w:type="spellStart"/>
            <w:r>
              <w:t>estarán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mayúsculas</w:t>
            </w:r>
            <w:proofErr w:type="spellEnd"/>
            <w:r>
              <w:t>.</w:t>
            </w:r>
          </w:p>
        </w:tc>
      </w:tr>
      <w:tr w:rsidR="00991CCB" w14:paraId="2A0D4FD9" w14:textId="77777777">
        <w:tc>
          <w:tcPr>
            <w:tcW w:w="0" w:type="auto"/>
          </w:tcPr>
          <w:p w14:paraId="094E2216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Observaciones</w:t>
            </w:r>
            <w:proofErr w:type="spellEnd"/>
          </w:p>
        </w:tc>
        <w:tc>
          <w:tcPr>
            <w:tcW w:w="0" w:type="auto"/>
          </w:tcPr>
          <w:p w14:paraId="157E519A" w14:textId="77777777" w:rsidR="00991CCB" w:rsidRDefault="002B7A6D">
            <w:pPr>
              <w:jc w:val="center"/>
            </w:pPr>
            <w:r>
              <w:t>&lt;p&gt;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declaración</w:t>
            </w:r>
            <w:proofErr w:type="spellEnd"/>
            <w:r>
              <w:t xml:space="preserve"> de </w:t>
            </w:r>
            <w:proofErr w:type="spellStart"/>
            <w:r>
              <w:t>clases</w:t>
            </w:r>
            <w:proofErr w:type="spellEnd"/>
            <w:r>
              <w:t xml:space="preserve"> no se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utilizar</w:t>
            </w:r>
            <w:proofErr w:type="spellEnd"/>
            <w:r>
              <w:t xml:space="preserve">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: &lt;/p&gt;&lt;p&gt;- </w:t>
            </w:r>
            <w:proofErr w:type="spellStart"/>
            <w:r>
              <w:t>Letra</w:t>
            </w:r>
            <w:proofErr w:type="spellEnd"/>
            <w:r>
              <w:t xml:space="preserve"> Ñ o ñ. &lt;/p&gt;&lt;p&gt;-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especiales</w:t>
            </w:r>
            <w:proofErr w:type="spellEnd"/>
            <w:r>
              <w:t xml:space="preserve"> ¡, ^, #, $, %, &amp;, /, (</w:t>
            </w:r>
            <w:proofErr w:type="gramStart"/>
            <w:r>
              <w:t>, )</w:t>
            </w:r>
            <w:proofErr w:type="gramEnd"/>
            <w:r>
              <w:t>, ¿, ‘, +, -, *, {, }, [, ]. &lt;/p&gt;</w:t>
            </w:r>
          </w:p>
        </w:tc>
      </w:tr>
    </w:tbl>
    <w:p w14:paraId="5BBCF592" w14:textId="77777777" w:rsidR="00991CCB" w:rsidRDefault="00991C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1"/>
        <w:gridCol w:w="1917"/>
      </w:tblGrid>
      <w:tr w:rsidR="00991CCB" w14:paraId="22A77813" w14:textId="77777777">
        <w:tc>
          <w:tcPr>
            <w:tcW w:w="0" w:type="auto"/>
          </w:tcPr>
          <w:p w14:paraId="7B25D5A6" w14:textId="77777777" w:rsidR="00991CCB" w:rsidRDefault="002B7A6D">
            <w:pPr>
              <w:jc w:val="center"/>
            </w:pPr>
            <w:r>
              <w:t>SISTEMA DE CONVERSIÓN Y ORGANIZACIÓN DE DOCUMENTOS EN MARKDOWN</w:t>
            </w:r>
          </w:p>
        </w:tc>
        <w:tc>
          <w:tcPr>
            <w:tcW w:w="0" w:type="auto"/>
          </w:tcPr>
          <w:p w14:paraId="75824BEB" w14:textId="77777777" w:rsidR="00991CCB" w:rsidRDefault="002B7A6D">
            <w:pPr>
              <w:jc w:val="center"/>
            </w:pPr>
            <w:r>
              <w:rPr>
                <w:rStyle w:val="InlineCode"/>
                <w:highlight w:val="none"/>
              </w:rPr>
              <w:t xml:space="preserve">  </w:t>
            </w:r>
            <w:proofErr w:type="spellStart"/>
            <w:r>
              <w:t>Versión</w:t>
            </w:r>
            <w:proofErr w:type="spellEnd"/>
            <w:r>
              <w:t>:           1.0</w:t>
            </w:r>
          </w:p>
        </w:tc>
      </w:tr>
      <w:tr w:rsidR="00991CCB" w14:paraId="277B126B" w14:textId="77777777">
        <w:tc>
          <w:tcPr>
            <w:tcW w:w="0" w:type="auto"/>
          </w:tcPr>
          <w:p w14:paraId="0DB63491" w14:textId="77777777" w:rsidR="00991CCB" w:rsidRDefault="002B7A6D">
            <w:pPr>
              <w:jc w:val="center"/>
            </w:pP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Estándares</w:t>
            </w:r>
            <w:proofErr w:type="spellEnd"/>
            <w:r>
              <w:t xml:space="preserve"> de </w:t>
            </w:r>
            <w:proofErr w:type="spellStart"/>
            <w:r>
              <w:t>Programac</w:t>
            </w:r>
            <w:r>
              <w:t>ión</w:t>
            </w:r>
            <w:proofErr w:type="spellEnd"/>
          </w:p>
        </w:tc>
        <w:tc>
          <w:tcPr>
            <w:tcW w:w="0" w:type="auto"/>
          </w:tcPr>
          <w:p w14:paraId="220B52FA" w14:textId="77777777" w:rsidR="00991CCB" w:rsidRDefault="00991CCB">
            <w:pPr>
              <w:jc w:val="center"/>
            </w:pPr>
          </w:p>
        </w:tc>
      </w:tr>
    </w:tbl>
    <w:p w14:paraId="377E654B" w14:textId="77777777" w:rsidR="00991CCB" w:rsidRDefault="00991C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7"/>
        <w:gridCol w:w="7151"/>
      </w:tblGrid>
      <w:tr w:rsidR="00991CCB" w14:paraId="0C128716" w14:textId="77777777">
        <w:tc>
          <w:tcPr>
            <w:tcW w:w="0" w:type="auto"/>
          </w:tcPr>
          <w:p w14:paraId="0700C099" w14:textId="77777777" w:rsidR="00991CCB" w:rsidRDefault="00991CCB"/>
        </w:tc>
        <w:tc>
          <w:tcPr>
            <w:tcW w:w="0" w:type="auto"/>
          </w:tcPr>
          <w:p w14:paraId="42E95299" w14:textId="77777777" w:rsidR="00991CCB" w:rsidRDefault="002B7A6D">
            <w:pPr>
              <w:jc w:val="center"/>
            </w:pPr>
            <w:proofErr w:type="gramStart"/>
            <w:r>
              <w:t xml:space="preserve">●  </w:t>
            </w:r>
            <w:proofErr w:type="spellStart"/>
            <w:r>
              <w:t>Caracteres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tildados</w:t>
            </w:r>
            <w:proofErr w:type="spellEnd"/>
            <w:r>
              <w:t>: á, é, í, ó, ú.</w:t>
            </w:r>
          </w:p>
        </w:tc>
      </w:tr>
      <w:tr w:rsidR="00991CCB" w14:paraId="390736BA" w14:textId="77777777">
        <w:tc>
          <w:tcPr>
            <w:tcW w:w="0" w:type="auto"/>
          </w:tcPr>
          <w:p w14:paraId="3DD4FFC1" w14:textId="77777777" w:rsidR="00991CCB" w:rsidRDefault="002B7A6D"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 General</w:t>
            </w:r>
          </w:p>
        </w:tc>
        <w:tc>
          <w:tcPr>
            <w:tcW w:w="0" w:type="auto"/>
          </w:tcPr>
          <w:p w14:paraId="2F6461C3" w14:textId="77777777" w:rsidR="00991CCB" w:rsidRDefault="002B7A6D">
            <w:pPr>
              <w:jc w:val="center"/>
            </w:pPr>
            <w:proofErr w:type="spellStart"/>
            <w:r>
              <w:t>Todas</w:t>
            </w:r>
            <w:proofErr w:type="spellEnd"/>
            <w:r>
              <w:t xml:space="preserve"> las </w:t>
            </w:r>
            <w:proofErr w:type="spellStart"/>
            <w:r>
              <w:t>clases</w:t>
            </w:r>
            <w:proofErr w:type="spellEnd"/>
            <w:r>
              <w:t xml:space="preserve"> </w:t>
            </w:r>
            <w:proofErr w:type="spellStart"/>
            <w:r>
              <w:t>estarán</w:t>
            </w:r>
            <w:proofErr w:type="spellEnd"/>
            <w:r>
              <w:t xml:space="preserve"> </w:t>
            </w:r>
            <w:proofErr w:type="spellStart"/>
            <w:r>
              <w:t>contenidas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Capa</w:t>
            </w:r>
            <w:proofErr w:type="spellEnd"/>
            <w:r>
              <w:t xml:space="preserve"> ‘</w:t>
            </w:r>
            <w:proofErr w:type="gramStart"/>
            <w:r>
              <w:t>’.</w:t>
            </w:r>
            <w:proofErr w:type="spellStart"/>
            <w:r>
              <w:t>Entidad</w:t>
            </w:r>
            <w:proofErr w:type="spellEnd"/>
            <w:proofErr w:type="gramEnd"/>
            <w:r>
              <w:t xml:space="preserve">’’,las </w:t>
            </w:r>
            <w:proofErr w:type="spellStart"/>
            <w:r>
              <w:t>cuales</w:t>
            </w:r>
            <w:proofErr w:type="spellEnd"/>
            <w:r>
              <w:t xml:space="preserve"> </w:t>
            </w:r>
            <w:proofErr w:type="spellStart"/>
            <w:r>
              <w:t>tendrán</w:t>
            </w:r>
            <w:proofErr w:type="spellEnd"/>
            <w:r>
              <w:t xml:space="preserve"> los </w:t>
            </w:r>
            <w:proofErr w:type="spellStart"/>
            <w:r>
              <w:t>tipos</w:t>
            </w:r>
            <w:proofErr w:type="spellEnd"/>
            <w:r>
              <w:t xml:space="preserve"> de variables que se </w:t>
            </w:r>
            <w:proofErr w:type="spellStart"/>
            <w:r>
              <w:t>usaran</w:t>
            </w:r>
            <w:proofErr w:type="spellEnd"/>
            <w:r>
              <w:t xml:space="preserve"> junto a la base de </w:t>
            </w:r>
            <w:proofErr w:type="spellStart"/>
            <w:r>
              <w:t>datos</w:t>
            </w:r>
            <w:proofErr w:type="spellEnd"/>
            <w:r>
              <w:t>.</w:t>
            </w:r>
          </w:p>
        </w:tc>
      </w:tr>
    </w:tbl>
    <w:p w14:paraId="64CB62F2" w14:textId="77777777" w:rsidR="00991CCB" w:rsidRDefault="002B7A6D">
      <w:pPr>
        <w:numPr>
          <w:ilvl w:val="0"/>
          <w:numId w:val="15"/>
        </w:numPr>
      </w:pPr>
      <w:proofErr w:type="spellStart"/>
      <w:r>
        <w:rPr>
          <w:b/>
        </w:rPr>
        <w:t>Declaración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metodos</w:t>
      </w:r>
      <w:proofErr w:type="spellEnd"/>
    </w:p>
    <w:p w14:paraId="699FD4E6" w14:textId="77777777" w:rsidR="00991CCB" w:rsidRDefault="002B7A6D">
      <w:pPr>
        <w:numPr>
          <w:ilvl w:val="0"/>
          <w:numId w:val="15"/>
        </w:numPr>
      </w:pPr>
      <w:proofErr w:type="spellStart"/>
      <w:r>
        <w:rPr>
          <w:b/>
        </w:rPr>
        <w:t>Declaración</w:t>
      </w:r>
      <w:proofErr w:type="spellEnd"/>
      <w:r>
        <w:rPr>
          <w:b/>
        </w:rPr>
        <w:t xml:space="preserve">&lt;a name="_page13_x72.00_y215.36"&gt;&lt;/a&gt; de </w:t>
      </w:r>
      <w:proofErr w:type="spellStart"/>
      <w:r>
        <w:rPr>
          <w:b/>
        </w:rPr>
        <w:t>funciones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7168"/>
      </w:tblGrid>
      <w:tr w:rsidR="00991CCB" w14:paraId="30E3793F" w14:textId="77777777">
        <w:tc>
          <w:tcPr>
            <w:tcW w:w="0" w:type="auto"/>
          </w:tcPr>
          <w:p w14:paraId="33B7667A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Título</w:t>
            </w:r>
            <w:proofErr w:type="spellEnd"/>
          </w:p>
        </w:tc>
        <w:tc>
          <w:tcPr>
            <w:tcW w:w="0" w:type="auto"/>
          </w:tcPr>
          <w:p w14:paraId="1DE337E1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991CCB" w14:paraId="0B85C62E" w14:textId="77777777">
        <w:tc>
          <w:tcPr>
            <w:tcW w:w="0" w:type="auto"/>
          </w:tcPr>
          <w:p w14:paraId="21AF3CCE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Sintaxis</w:t>
            </w:r>
            <w:proofErr w:type="spellEnd"/>
          </w:p>
        </w:tc>
        <w:tc>
          <w:tcPr>
            <w:tcW w:w="0" w:type="auto"/>
          </w:tcPr>
          <w:p w14:paraId="5ABC7949" w14:textId="77777777" w:rsidR="00991CCB" w:rsidRDefault="002B7A6D">
            <w:pPr>
              <w:jc w:val="center"/>
            </w:pPr>
            <w:r>
              <w:t xml:space="preserve">&lt;p&gt;- </w:t>
            </w:r>
            <w:r>
              <w:rPr>
                <w:b/>
              </w:rPr>
              <w:t xml:space="preserve">public void </w:t>
            </w:r>
            <w:proofErr w:type="spellStart"/>
            <w:proofErr w:type="gramStart"/>
            <w:r>
              <w:rPr>
                <w:b/>
              </w:rPr>
              <w:t>inicio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  <w:r>
              <w:t xml:space="preserve"> &lt;/p&gt;&lt;p&gt;- </w:t>
            </w:r>
            <w:r>
              <w:rPr>
                <w:b/>
              </w:rPr>
              <w:t xml:space="preserve">public void </w:t>
            </w:r>
            <w:proofErr w:type="spellStart"/>
            <w:r>
              <w:rPr>
                <w:b/>
              </w:rPr>
              <w:t>Limpiar</w:t>
            </w:r>
            <w:proofErr w:type="spellEnd"/>
            <w:r>
              <w:rPr>
                <w:b/>
              </w:rPr>
              <w:t>()</w:t>
            </w:r>
            <w:r>
              <w:t xml:space="preserve"> &lt;/p&gt;&lt;p&gt;- </w:t>
            </w:r>
            <w:r>
              <w:rPr>
                <w:b/>
              </w:rPr>
              <w:t xml:space="preserve">private void </w:t>
            </w:r>
            <w:proofErr w:type="spellStart"/>
            <w:r>
              <w:rPr>
                <w:b/>
              </w:rPr>
              <w:lastRenderedPageBreak/>
              <w:t>MostrarTabla</w:t>
            </w:r>
            <w:proofErr w:type="spellEnd"/>
            <w:r>
              <w:rPr>
                <w:b/>
              </w:rPr>
              <w:t>()</w:t>
            </w:r>
            <w:r>
              <w:t xml:space="preserve"> &lt;/p&gt;</w:t>
            </w:r>
          </w:p>
        </w:tc>
      </w:tr>
      <w:tr w:rsidR="00991CCB" w14:paraId="423E5AD9" w14:textId="77777777">
        <w:tc>
          <w:tcPr>
            <w:tcW w:w="0" w:type="auto"/>
          </w:tcPr>
          <w:p w14:paraId="26109254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lastRenderedPageBreak/>
              <w:t>Descripción</w:t>
            </w:r>
            <w:proofErr w:type="spellEnd"/>
          </w:p>
        </w:tc>
        <w:tc>
          <w:tcPr>
            <w:tcW w:w="0" w:type="auto"/>
          </w:tcPr>
          <w:p w14:paraId="64CA5C28" w14:textId="77777777" w:rsidR="00991CCB" w:rsidRDefault="002B7A6D">
            <w:pPr>
              <w:jc w:val="center"/>
            </w:pPr>
            <w:r>
              <w:t xml:space="preserve">&lt;p&gt;El </w:t>
            </w: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objeto</w:t>
            </w:r>
            <w:proofErr w:type="spellEnd"/>
            <w:r>
              <w:t xml:space="preserve"> </w:t>
            </w:r>
            <w:proofErr w:type="spellStart"/>
            <w:r>
              <w:t>consta</w:t>
            </w:r>
            <w:proofErr w:type="spellEnd"/>
            <w:r>
              <w:t xml:space="preserve"> hasta de 25 </w:t>
            </w:r>
            <w:proofErr w:type="spellStart"/>
            <w:r>
              <w:t>caracteres</w:t>
            </w:r>
            <w:proofErr w:type="spellEnd"/>
            <w:r>
              <w:t xml:space="preserve">, no es </w:t>
            </w:r>
            <w:proofErr w:type="spellStart"/>
            <w:r>
              <w:t>necesario</w:t>
            </w:r>
            <w:proofErr w:type="spellEnd"/>
            <w:r>
              <w:t xml:space="preserve"> </w:t>
            </w:r>
            <w:proofErr w:type="spellStart"/>
            <w:r>
              <w:t>colocar</w:t>
            </w:r>
            <w:proofErr w:type="spellEnd"/>
            <w:r>
              <w:t xml:space="preserve"> un </w:t>
            </w:r>
            <w:proofErr w:type="spellStart"/>
            <w:r>
              <w:t>nombre</w:t>
            </w:r>
            <w:proofErr w:type="spellEnd"/>
            <w:r>
              <w:t xml:space="preserve"> que </w:t>
            </w:r>
            <w:proofErr w:type="spellStart"/>
            <w:r>
              <w:t>indique</w:t>
            </w:r>
            <w:proofErr w:type="spellEnd"/>
            <w:r>
              <w:t xml:space="preserve"> la </w:t>
            </w:r>
            <w:proofErr w:type="spellStart"/>
            <w:r>
              <w:t>clase</w:t>
            </w:r>
            <w:proofErr w:type="spellEnd"/>
            <w:r>
              <w:t xml:space="preserve"> a la </w:t>
            </w:r>
            <w:proofErr w:type="spellStart"/>
            <w:r>
              <w:t>cual</w:t>
            </w:r>
            <w:proofErr w:type="spellEnd"/>
            <w:r>
              <w:t xml:space="preserve"> </w:t>
            </w:r>
            <w:proofErr w:type="spellStart"/>
            <w:r>
              <w:t>pertenece</w:t>
            </w:r>
            <w:proofErr w:type="spellEnd"/>
            <w:r>
              <w:t xml:space="preserve">. &lt;/p&gt;&lt;p&gt;La </w:t>
            </w:r>
            <w:proofErr w:type="spellStart"/>
            <w:r>
              <w:t>primera</w:t>
            </w:r>
            <w:proofErr w:type="spellEnd"/>
            <w:r>
              <w:t xml:space="preserve"> </w:t>
            </w:r>
            <w:proofErr w:type="spellStart"/>
            <w:r>
              <w:t>letra</w:t>
            </w:r>
            <w:proofErr w:type="spellEnd"/>
            <w:r>
              <w:t xml:space="preserve"> de la </w:t>
            </w:r>
            <w:proofErr w:type="spellStart"/>
            <w:r>
              <w:t>primera</w:t>
            </w:r>
            <w:proofErr w:type="spellEnd"/>
            <w:r>
              <w:t xml:space="preserve"> palabra del </w:t>
            </w:r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escrita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mayúsculas</w:t>
            </w:r>
            <w:proofErr w:type="spellEnd"/>
            <w:r>
              <w:t xml:space="preserve"> &lt;/p&gt;&lt;p&gt;El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  <w:r>
              <w:t xml:space="preserve"> de </w:t>
            </w:r>
            <w:proofErr w:type="spellStart"/>
            <w:r>
              <w:t>retorno</w:t>
            </w:r>
            <w:proofErr w:type="spellEnd"/>
            <w:r>
              <w:t xml:space="preserve"> se </w:t>
            </w:r>
            <w:proofErr w:type="spellStart"/>
            <w:r>
              <w:t>coloca</w:t>
            </w:r>
            <w:proofErr w:type="spellEnd"/>
            <w:r>
              <w:t xml:space="preserve"> al final y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obligatorio</w:t>
            </w:r>
            <w:proofErr w:type="spellEnd"/>
            <w:r>
              <w:t xml:space="preserve"> </w:t>
            </w:r>
            <w:proofErr w:type="spellStart"/>
            <w:r>
              <w:t>colocarlo</w:t>
            </w:r>
            <w:proofErr w:type="spellEnd"/>
            <w:r>
              <w:t>. &lt;</w:t>
            </w:r>
            <w:r>
              <w:t>/p&gt;</w:t>
            </w:r>
          </w:p>
        </w:tc>
      </w:tr>
      <w:tr w:rsidR="00991CCB" w14:paraId="7289C65C" w14:textId="77777777">
        <w:tc>
          <w:tcPr>
            <w:tcW w:w="0" w:type="auto"/>
          </w:tcPr>
          <w:p w14:paraId="6D301B62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Observaciones</w:t>
            </w:r>
            <w:proofErr w:type="spellEnd"/>
          </w:p>
        </w:tc>
        <w:tc>
          <w:tcPr>
            <w:tcW w:w="0" w:type="auto"/>
          </w:tcPr>
          <w:p w14:paraId="699775A9" w14:textId="77777777" w:rsidR="00991CCB" w:rsidRDefault="002B7A6D">
            <w:pPr>
              <w:jc w:val="center"/>
            </w:pPr>
            <w:r>
              <w:t>&lt;p&gt;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declaración</w:t>
            </w:r>
            <w:proofErr w:type="spellEnd"/>
            <w:r>
              <w:t xml:space="preserve"> de </w:t>
            </w:r>
            <w:proofErr w:type="spellStart"/>
            <w:r>
              <w:t>objetos</w:t>
            </w:r>
            <w:proofErr w:type="spellEnd"/>
            <w:r>
              <w:t xml:space="preserve"> no se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utilizar</w:t>
            </w:r>
            <w:proofErr w:type="spellEnd"/>
            <w:r>
              <w:t xml:space="preserve">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: &lt;/p&gt;&lt;p&gt;- </w:t>
            </w:r>
            <w:proofErr w:type="spellStart"/>
            <w:r>
              <w:t>Letra</w:t>
            </w:r>
            <w:proofErr w:type="spellEnd"/>
            <w:r>
              <w:t xml:space="preserve"> Ñ o ñ. &lt;/p&gt;&lt;p&gt;-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especiales</w:t>
            </w:r>
            <w:proofErr w:type="spellEnd"/>
            <w:r>
              <w:t xml:space="preserve"> ¡, ^, #, $, %, &amp;, /, (</w:t>
            </w:r>
            <w:proofErr w:type="gramStart"/>
            <w:r>
              <w:t>, )</w:t>
            </w:r>
            <w:proofErr w:type="gramEnd"/>
            <w:r>
              <w:t xml:space="preserve">, ¿, ‘, +, -, *, {, }, [, ], _. &lt;/p&gt;&lt;p&gt;-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tildados</w:t>
            </w:r>
            <w:proofErr w:type="spellEnd"/>
            <w:r>
              <w:t>: á, é, í, ó, ú. &lt;/p&gt;</w:t>
            </w:r>
          </w:p>
        </w:tc>
      </w:tr>
      <w:tr w:rsidR="00991CCB" w14:paraId="346D6410" w14:textId="77777777">
        <w:tc>
          <w:tcPr>
            <w:tcW w:w="0" w:type="auto"/>
          </w:tcPr>
          <w:p w14:paraId="2A8B9BD4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</w:t>
            </w:r>
            <w:r>
              <w:rPr>
                <w:b/>
              </w:rPr>
              <w:t>ipción</w:t>
            </w:r>
            <w:proofErr w:type="spellEnd"/>
            <w:r>
              <w:rPr>
                <w:b/>
              </w:rPr>
              <w:t xml:space="preserve"> General</w:t>
            </w:r>
          </w:p>
        </w:tc>
        <w:tc>
          <w:tcPr>
            <w:tcW w:w="0" w:type="auto"/>
          </w:tcPr>
          <w:p w14:paraId="48E5D6C7" w14:textId="77777777" w:rsidR="00991CCB" w:rsidRDefault="002B7A6D">
            <w:pPr>
              <w:jc w:val="center"/>
            </w:pPr>
            <w:proofErr w:type="spellStart"/>
            <w:r>
              <w:t>Todas</w:t>
            </w:r>
            <w:proofErr w:type="spellEnd"/>
            <w:r>
              <w:t xml:space="preserve"> las </w:t>
            </w:r>
            <w:proofErr w:type="spellStart"/>
            <w:r>
              <w:t>funciones</w:t>
            </w:r>
            <w:proofErr w:type="spellEnd"/>
            <w:r>
              <w:t xml:space="preserve"> </w:t>
            </w:r>
            <w:proofErr w:type="spellStart"/>
            <w:r>
              <w:t>estarán</w:t>
            </w:r>
            <w:proofErr w:type="spellEnd"/>
            <w:r>
              <w:t xml:space="preserve"> </w:t>
            </w:r>
            <w:proofErr w:type="spellStart"/>
            <w:r>
              <w:t>contenidas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dentro del </w:t>
            </w:r>
            <w:proofErr w:type="spellStart"/>
            <w:r>
              <w:t>formulario</w:t>
            </w:r>
            <w:proofErr w:type="spellEnd"/>
            <w:r>
              <w:t xml:space="preserve"> “</w:t>
            </w:r>
            <w:proofErr w:type="spellStart"/>
            <w:r>
              <w:t>FrmUsuarios</w:t>
            </w:r>
            <w:proofErr w:type="spellEnd"/>
            <w:r>
              <w:t xml:space="preserve">”, los </w:t>
            </w:r>
            <w:proofErr w:type="spellStart"/>
            <w:r>
              <w:t>cuales</w:t>
            </w:r>
            <w:proofErr w:type="spellEnd"/>
            <w:r>
              <w:t xml:space="preserve"> al ser </w:t>
            </w:r>
            <w:proofErr w:type="spellStart"/>
            <w:r>
              <w:t>ejecutadas</w:t>
            </w:r>
            <w:proofErr w:type="spellEnd"/>
            <w:r>
              <w:t xml:space="preserve"> </w:t>
            </w:r>
            <w:proofErr w:type="spellStart"/>
            <w:r>
              <w:t>permitirán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funcionamiento</w:t>
            </w:r>
            <w:proofErr w:type="spellEnd"/>
            <w:r>
              <w:t>.</w:t>
            </w:r>
          </w:p>
        </w:tc>
      </w:tr>
    </w:tbl>
    <w:p w14:paraId="63A4967F" w14:textId="77777777" w:rsidR="00991CCB" w:rsidRDefault="00991C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4"/>
        <w:gridCol w:w="5874"/>
      </w:tblGrid>
      <w:tr w:rsidR="00991CCB" w14:paraId="5FB77D91" w14:textId="77777777">
        <w:tc>
          <w:tcPr>
            <w:tcW w:w="0" w:type="auto"/>
          </w:tcPr>
          <w:p w14:paraId="3C2E7A6D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Título</w:t>
            </w:r>
            <w:proofErr w:type="spellEnd"/>
          </w:p>
        </w:tc>
        <w:tc>
          <w:tcPr>
            <w:tcW w:w="0" w:type="auto"/>
          </w:tcPr>
          <w:p w14:paraId="5E1B7DD7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991CCB" w14:paraId="2DB4A96D" w14:textId="77777777">
        <w:tc>
          <w:tcPr>
            <w:tcW w:w="0" w:type="auto"/>
          </w:tcPr>
          <w:p w14:paraId="1D590310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Sintaxis</w:t>
            </w:r>
            <w:proofErr w:type="spellEnd"/>
          </w:p>
        </w:tc>
        <w:tc>
          <w:tcPr>
            <w:tcW w:w="0" w:type="auto"/>
          </w:tcPr>
          <w:p w14:paraId="7AD7390D" w14:textId="77777777" w:rsidR="00991CCB" w:rsidRDefault="002B7A6D">
            <w:pPr>
              <w:jc w:val="center"/>
            </w:pPr>
            <w:r>
              <w:t xml:space="preserve">-  private void </w:t>
            </w:r>
            <w:proofErr w:type="spellStart"/>
            <w:proofErr w:type="gramStart"/>
            <w:r>
              <w:t>MostrarTabla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91CCB" w14:paraId="1279592E" w14:textId="77777777">
        <w:tc>
          <w:tcPr>
            <w:tcW w:w="0" w:type="auto"/>
          </w:tcPr>
          <w:p w14:paraId="06D47E43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0" w:type="auto"/>
          </w:tcPr>
          <w:p w14:paraId="20FC84A4" w14:textId="77777777" w:rsidR="00991CCB" w:rsidRDefault="002B7A6D">
            <w:pPr>
              <w:jc w:val="center"/>
            </w:pPr>
            <w:r>
              <w:t xml:space="preserve">&lt;p&gt;El </w:t>
            </w: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objeto</w:t>
            </w:r>
            <w:proofErr w:type="spellEnd"/>
            <w:r>
              <w:t xml:space="preserve"> </w:t>
            </w:r>
            <w:proofErr w:type="spellStart"/>
            <w:r>
              <w:t>constará</w:t>
            </w:r>
            <w:proofErr w:type="spellEnd"/>
            <w:r>
              <w:t xml:space="preserve"> hasta de 25 </w:t>
            </w:r>
            <w:proofErr w:type="spellStart"/>
            <w:r>
              <w:t>caracteres</w:t>
            </w:r>
            <w:proofErr w:type="spellEnd"/>
            <w:r>
              <w:t xml:space="preserve">, no es </w:t>
            </w:r>
            <w:proofErr w:type="spellStart"/>
            <w:r>
              <w:t>necesario</w:t>
            </w:r>
            <w:proofErr w:type="spellEnd"/>
            <w:r>
              <w:t xml:space="preserve"> </w:t>
            </w:r>
            <w:proofErr w:type="spellStart"/>
            <w:r>
              <w:t>colocar</w:t>
            </w:r>
            <w:proofErr w:type="spellEnd"/>
            <w:r>
              <w:t xml:space="preserve"> un </w:t>
            </w:r>
            <w:proofErr w:type="spellStart"/>
            <w:r>
              <w:t>nombre</w:t>
            </w:r>
            <w:proofErr w:type="spellEnd"/>
            <w:r>
              <w:t xml:space="preserve"> que </w:t>
            </w:r>
            <w:proofErr w:type="spellStart"/>
            <w:r>
              <w:t>indique</w:t>
            </w:r>
            <w:proofErr w:type="spellEnd"/>
            <w:r>
              <w:t xml:space="preserve"> la </w:t>
            </w:r>
            <w:proofErr w:type="spellStart"/>
            <w:r>
              <w:t>clase</w:t>
            </w:r>
            <w:proofErr w:type="spellEnd"/>
            <w:r>
              <w:t xml:space="preserve"> a la </w:t>
            </w:r>
            <w:proofErr w:type="spellStart"/>
            <w:r>
              <w:t>cual</w:t>
            </w:r>
            <w:proofErr w:type="spellEnd"/>
            <w:r>
              <w:t xml:space="preserve"> </w:t>
            </w:r>
            <w:proofErr w:type="spellStart"/>
            <w:r>
              <w:t>pertenece</w:t>
            </w:r>
            <w:proofErr w:type="spellEnd"/>
            <w:r>
              <w:t xml:space="preserve">. &lt;/p&gt;&lt;p&gt;La </w:t>
            </w:r>
            <w:proofErr w:type="spellStart"/>
            <w:r>
              <w:t>primera</w:t>
            </w:r>
            <w:proofErr w:type="spellEnd"/>
            <w:r>
              <w:t xml:space="preserve"> </w:t>
            </w:r>
            <w:proofErr w:type="spellStart"/>
            <w:r>
              <w:t>letra</w:t>
            </w:r>
            <w:proofErr w:type="spellEnd"/>
            <w:r>
              <w:t xml:space="preserve"> de la </w:t>
            </w:r>
            <w:proofErr w:type="spellStart"/>
            <w:r>
              <w:t>primera</w:t>
            </w:r>
            <w:proofErr w:type="spellEnd"/>
            <w:r>
              <w:t xml:space="preserve"> palabra del </w:t>
            </w:r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escrita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mayúsculas</w:t>
            </w:r>
            <w:proofErr w:type="spellEnd"/>
            <w:r>
              <w:t xml:space="preserve"> &lt;/p&gt;</w:t>
            </w:r>
          </w:p>
        </w:tc>
      </w:tr>
      <w:tr w:rsidR="00991CCB" w14:paraId="6B0E4462" w14:textId="77777777">
        <w:tc>
          <w:tcPr>
            <w:tcW w:w="0" w:type="auto"/>
          </w:tcPr>
          <w:p w14:paraId="545EE5C5" w14:textId="77777777" w:rsidR="00991CCB" w:rsidRDefault="002B7A6D">
            <w:pPr>
              <w:jc w:val="center"/>
            </w:pPr>
            <w:r>
              <w:t>SISTEMA DE CONVERSIÓN Y ORGANIZACIÓN DE DOCUMENTOS</w:t>
            </w:r>
            <w:r>
              <w:t xml:space="preserve"> EN MARKDOWN</w:t>
            </w:r>
          </w:p>
        </w:tc>
        <w:tc>
          <w:tcPr>
            <w:tcW w:w="0" w:type="auto"/>
          </w:tcPr>
          <w:p w14:paraId="57A188E9" w14:textId="77777777" w:rsidR="00991CCB" w:rsidRDefault="002B7A6D">
            <w:pPr>
              <w:jc w:val="center"/>
            </w:pPr>
            <w:r>
              <w:rPr>
                <w:rStyle w:val="InlineCode"/>
                <w:highlight w:val="none"/>
              </w:rPr>
              <w:t xml:space="preserve">  </w:t>
            </w:r>
            <w:proofErr w:type="spellStart"/>
            <w:r>
              <w:t>Versión</w:t>
            </w:r>
            <w:proofErr w:type="spellEnd"/>
            <w:r>
              <w:t xml:space="preserve"> 1.0</w:t>
            </w:r>
          </w:p>
        </w:tc>
      </w:tr>
      <w:tr w:rsidR="00991CCB" w14:paraId="1683CA94" w14:textId="77777777">
        <w:tc>
          <w:tcPr>
            <w:tcW w:w="0" w:type="auto"/>
          </w:tcPr>
          <w:p w14:paraId="1D625977" w14:textId="77777777" w:rsidR="00991CCB" w:rsidRDefault="002B7A6D">
            <w:pPr>
              <w:jc w:val="center"/>
            </w:pPr>
            <w:r>
              <w:t>:-</w:t>
            </w:r>
          </w:p>
        </w:tc>
        <w:tc>
          <w:tcPr>
            <w:tcW w:w="0" w:type="auto"/>
          </w:tcPr>
          <w:p w14:paraId="610EF96E" w14:textId="77777777" w:rsidR="00991CCB" w:rsidRDefault="002B7A6D">
            <w:pPr>
              <w:jc w:val="center"/>
            </w:pPr>
            <w:r>
              <w:t>-</w:t>
            </w:r>
          </w:p>
        </w:tc>
      </w:tr>
      <w:tr w:rsidR="00991CCB" w14:paraId="764268FE" w14:textId="77777777">
        <w:tc>
          <w:tcPr>
            <w:tcW w:w="0" w:type="auto"/>
          </w:tcPr>
          <w:p w14:paraId="58FF4C88" w14:textId="77777777" w:rsidR="00991CCB" w:rsidRDefault="002B7A6D">
            <w:pPr>
              <w:jc w:val="center"/>
            </w:pP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Estándares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  <w:tc>
          <w:tcPr>
            <w:tcW w:w="0" w:type="auto"/>
          </w:tcPr>
          <w:p w14:paraId="5527E328" w14:textId="77777777" w:rsidR="00991CCB" w:rsidRDefault="00991CCB">
            <w:pPr>
              <w:jc w:val="center"/>
            </w:pPr>
          </w:p>
        </w:tc>
      </w:tr>
    </w:tbl>
    <w:p w14:paraId="6CC2D4F4" w14:textId="77777777" w:rsidR="00991CCB" w:rsidRDefault="00991C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7121"/>
      </w:tblGrid>
      <w:tr w:rsidR="00991CCB" w14:paraId="38A8EC53" w14:textId="77777777">
        <w:tc>
          <w:tcPr>
            <w:tcW w:w="0" w:type="auto"/>
          </w:tcPr>
          <w:p w14:paraId="09707813" w14:textId="77777777" w:rsidR="00991CCB" w:rsidRDefault="00991CCB"/>
        </w:tc>
        <w:tc>
          <w:tcPr>
            <w:tcW w:w="0" w:type="auto"/>
          </w:tcPr>
          <w:p w14:paraId="3ABB25E1" w14:textId="77777777" w:rsidR="00991CCB" w:rsidRDefault="002B7A6D">
            <w:pPr>
              <w:jc w:val="center"/>
            </w:pPr>
            <w:r>
              <w:t xml:space="preserve">El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  <w:r>
              <w:t xml:space="preserve"> de </w:t>
            </w:r>
            <w:proofErr w:type="spellStart"/>
            <w:r>
              <w:t>retorno</w:t>
            </w:r>
            <w:proofErr w:type="spellEnd"/>
            <w:r>
              <w:t xml:space="preserve"> se </w:t>
            </w:r>
            <w:proofErr w:type="spellStart"/>
            <w:r>
              <w:t>coloca</w:t>
            </w:r>
            <w:proofErr w:type="spellEnd"/>
            <w:r>
              <w:t xml:space="preserve"> al final y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obligatorio</w:t>
            </w:r>
            <w:proofErr w:type="spellEnd"/>
            <w:r>
              <w:t xml:space="preserve"> </w:t>
            </w:r>
            <w:proofErr w:type="spellStart"/>
            <w:r>
              <w:t>colocarlo</w:t>
            </w:r>
            <w:proofErr w:type="spellEnd"/>
            <w:r>
              <w:t>.</w:t>
            </w:r>
          </w:p>
        </w:tc>
      </w:tr>
      <w:tr w:rsidR="00991CCB" w14:paraId="37F0DC45" w14:textId="77777777">
        <w:tc>
          <w:tcPr>
            <w:tcW w:w="0" w:type="auto"/>
          </w:tcPr>
          <w:p w14:paraId="437EFFD9" w14:textId="77777777" w:rsidR="00991CCB" w:rsidRDefault="002B7A6D">
            <w:proofErr w:type="spellStart"/>
            <w:r>
              <w:rPr>
                <w:b/>
              </w:rPr>
              <w:t>Observaciones</w:t>
            </w:r>
            <w:proofErr w:type="spellEnd"/>
          </w:p>
        </w:tc>
        <w:tc>
          <w:tcPr>
            <w:tcW w:w="0" w:type="auto"/>
          </w:tcPr>
          <w:p w14:paraId="7A29FD8C" w14:textId="77777777" w:rsidR="00991CCB" w:rsidRDefault="002B7A6D">
            <w:pPr>
              <w:jc w:val="center"/>
            </w:pPr>
            <w:r>
              <w:t>&lt;p&gt;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declaración</w:t>
            </w:r>
            <w:proofErr w:type="spellEnd"/>
            <w:r>
              <w:t xml:space="preserve"> de </w:t>
            </w:r>
            <w:proofErr w:type="spellStart"/>
            <w:r>
              <w:t>objetos</w:t>
            </w:r>
            <w:proofErr w:type="spellEnd"/>
            <w:r>
              <w:t xml:space="preserve"> no se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utilizar</w:t>
            </w:r>
            <w:proofErr w:type="spellEnd"/>
            <w:r>
              <w:t xml:space="preserve">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: &lt;/p&gt;&lt;p&gt;- </w:t>
            </w:r>
            <w:proofErr w:type="spellStart"/>
            <w:r>
              <w:t>Letra</w:t>
            </w:r>
            <w:proofErr w:type="spellEnd"/>
            <w:r>
              <w:t xml:space="preserve"> Ñ o ñ. &lt;/p&gt;&lt;p&gt;-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especiales</w:t>
            </w:r>
            <w:proofErr w:type="spellEnd"/>
            <w:r>
              <w:t xml:space="preserve"> ¡, ^, #, $, %, &amp;, /, (</w:t>
            </w:r>
            <w:proofErr w:type="gramStart"/>
            <w:r>
              <w:t>, )</w:t>
            </w:r>
            <w:proofErr w:type="gramEnd"/>
            <w:r>
              <w:t xml:space="preserve">, ¿, ‘, +, -, *, {, }, [, ], _. &lt;/p&gt;&lt;p&gt;-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tildados</w:t>
            </w:r>
            <w:proofErr w:type="spellEnd"/>
            <w:r>
              <w:t>: á, é, í, ó, ú. &lt;/p&gt;</w:t>
            </w:r>
          </w:p>
        </w:tc>
      </w:tr>
      <w:tr w:rsidR="00991CCB" w14:paraId="708404B7" w14:textId="77777777">
        <w:tc>
          <w:tcPr>
            <w:tcW w:w="0" w:type="auto"/>
          </w:tcPr>
          <w:p w14:paraId="2E3F1903" w14:textId="77777777" w:rsidR="00991CCB" w:rsidRDefault="002B7A6D"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 General</w:t>
            </w:r>
          </w:p>
        </w:tc>
        <w:tc>
          <w:tcPr>
            <w:tcW w:w="0" w:type="auto"/>
          </w:tcPr>
          <w:p w14:paraId="45AF48AE" w14:textId="77777777" w:rsidR="00991CCB" w:rsidRDefault="002B7A6D">
            <w:pPr>
              <w:jc w:val="center"/>
            </w:pPr>
            <w:proofErr w:type="spellStart"/>
            <w:r>
              <w:t>Todas</w:t>
            </w:r>
            <w:proofErr w:type="spellEnd"/>
            <w:r>
              <w:t xml:space="preserve"> las </w:t>
            </w:r>
            <w:proofErr w:type="spellStart"/>
            <w:r>
              <w:t>funciones</w:t>
            </w:r>
            <w:proofErr w:type="spellEnd"/>
            <w:r>
              <w:t xml:space="preserve"> </w:t>
            </w:r>
            <w:proofErr w:type="spellStart"/>
            <w:r>
              <w:t>estarán</w:t>
            </w:r>
            <w:proofErr w:type="spellEnd"/>
            <w:r>
              <w:t xml:space="preserve"> </w:t>
            </w:r>
            <w:proofErr w:type="spellStart"/>
            <w:r>
              <w:t>contenidas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dentro del </w:t>
            </w:r>
            <w:proofErr w:type="spellStart"/>
            <w:r>
              <w:t>formulario</w:t>
            </w:r>
            <w:proofErr w:type="spellEnd"/>
            <w:r>
              <w:t xml:space="preserve"> “</w:t>
            </w:r>
            <w:proofErr w:type="spellStart"/>
            <w:r>
              <w:t>FrmPrincipal</w:t>
            </w:r>
            <w:proofErr w:type="spellEnd"/>
            <w:r>
              <w:t xml:space="preserve">”, los </w:t>
            </w:r>
            <w:proofErr w:type="spellStart"/>
            <w:r>
              <w:t>cuales</w:t>
            </w:r>
            <w:proofErr w:type="spellEnd"/>
            <w:r>
              <w:t xml:space="preserve"> al ser </w:t>
            </w:r>
            <w:proofErr w:type="spellStart"/>
            <w:r>
              <w:t>ejecutadas</w:t>
            </w:r>
            <w:proofErr w:type="spellEnd"/>
            <w:r>
              <w:t xml:space="preserve"> </w:t>
            </w:r>
            <w:proofErr w:type="spellStart"/>
            <w:r>
              <w:t>permitirán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funcionamiento</w:t>
            </w:r>
            <w:proofErr w:type="spellEnd"/>
            <w:r>
              <w:t>.</w:t>
            </w:r>
          </w:p>
        </w:tc>
      </w:tr>
    </w:tbl>
    <w:p w14:paraId="13B5C197" w14:textId="77777777" w:rsidR="00991CCB" w:rsidRDefault="00991C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7168"/>
      </w:tblGrid>
      <w:tr w:rsidR="00991CCB" w14:paraId="5BCA52DE" w14:textId="77777777">
        <w:tc>
          <w:tcPr>
            <w:tcW w:w="0" w:type="auto"/>
          </w:tcPr>
          <w:p w14:paraId="3ED080EB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Título</w:t>
            </w:r>
            <w:proofErr w:type="spellEnd"/>
          </w:p>
        </w:tc>
        <w:tc>
          <w:tcPr>
            <w:tcW w:w="0" w:type="auto"/>
          </w:tcPr>
          <w:p w14:paraId="5FEE80A6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991CCB" w14:paraId="076BA950" w14:textId="77777777">
        <w:tc>
          <w:tcPr>
            <w:tcW w:w="0" w:type="auto"/>
          </w:tcPr>
          <w:p w14:paraId="7BDA046F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Sintaxis</w:t>
            </w:r>
            <w:proofErr w:type="spellEnd"/>
          </w:p>
        </w:tc>
        <w:tc>
          <w:tcPr>
            <w:tcW w:w="0" w:type="auto"/>
          </w:tcPr>
          <w:p w14:paraId="75E904D7" w14:textId="77777777" w:rsidR="00991CCB" w:rsidRDefault="002B7A6D">
            <w:pPr>
              <w:jc w:val="center"/>
            </w:pPr>
            <w:r>
              <w:t xml:space="preserve">-  private void </w:t>
            </w:r>
            <w:proofErr w:type="spellStart"/>
            <w:proofErr w:type="gramStart"/>
            <w:r>
              <w:t>MtdLimp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91CCB" w14:paraId="3D5C32EC" w14:textId="77777777">
        <w:tc>
          <w:tcPr>
            <w:tcW w:w="0" w:type="auto"/>
          </w:tcPr>
          <w:p w14:paraId="484B299E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0" w:type="auto"/>
          </w:tcPr>
          <w:p w14:paraId="06887E26" w14:textId="77777777" w:rsidR="00991CCB" w:rsidRDefault="002B7A6D">
            <w:pPr>
              <w:jc w:val="center"/>
            </w:pPr>
            <w:r>
              <w:t xml:space="preserve">&lt;p&gt;El </w:t>
            </w: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objeto</w:t>
            </w:r>
            <w:proofErr w:type="spellEnd"/>
            <w:r>
              <w:t xml:space="preserve"> </w:t>
            </w:r>
            <w:proofErr w:type="spellStart"/>
            <w:r>
              <w:t>consta</w:t>
            </w:r>
            <w:proofErr w:type="spellEnd"/>
            <w:r>
              <w:t xml:space="preserve"> hasta de 25 </w:t>
            </w:r>
            <w:proofErr w:type="spellStart"/>
            <w:r>
              <w:t>caracteres</w:t>
            </w:r>
            <w:proofErr w:type="spellEnd"/>
            <w:r>
              <w:t xml:space="preserve">, no es </w:t>
            </w:r>
            <w:proofErr w:type="spellStart"/>
            <w:r>
              <w:t>necesario</w:t>
            </w:r>
            <w:proofErr w:type="spellEnd"/>
            <w:r>
              <w:t xml:space="preserve"> </w:t>
            </w:r>
            <w:proofErr w:type="spellStart"/>
            <w:r>
              <w:t>colocar</w:t>
            </w:r>
            <w:proofErr w:type="spellEnd"/>
            <w:r>
              <w:t xml:space="preserve"> un </w:t>
            </w:r>
            <w:proofErr w:type="spellStart"/>
            <w:r>
              <w:t>nombre</w:t>
            </w:r>
            <w:proofErr w:type="spellEnd"/>
            <w:r>
              <w:t xml:space="preserve"> que </w:t>
            </w:r>
            <w:proofErr w:type="spellStart"/>
            <w:r>
              <w:t>indique</w:t>
            </w:r>
            <w:proofErr w:type="spellEnd"/>
            <w:r>
              <w:t xml:space="preserve"> la </w:t>
            </w:r>
            <w:proofErr w:type="spellStart"/>
            <w:r>
              <w:t>clase</w:t>
            </w:r>
            <w:proofErr w:type="spellEnd"/>
            <w:r>
              <w:t xml:space="preserve"> a la </w:t>
            </w:r>
            <w:proofErr w:type="spellStart"/>
            <w:r>
              <w:t>cual</w:t>
            </w:r>
            <w:proofErr w:type="spellEnd"/>
            <w:r>
              <w:t xml:space="preserve"> </w:t>
            </w:r>
            <w:proofErr w:type="spellStart"/>
            <w:r>
              <w:t>pertenece</w:t>
            </w:r>
            <w:proofErr w:type="spellEnd"/>
            <w:r>
              <w:t xml:space="preserve">. &lt;/p&gt;&lt;p&gt;La </w:t>
            </w:r>
            <w:proofErr w:type="spellStart"/>
            <w:r>
              <w:t>primera</w:t>
            </w:r>
            <w:proofErr w:type="spellEnd"/>
            <w:r>
              <w:t xml:space="preserve"> </w:t>
            </w:r>
            <w:proofErr w:type="spellStart"/>
            <w:r>
              <w:t>letra</w:t>
            </w:r>
            <w:proofErr w:type="spellEnd"/>
            <w:r>
              <w:t xml:space="preserve"> de </w:t>
            </w:r>
            <w:r>
              <w:lastRenderedPageBreak/>
              <w:t xml:space="preserve">la </w:t>
            </w:r>
            <w:proofErr w:type="spellStart"/>
            <w:r>
              <w:t>primera</w:t>
            </w:r>
            <w:proofErr w:type="spellEnd"/>
            <w:r>
              <w:t xml:space="preserve"> palabra del </w:t>
            </w:r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escrita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mayúsculas</w:t>
            </w:r>
            <w:proofErr w:type="spellEnd"/>
            <w:r>
              <w:t xml:space="preserve"> &lt;/p&gt;&lt;p&gt;El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  <w:r>
              <w:t xml:space="preserve"> de </w:t>
            </w:r>
            <w:proofErr w:type="spellStart"/>
            <w:r>
              <w:t>retorno</w:t>
            </w:r>
            <w:proofErr w:type="spellEnd"/>
            <w:r>
              <w:t xml:space="preserve"> se </w:t>
            </w:r>
            <w:proofErr w:type="spellStart"/>
            <w:r>
              <w:t>coloca</w:t>
            </w:r>
            <w:proofErr w:type="spellEnd"/>
            <w:r>
              <w:t xml:space="preserve"> al final y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obligatorio</w:t>
            </w:r>
            <w:proofErr w:type="spellEnd"/>
            <w:r>
              <w:t xml:space="preserve"> </w:t>
            </w:r>
            <w:proofErr w:type="spellStart"/>
            <w:r>
              <w:t>colocarlo</w:t>
            </w:r>
            <w:proofErr w:type="spellEnd"/>
            <w:r>
              <w:t>. &lt;/p&gt;</w:t>
            </w:r>
          </w:p>
        </w:tc>
      </w:tr>
      <w:tr w:rsidR="00991CCB" w14:paraId="678A48B0" w14:textId="77777777">
        <w:tc>
          <w:tcPr>
            <w:tcW w:w="0" w:type="auto"/>
          </w:tcPr>
          <w:p w14:paraId="151A6DA4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lastRenderedPageBreak/>
              <w:t>Observaciones</w:t>
            </w:r>
            <w:proofErr w:type="spellEnd"/>
          </w:p>
        </w:tc>
        <w:tc>
          <w:tcPr>
            <w:tcW w:w="0" w:type="auto"/>
          </w:tcPr>
          <w:p w14:paraId="31ECE141" w14:textId="77777777" w:rsidR="00991CCB" w:rsidRDefault="002B7A6D">
            <w:pPr>
              <w:jc w:val="center"/>
            </w:pPr>
            <w:r>
              <w:t>&lt;p&gt;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declaración</w:t>
            </w:r>
            <w:proofErr w:type="spellEnd"/>
            <w:r>
              <w:t xml:space="preserve"> de </w:t>
            </w:r>
            <w:proofErr w:type="spellStart"/>
            <w:r>
              <w:t>objetos</w:t>
            </w:r>
            <w:proofErr w:type="spellEnd"/>
            <w:r>
              <w:t xml:space="preserve"> no se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utilizar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r>
              <w:t>cteres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: &lt;/p&gt;&lt;p&gt;- </w:t>
            </w:r>
            <w:proofErr w:type="spellStart"/>
            <w:r>
              <w:t>Letra</w:t>
            </w:r>
            <w:proofErr w:type="spellEnd"/>
            <w:r>
              <w:t xml:space="preserve"> Ñ o ñ. &lt;/p&gt;&lt;p&gt;-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especiales</w:t>
            </w:r>
            <w:proofErr w:type="spellEnd"/>
            <w:r>
              <w:t xml:space="preserve"> ¡, ^, #, $, %, &amp;, /, (</w:t>
            </w:r>
            <w:proofErr w:type="gramStart"/>
            <w:r>
              <w:t>, )</w:t>
            </w:r>
            <w:proofErr w:type="gramEnd"/>
            <w:r>
              <w:t xml:space="preserve">, ¿, ‘, +, -, *, {, }, [, ], _. &lt;/p&gt;&lt;p&gt;-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tildados</w:t>
            </w:r>
            <w:proofErr w:type="spellEnd"/>
            <w:r>
              <w:t>: á, é, í, ó, ú. &lt;/p&gt;</w:t>
            </w:r>
          </w:p>
        </w:tc>
      </w:tr>
      <w:tr w:rsidR="00991CCB" w14:paraId="73AA5207" w14:textId="77777777">
        <w:tc>
          <w:tcPr>
            <w:tcW w:w="0" w:type="auto"/>
          </w:tcPr>
          <w:p w14:paraId="3F136C1E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 General</w:t>
            </w:r>
          </w:p>
        </w:tc>
        <w:tc>
          <w:tcPr>
            <w:tcW w:w="0" w:type="auto"/>
          </w:tcPr>
          <w:p w14:paraId="67278F1E" w14:textId="77777777" w:rsidR="00991CCB" w:rsidRDefault="002B7A6D">
            <w:pPr>
              <w:jc w:val="center"/>
            </w:pPr>
            <w:proofErr w:type="spellStart"/>
            <w:r>
              <w:t>Todas</w:t>
            </w:r>
            <w:proofErr w:type="spellEnd"/>
            <w:r>
              <w:t xml:space="preserve"> las </w:t>
            </w:r>
            <w:proofErr w:type="spellStart"/>
            <w:r>
              <w:t>funciones</w:t>
            </w:r>
            <w:proofErr w:type="spellEnd"/>
            <w:r>
              <w:t xml:space="preserve"> </w:t>
            </w:r>
            <w:proofErr w:type="spellStart"/>
            <w:r>
              <w:t>estarán</w:t>
            </w:r>
            <w:proofErr w:type="spellEnd"/>
            <w:r>
              <w:t xml:space="preserve"> </w:t>
            </w:r>
            <w:proofErr w:type="spellStart"/>
            <w:r>
              <w:t>contenidas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dentro del </w:t>
            </w:r>
            <w:proofErr w:type="spellStart"/>
            <w:r>
              <w:t>formulari</w:t>
            </w:r>
            <w:r>
              <w:t>o</w:t>
            </w:r>
            <w:proofErr w:type="spellEnd"/>
            <w:r>
              <w:t xml:space="preserve"> “</w:t>
            </w:r>
            <w:proofErr w:type="spellStart"/>
            <w:r>
              <w:t>FrmListaHab</w:t>
            </w:r>
            <w:proofErr w:type="spellEnd"/>
            <w:r>
              <w:t xml:space="preserve">”, los </w:t>
            </w:r>
            <w:proofErr w:type="spellStart"/>
            <w:r>
              <w:t>cuales</w:t>
            </w:r>
            <w:proofErr w:type="spellEnd"/>
            <w:r>
              <w:t xml:space="preserve"> al ser </w:t>
            </w:r>
            <w:proofErr w:type="spellStart"/>
            <w:r>
              <w:t>ejecutadas</w:t>
            </w:r>
            <w:proofErr w:type="spellEnd"/>
            <w:r>
              <w:t xml:space="preserve"> </w:t>
            </w:r>
            <w:proofErr w:type="spellStart"/>
            <w:r>
              <w:t>permitirán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funcionamiento</w:t>
            </w:r>
            <w:proofErr w:type="spellEnd"/>
            <w:r>
              <w:t>.</w:t>
            </w:r>
          </w:p>
        </w:tc>
      </w:tr>
    </w:tbl>
    <w:p w14:paraId="6819D877" w14:textId="77777777" w:rsidR="00991CCB" w:rsidRDefault="00991C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7550"/>
      </w:tblGrid>
      <w:tr w:rsidR="00991CCB" w14:paraId="2A48ADC7" w14:textId="77777777">
        <w:tc>
          <w:tcPr>
            <w:tcW w:w="0" w:type="auto"/>
          </w:tcPr>
          <w:p w14:paraId="42924C3C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Título</w:t>
            </w:r>
            <w:proofErr w:type="spellEnd"/>
          </w:p>
        </w:tc>
        <w:tc>
          <w:tcPr>
            <w:tcW w:w="0" w:type="auto"/>
          </w:tcPr>
          <w:p w14:paraId="01836F12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991CCB" w14:paraId="3B723673" w14:textId="77777777">
        <w:tc>
          <w:tcPr>
            <w:tcW w:w="0" w:type="auto"/>
          </w:tcPr>
          <w:p w14:paraId="413F7386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Sintaxis</w:t>
            </w:r>
            <w:proofErr w:type="spellEnd"/>
          </w:p>
        </w:tc>
        <w:tc>
          <w:tcPr>
            <w:tcW w:w="0" w:type="auto"/>
          </w:tcPr>
          <w:p w14:paraId="3A3FC4EB" w14:textId="77777777" w:rsidR="00991CCB" w:rsidRDefault="002B7A6D">
            <w:pPr>
              <w:jc w:val="center"/>
            </w:pPr>
            <w:r>
              <w:t xml:space="preserve">&lt;p&gt;- public void </w:t>
            </w:r>
            <w:proofErr w:type="spellStart"/>
            <w:proofErr w:type="gramStart"/>
            <w:r>
              <w:t>bloqueo</w:t>
            </w:r>
            <w:proofErr w:type="spellEnd"/>
            <w:r>
              <w:t>(</w:t>
            </w:r>
            <w:proofErr w:type="gramEnd"/>
            <w:r>
              <w:t xml:space="preserve">) &lt;/p&gt;&lt;p&gt;- public void </w:t>
            </w:r>
            <w:proofErr w:type="spellStart"/>
            <w:r>
              <w:t>accion</w:t>
            </w:r>
            <w:proofErr w:type="spellEnd"/>
            <w:r>
              <w:t xml:space="preserve">(int </w:t>
            </w:r>
            <w:proofErr w:type="spellStart"/>
            <w:r>
              <w:t>n,JButton</w:t>
            </w:r>
            <w:proofErr w:type="spellEnd"/>
            <w:r>
              <w:t xml:space="preserve"> a) &lt;/p&gt;&lt;p&gt;- private void </w:t>
            </w:r>
            <w:proofErr w:type="spellStart"/>
            <w:r>
              <w:t>actualizo_estado</w:t>
            </w:r>
            <w:proofErr w:type="spellEnd"/>
            <w:r>
              <w:t>() &lt;/p&gt;</w:t>
            </w:r>
          </w:p>
        </w:tc>
      </w:tr>
      <w:tr w:rsidR="00991CCB" w14:paraId="4F430DB6" w14:textId="77777777">
        <w:tc>
          <w:tcPr>
            <w:tcW w:w="0" w:type="auto"/>
          </w:tcPr>
          <w:p w14:paraId="279FB3C5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0" w:type="auto"/>
          </w:tcPr>
          <w:p w14:paraId="34C045D0" w14:textId="77777777" w:rsidR="00991CCB" w:rsidRDefault="002B7A6D">
            <w:pPr>
              <w:jc w:val="center"/>
            </w:pPr>
            <w:r>
              <w:t xml:space="preserve">El </w:t>
            </w: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objeto</w:t>
            </w:r>
            <w:proofErr w:type="spellEnd"/>
            <w:r>
              <w:t xml:space="preserve"> </w:t>
            </w:r>
            <w:proofErr w:type="spellStart"/>
            <w:r>
              <w:t>consta</w:t>
            </w:r>
            <w:proofErr w:type="spellEnd"/>
            <w:r>
              <w:t xml:space="preserve"> hasta de 25 </w:t>
            </w:r>
            <w:proofErr w:type="spellStart"/>
            <w:r>
              <w:t>caracteres</w:t>
            </w:r>
            <w:proofErr w:type="spellEnd"/>
            <w:r>
              <w:t>, no</w:t>
            </w:r>
          </w:p>
        </w:tc>
      </w:tr>
    </w:tbl>
    <w:p w14:paraId="5A71CE17" w14:textId="77777777" w:rsidR="00991CCB" w:rsidRDefault="00991C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1"/>
        <w:gridCol w:w="1917"/>
      </w:tblGrid>
      <w:tr w:rsidR="00991CCB" w14:paraId="7B9B72FB" w14:textId="77777777">
        <w:tc>
          <w:tcPr>
            <w:tcW w:w="0" w:type="auto"/>
          </w:tcPr>
          <w:p w14:paraId="5AFC336D" w14:textId="77777777" w:rsidR="00991CCB" w:rsidRDefault="002B7A6D">
            <w:pPr>
              <w:jc w:val="center"/>
            </w:pPr>
            <w:r>
              <w:t>SISTEMA DE CONVERSIÓN Y ORGANIZACIÓN DE DOCUMENTOS EN MARKDOWN</w:t>
            </w:r>
          </w:p>
        </w:tc>
        <w:tc>
          <w:tcPr>
            <w:tcW w:w="0" w:type="auto"/>
          </w:tcPr>
          <w:p w14:paraId="184DCC18" w14:textId="77777777" w:rsidR="00991CCB" w:rsidRDefault="002B7A6D">
            <w:pPr>
              <w:jc w:val="center"/>
            </w:pPr>
            <w:r>
              <w:rPr>
                <w:rStyle w:val="InlineCode"/>
                <w:highlight w:val="none"/>
              </w:rPr>
              <w:t xml:space="preserve">  </w:t>
            </w:r>
            <w:proofErr w:type="spellStart"/>
            <w:r>
              <w:t>Versión</w:t>
            </w:r>
            <w:proofErr w:type="spellEnd"/>
            <w:r>
              <w:t>:           1.0</w:t>
            </w:r>
          </w:p>
        </w:tc>
      </w:tr>
      <w:tr w:rsidR="00991CCB" w14:paraId="3DC63184" w14:textId="77777777">
        <w:tc>
          <w:tcPr>
            <w:tcW w:w="0" w:type="auto"/>
          </w:tcPr>
          <w:p w14:paraId="15970537" w14:textId="77777777" w:rsidR="00991CCB" w:rsidRDefault="002B7A6D">
            <w:pPr>
              <w:jc w:val="center"/>
            </w:pP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Estándares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  <w:tc>
          <w:tcPr>
            <w:tcW w:w="0" w:type="auto"/>
          </w:tcPr>
          <w:p w14:paraId="5DAFD689" w14:textId="77777777" w:rsidR="00991CCB" w:rsidRDefault="00991CCB">
            <w:pPr>
              <w:jc w:val="center"/>
            </w:pPr>
          </w:p>
        </w:tc>
      </w:tr>
    </w:tbl>
    <w:p w14:paraId="7766766F" w14:textId="77777777" w:rsidR="00991CCB" w:rsidRDefault="00991C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7148"/>
      </w:tblGrid>
      <w:tr w:rsidR="00991CCB" w14:paraId="5774F23F" w14:textId="77777777">
        <w:tc>
          <w:tcPr>
            <w:tcW w:w="0" w:type="auto"/>
          </w:tcPr>
          <w:p w14:paraId="30DA663A" w14:textId="77777777" w:rsidR="00991CCB" w:rsidRDefault="00991CCB"/>
        </w:tc>
        <w:tc>
          <w:tcPr>
            <w:tcW w:w="0" w:type="auto"/>
          </w:tcPr>
          <w:p w14:paraId="45909A1C" w14:textId="77777777" w:rsidR="00991CCB" w:rsidRDefault="002B7A6D">
            <w:r>
              <w:t xml:space="preserve">&lt;p&gt;es </w:t>
            </w:r>
            <w:proofErr w:type="spellStart"/>
            <w:r>
              <w:t>necesario</w:t>
            </w:r>
            <w:proofErr w:type="spellEnd"/>
            <w:r>
              <w:t xml:space="preserve"> </w:t>
            </w:r>
            <w:proofErr w:type="spellStart"/>
            <w:r>
              <w:t>colocar</w:t>
            </w:r>
            <w:proofErr w:type="spellEnd"/>
            <w:r>
              <w:t xml:space="preserve"> un </w:t>
            </w:r>
            <w:proofErr w:type="spellStart"/>
            <w:r>
              <w:t>nombre</w:t>
            </w:r>
            <w:proofErr w:type="spellEnd"/>
            <w:r>
              <w:t xml:space="preserve"> que </w:t>
            </w:r>
            <w:proofErr w:type="spellStart"/>
            <w:r>
              <w:t>indique</w:t>
            </w:r>
            <w:proofErr w:type="spellEnd"/>
            <w:r>
              <w:t xml:space="preserve"> la </w:t>
            </w:r>
            <w:proofErr w:type="spellStart"/>
            <w:r>
              <w:t>clase</w:t>
            </w:r>
            <w:proofErr w:type="spellEnd"/>
            <w:r>
              <w:t xml:space="preserve"> a la </w:t>
            </w:r>
            <w:proofErr w:type="spellStart"/>
            <w:r>
              <w:t>cual</w:t>
            </w:r>
            <w:proofErr w:type="spellEnd"/>
            <w:r>
              <w:t xml:space="preserve"> </w:t>
            </w:r>
            <w:proofErr w:type="spellStart"/>
            <w:r>
              <w:t>pertenece</w:t>
            </w:r>
            <w:proofErr w:type="spellEnd"/>
            <w:r>
              <w:t xml:space="preserve">. &lt;/p&gt;&lt;p&gt;La </w:t>
            </w:r>
            <w:proofErr w:type="spellStart"/>
            <w:r>
              <w:t>primera</w:t>
            </w:r>
            <w:proofErr w:type="spellEnd"/>
            <w:r>
              <w:t xml:space="preserve"> </w:t>
            </w:r>
            <w:proofErr w:type="spellStart"/>
            <w:r>
              <w:t>letra</w:t>
            </w:r>
            <w:proofErr w:type="spellEnd"/>
            <w:r>
              <w:t xml:space="preserve"> de la </w:t>
            </w:r>
            <w:proofErr w:type="spellStart"/>
            <w:r>
              <w:t>primera</w:t>
            </w:r>
            <w:proofErr w:type="spellEnd"/>
            <w:r>
              <w:t xml:space="preserve"> palabra del </w:t>
            </w:r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escrita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mayúsculas</w:t>
            </w:r>
            <w:proofErr w:type="spellEnd"/>
            <w:r>
              <w:t xml:space="preserve"> &lt;/p&gt;&lt;p&gt;El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  <w:r>
              <w:t xml:space="preserve"> de </w:t>
            </w:r>
            <w:proofErr w:type="spellStart"/>
            <w:r>
              <w:t>retorno</w:t>
            </w:r>
            <w:proofErr w:type="spellEnd"/>
            <w:r>
              <w:t xml:space="preserve"> se </w:t>
            </w:r>
            <w:proofErr w:type="spellStart"/>
            <w:r>
              <w:t>coloca</w:t>
            </w:r>
            <w:proofErr w:type="spellEnd"/>
            <w:r>
              <w:t xml:space="preserve"> al final y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obligatorio</w:t>
            </w:r>
            <w:proofErr w:type="spellEnd"/>
            <w:r>
              <w:t xml:space="preserve"> </w:t>
            </w:r>
            <w:proofErr w:type="spellStart"/>
            <w:r>
              <w:t>colocarlo</w:t>
            </w:r>
            <w:proofErr w:type="spellEnd"/>
            <w:r>
              <w:t>. &lt;/p&gt;</w:t>
            </w:r>
          </w:p>
        </w:tc>
      </w:tr>
      <w:tr w:rsidR="00991CCB" w14:paraId="6C9459D2" w14:textId="77777777">
        <w:tc>
          <w:tcPr>
            <w:tcW w:w="0" w:type="auto"/>
          </w:tcPr>
          <w:p w14:paraId="3C7E3F11" w14:textId="77777777" w:rsidR="00991CCB" w:rsidRDefault="002B7A6D">
            <w:proofErr w:type="spellStart"/>
            <w:r>
              <w:rPr>
                <w:b/>
              </w:rPr>
              <w:t>Observaciones</w:t>
            </w:r>
            <w:proofErr w:type="spellEnd"/>
          </w:p>
        </w:tc>
        <w:tc>
          <w:tcPr>
            <w:tcW w:w="0" w:type="auto"/>
          </w:tcPr>
          <w:p w14:paraId="52464365" w14:textId="77777777" w:rsidR="00991CCB" w:rsidRDefault="002B7A6D">
            <w:r>
              <w:t>&lt;p&gt;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declaración</w:t>
            </w:r>
            <w:proofErr w:type="spellEnd"/>
            <w:r>
              <w:t xml:space="preserve"> de </w:t>
            </w:r>
            <w:proofErr w:type="spellStart"/>
            <w:r>
              <w:t>objetos</w:t>
            </w:r>
            <w:proofErr w:type="spellEnd"/>
            <w:r>
              <w:t xml:space="preserve"> no se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utilizar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r>
              <w:t>cteres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: &lt;/p&gt;&lt;p&gt;- </w:t>
            </w:r>
            <w:proofErr w:type="spellStart"/>
            <w:r>
              <w:t>Letra</w:t>
            </w:r>
            <w:proofErr w:type="spellEnd"/>
            <w:r>
              <w:t xml:space="preserve"> Ñ o ñ. &lt;/p&gt;&lt;p&gt;-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especiales</w:t>
            </w:r>
            <w:proofErr w:type="spellEnd"/>
            <w:r>
              <w:t xml:space="preserve"> ¡, ^, #, $, %, &amp;, /, (</w:t>
            </w:r>
            <w:proofErr w:type="gramStart"/>
            <w:r>
              <w:t>, )</w:t>
            </w:r>
            <w:proofErr w:type="gramEnd"/>
            <w:r>
              <w:t xml:space="preserve">, ¿, ‘, +, -, *, {, }, [, ], _. &lt;/p&gt;&lt;p&gt;-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tildados</w:t>
            </w:r>
            <w:proofErr w:type="spellEnd"/>
            <w:r>
              <w:t>: á, é, í, ó, ú. &lt;/p&gt;</w:t>
            </w:r>
          </w:p>
        </w:tc>
      </w:tr>
      <w:tr w:rsidR="00991CCB" w14:paraId="247D2E08" w14:textId="77777777">
        <w:tc>
          <w:tcPr>
            <w:tcW w:w="0" w:type="auto"/>
          </w:tcPr>
          <w:p w14:paraId="1246CF38" w14:textId="77777777" w:rsidR="00991CCB" w:rsidRDefault="002B7A6D"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 General</w:t>
            </w:r>
          </w:p>
        </w:tc>
        <w:tc>
          <w:tcPr>
            <w:tcW w:w="0" w:type="auto"/>
          </w:tcPr>
          <w:p w14:paraId="4188499F" w14:textId="77777777" w:rsidR="00991CCB" w:rsidRDefault="002B7A6D">
            <w:proofErr w:type="spellStart"/>
            <w:r>
              <w:t>Todas</w:t>
            </w:r>
            <w:proofErr w:type="spellEnd"/>
            <w:r>
              <w:t xml:space="preserve"> las </w:t>
            </w:r>
            <w:proofErr w:type="spellStart"/>
            <w:r>
              <w:t>funciones</w:t>
            </w:r>
            <w:proofErr w:type="spellEnd"/>
            <w:r>
              <w:t xml:space="preserve"> </w:t>
            </w:r>
            <w:proofErr w:type="spellStart"/>
            <w:r>
              <w:t>estarán</w:t>
            </w:r>
            <w:proofErr w:type="spellEnd"/>
            <w:r>
              <w:t xml:space="preserve"> </w:t>
            </w:r>
            <w:proofErr w:type="spellStart"/>
            <w:r>
              <w:t>contenidas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dentro del </w:t>
            </w:r>
            <w:proofErr w:type="spellStart"/>
            <w:r>
              <w:t>formulari</w:t>
            </w:r>
            <w:r>
              <w:t>o</w:t>
            </w:r>
            <w:proofErr w:type="spellEnd"/>
            <w:r>
              <w:t xml:space="preserve"> “</w:t>
            </w:r>
            <w:proofErr w:type="spellStart"/>
            <w:r>
              <w:t>FrmHabitaciones</w:t>
            </w:r>
            <w:proofErr w:type="spellEnd"/>
            <w:r>
              <w:t xml:space="preserve">”, los </w:t>
            </w:r>
            <w:proofErr w:type="spellStart"/>
            <w:r>
              <w:t>cuales</w:t>
            </w:r>
            <w:proofErr w:type="spellEnd"/>
            <w:r>
              <w:t xml:space="preserve"> al ser </w:t>
            </w:r>
            <w:proofErr w:type="spellStart"/>
            <w:r>
              <w:t>ejecutadas</w:t>
            </w:r>
            <w:proofErr w:type="spellEnd"/>
            <w:r>
              <w:t xml:space="preserve"> </w:t>
            </w:r>
            <w:proofErr w:type="spellStart"/>
            <w:r>
              <w:t>permitirán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funcionamiento</w:t>
            </w:r>
            <w:proofErr w:type="spellEnd"/>
            <w:r>
              <w:t>.</w:t>
            </w:r>
          </w:p>
        </w:tc>
      </w:tr>
    </w:tbl>
    <w:p w14:paraId="715BB781" w14:textId="77777777" w:rsidR="00991CCB" w:rsidRDefault="002B7A6D">
      <w:pPr>
        <w:numPr>
          <w:ilvl w:val="0"/>
          <w:numId w:val="16"/>
        </w:numPr>
      </w:pPr>
      <w:r>
        <w:rPr>
          <w:b/>
        </w:rPr>
        <w:t xml:space="preserve">Control de </w:t>
      </w:r>
      <w:proofErr w:type="spellStart"/>
      <w:r>
        <w:rPr>
          <w:b/>
        </w:rPr>
        <w:t>versiones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código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fuente</w:t>
      </w:r>
      <w:proofErr w:type="spellEnd"/>
    </w:p>
    <w:p w14:paraId="669BBE75" w14:textId="77777777" w:rsidR="00991CCB" w:rsidRDefault="002B7A6D">
      <w:proofErr w:type="spellStart"/>
      <w:r>
        <w:t>Cada</w:t>
      </w:r>
      <w:proofErr w:type="spellEnd"/>
      <w:r>
        <w:t xml:space="preserve"> </w:t>
      </w:r>
      <w:proofErr w:type="spellStart"/>
      <w:r>
        <w:t>modificación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guardada</w:t>
      </w:r>
      <w:proofErr w:type="spellEnd"/>
      <w:r>
        <w:t xml:space="preserve"> de la forma: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7550"/>
      </w:tblGrid>
      <w:tr w:rsidR="00991CCB" w14:paraId="54BAF46E" w14:textId="77777777">
        <w:tc>
          <w:tcPr>
            <w:tcW w:w="0" w:type="auto"/>
          </w:tcPr>
          <w:p w14:paraId="7FE66C3C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Título</w:t>
            </w:r>
            <w:proofErr w:type="spellEnd"/>
          </w:p>
        </w:tc>
        <w:tc>
          <w:tcPr>
            <w:tcW w:w="0" w:type="auto"/>
          </w:tcPr>
          <w:p w14:paraId="45D342EA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991CCB" w14:paraId="79796603" w14:textId="77777777">
        <w:tc>
          <w:tcPr>
            <w:tcW w:w="0" w:type="auto"/>
          </w:tcPr>
          <w:p w14:paraId="23400F9B" w14:textId="77777777" w:rsidR="00991CCB" w:rsidRDefault="002B7A6D">
            <w:pPr>
              <w:jc w:val="center"/>
            </w:pPr>
            <w:r>
              <w:rPr>
                <w:b/>
              </w:rPr>
              <w:t>Formato</w:t>
            </w:r>
          </w:p>
        </w:tc>
        <w:tc>
          <w:tcPr>
            <w:tcW w:w="0" w:type="auto"/>
          </w:tcPr>
          <w:p w14:paraId="6BA37982" w14:textId="77777777" w:rsidR="00991CCB" w:rsidRDefault="002B7A6D">
            <w:pPr>
              <w:jc w:val="center"/>
            </w:pPr>
            <w:r>
              <w:t>[</w:t>
            </w:r>
            <w:proofErr w:type="spellStart"/>
            <w:r>
              <w:t>Reserva</w:t>
            </w:r>
            <w:proofErr w:type="spellEnd"/>
            <w:proofErr w:type="gramStart"/>
            <w:r>
              <w:t>][</w:t>
            </w:r>
            <w:proofErr w:type="gramEnd"/>
            <w:r>
              <w:t xml:space="preserve"> _ ][FECHA][ _ ][HORA] </w:t>
            </w:r>
            <w:proofErr w:type="spellStart"/>
            <w:r>
              <w:t>donde</w:t>
            </w:r>
            <w:proofErr w:type="spellEnd"/>
            <w:r>
              <w:t xml:space="preserve"> y la </w:t>
            </w:r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estará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</w:t>
            </w:r>
            <w:proofErr w:type="spellStart"/>
            <w:r>
              <w:t>yyyymmdd</w:t>
            </w:r>
            <w:proofErr w:type="spellEnd"/>
            <w:r>
              <w:t xml:space="preserve"> y la hora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HHMM.</w:t>
            </w:r>
          </w:p>
        </w:tc>
      </w:tr>
      <w:tr w:rsidR="00991CCB" w14:paraId="1D9FB170" w14:textId="77777777">
        <w:tc>
          <w:tcPr>
            <w:tcW w:w="0" w:type="auto"/>
          </w:tcPr>
          <w:p w14:paraId="414B6F9C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0" w:type="auto"/>
          </w:tcPr>
          <w:p w14:paraId="06058A85" w14:textId="77777777" w:rsidR="00991CCB" w:rsidRDefault="002B7A6D">
            <w:pPr>
              <w:jc w:val="center"/>
            </w:pPr>
            <w:r>
              <w:t xml:space="preserve">Se </w:t>
            </w:r>
            <w:proofErr w:type="spellStart"/>
            <w:r>
              <w:t>generarán</w:t>
            </w:r>
            <w:proofErr w:type="spellEnd"/>
            <w:r>
              <w:t xml:space="preserve"> </w:t>
            </w:r>
            <w:proofErr w:type="spellStart"/>
            <w:r>
              <w:t>archivos</w:t>
            </w:r>
            <w:proofErr w:type="spellEnd"/>
            <w:r>
              <w:t xml:space="preserve"> con las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extensiones</w:t>
            </w:r>
            <w:proofErr w:type="spellEnd"/>
            <w:r>
              <w:t xml:space="preserve">: PDF O </w:t>
            </w:r>
            <w:proofErr w:type="spellStart"/>
            <w:r>
              <w:t>EXCEL.Por</w:t>
            </w:r>
            <w:proofErr w:type="spellEnd"/>
            <w:r>
              <w:t xml:space="preserve"> </w:t>
            </w:r>
            <w:proofErr w:type="spellStart"/>
            <w:r>
              <w:t>ejemplo</w:t>
            </w:r>
            <w:proofErr w:type="spellEnd"/>
            <w:r>
              <w:t xml:space="preserve">: </w:t>
            </w:r>
            <w:proofErr w:type="spellStart"/>
            <w:r>
              <w:t>Reserva</w:t>
            </w:r>
            <w:proofErr w:type="spellEnd"/>
          </w:p>
        </w:tc>
      </w:tr>
    </w:tbl>
    <w:p w14:paraId="1266D41B" w14:textId="77777777" w:rsidR="00991CCB" w:rsidRDefault="002B7A6D">
      <w:pPr>
        <w:numPr>
          <w:ilvl w:val="0"/>
          <w:numId w:val="17"/>
        </w:numPr>
      </w:pPr>
      <w:proofErr w:type="spellStart"/>
      <w:r>
        <w:rPr>
          <w:b/>
        </w:rPr>
        <w:t>Controles</w:t>
      </w:r>
      <w:proofErr w:type="spellEnd"/>
      <w:r>
        <w:rPr>
          <w:b/>
        </w:rPr>
        <w:t>&lt;a name="_page15_x72.00_y566.63"&gt;&lt;/a&gt; ADO.NET</w:t>
      </w:r>
    </w:p>
    <w:p w14:paraId="0DE3CF0D" w14:textId="77777777" w:rsidR="00991CCB" w:rsidRDefault="002B7A6D">
      <w:proofErr w:type="spellStart"/>
      <w:r>
        <w:lastRenderedPageBreak/>
        <w:t>Objetos</w:t>
      </w:r>
      <w:proofErr w:type="spellEnd"/>
      <w:r>
        <w:t xml:space="preserve"> de ADO.NET </w:t>
      </w:r>
      <w:proofErr w:type="spellStart"/>
      <w:r>
        <w:t>Aunque</w:t>
      </w:r>
      <w:proofErr w:type="spellEnd"/>
      <w:r>
        <w:t xml:space="preserve"> hay miles de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.NET, es </w:t>
      </w:r>
      <w:proofErr w:type="gramStart"/>
      <w:r>
        <w:t>probable  que</w:t>
      </w:r>
      <w:proofErr w:type="gramEnd"/>
      <w:r>
        <w:t xml:space="preserve">  se  use  ADO.NET  </w:t>
      </w:r>
      <w:proofErr w:type="spellStart"/>
      <w:r>
        <w:t>como</w:t>
      </w:r>
      <w:proofErr w:type="spellEnd"/>
      <w:r>
        <w:t xml:space="preserve">  </w:t>
      </w:r>
      <w:proofErr w:type="spellStart"/>
      <w:r>
        <w:t>parte</w:t>
      </w:r>
      <w:proofErr w:type="spellEnd"/>
      <w:r>
        <w:t xml:space="preserve">  de  las  </w:t>
      </w:r>
      <w:proofErr w:type="spellStart"/>
      <w:r>
        <w:t>aplicaciones</w:t>
      </w:r>
      <w:proofErr w:type="spellEnd"/>
      <w:r>
        <w:t xml:space="preserve">,  por  lo  tanto 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estándares</w:t>
      </w:r>
      <w:proofErr w:type="spellEnd"/>
      <w:r>
        <w:t xml:space="preserve"> para </w:t>
      </w:r>
      <w:proofErr w:type="spellStart"/>
      <w:r>
        <w:t>nombrar</w:t>
      </w:r>
      <w:proofErr w:type="spellEnd"/>
      <w:r>
        <w:t xml:space="preserve"> los </w:t>
      </w:r>
      <w:proofErr w:type="spellStart"/>
      <w:r>
        <w:t>objetos</w:t>
      </w:r>
      <w:proofErr w:type="spellEnd"/>
      <w:r>
        <w:t xml:space="preserve"> de ADO.NET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comunes</w:t>
      </w:r>
      <w:proofErr w:type="spellEnd"/>
      <w:r>
        <w:t xml:space="preserve">. A </w:t>
      </w:r>
      <w:proofErr w:type="spellStart"/>
      <w:r>
        <w:t>continuación</w:t>
      </w:r>
      <w:proofErr w:type="spellEnd"/>
      <w:r>
        <w:t xml:space="preserve">, se </w:t>
      </w:r>
      <w:proofErr w:type="spellStart"/>
      <w:r>
        <w:t>listan</w:t>
      </w:r>
      <w:proofErr w:type="spellEnd"/>
      <w:r>
        <w:t xml:space="preserve"> los </w:t>
      </w:r>
      <w:proofErr w:type="spellStart"/>
      <w:r>
        <w:t>prefijos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1"/>
        <w:gridCol w:w="1447"/>
      </w:tblGrid>
      <w:tr w:rsidR="00991CCB" w14:paraId="73294402" w14:textId="77777777">
        <w:tc>
          <w:tcPr>
            <w:tcW w:w="0" w:type="auto"/>
          </w:tcPr>
          <w:p w14:paraId="778AE4E2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Componente</w:t>
            </w:r>
            <w:proofErr w:type="spellEnd"/>
          </w:p>
        </w:tc>
        <w:tc>
          <w:tcPr>
            <w:tcW w:w="0" w:type="auto"/>
          </w:tcPr>
          <w:p w14:paraId="267BB707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Prefijo</w:t>
            </w:r>
            <w:proofErr w:type="spellEnd"/>
          </w:p>
        </w:tc>
      </w:tr>
      <w:tr w:rsidR="00991CCB" w14:paraId="3901A2C6" w14:textId="77777777">
        <w:tc>
          <w:tcPr>
            <w:tcW w:w="0" w:type="auto"/>
          </w:tcPr>
          <w:p w14:paraId="1122F0F9" w14:textId="77777777" w:rsidR="00991CCB" w:rsidRDefault="002B7A6D">
            <w:pPr>
              <w:jc w:val="center"/>
            </w:pPr>
            <w:r>
              <w:t>SISTEMA DE CONVERSIÓN Y ORGANIZACIÓN DE DOCUMENTOS EN MARKDOWN</w:t>
            </w:r>
          </w:p>
        </w:tc>
        <w:tc>
          <w:tcPr>
            <w:tcW w:w="0" w:type="auto"/>
          </w:tcPr>
          <w:p w14:paraId="048337D5" w14:textId="77777777" w:rsidR="00991CCB" w:rsidRDefault="002B7A6D">
            <w:pPr>
              <w:jc w:val="center"/>
            </w:pPr>
            <w:r>
              <w:rPr>
                <w:rStyle w:val="InlineCode"/>
                <w:highlight w:val="none"/>
              </w:rPr>
              <w:t xml:space="preserve">  </w:t>
            </w:r>
            <w:proofErr w:type="spellStart"/>
            <w:r>
              <w:t>Versión</w:t>
            </w:r>
            <w:proofErr w:type="spellEnd"/>
            <w:r>
              <w:t xml:space="preserve"> 1.0</w:t>
            </w:r>
          </w:p>
        </w:tc>
      </w:tr>
      <w:tr w:rsidR="00991CCB" w14:paraId="4F629D02" w14:textId="77777777">
        <w:tc>
          <w:tcPr>
            <w:tcW w:w="0" w:type="auto"/>
          </w:tcPr>
          <w:p w14:paraId="0ECE48D8" w14:textId="77777777" w:rsidR="00991CCB" w:rsidRDefault="002B7A6D">
            <w:pPr>
              <w:jc w:val="center"/>
            </w:pPr>
            <w:r>
              <w:t>:-</w:t>
            </w:r>
          </w:p>
        </w:tc>
        <w:tc>
          <w:tcPr>
            <w:tcW w:w="0" w:type="auto"/>
          </w:tcPr>
          <w:p w14:paraId="1ACD41D1" w14:textId="77777777" w:rsidR="00991CCB" w:rsidRDefault="002B7A6D">
            <w:pPr>
              <w:jc w:val="center"/>
            </w:pPr>
            <w:r>
              <w:t>-</w:t>
            </w:r>
          </w:p>
        </w:tc>
      </w:tr>
      <w:tr w:rsidR="00991CCB" w14:paraId="33695104" w14:textId="77777777">
        <w:tc>
          <w:tcPr>
            <w:tcW w:w="0" w:type="auto"/>
          </w:tcPr>
          <w:p w14:paraId="152E2467" w14:textId="77777777" w:rsidR="00991CCB" w:rsidRDefault="002B7A6D">
            <w:pPr>
              <w:jc w:val="center"/>
            </w:pP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Estándares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  <w:tc>
          <w:tcPr>
            <w:tcW w:w="0" w:type="auto"/>
          </w:tcPr>
          <w:p w14:paraId="2637529E" w14:textId="77777777" w:rsidR="00991CCB" w:rsidRDefault="00991CCB">
            <w:pPr>
              <w:jc w:val="center"/>
            </w:pPr>
          </w:p>
        </w:tc>
      </w:tr>
    </w:tbl>
    <w:p w14:paraId="6A55C338" w14:textId="77777777" w:rsidR="00991CCB" w:rsidRDefault="00991C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0"/>
        <w:gridCol w:w="2168"/>
      </w:tblGrid>
      <w:tr w:rsidR="00991CCB" w14:paraId="633CA677" w14:textId="77777777">
        <w:tc>
          <w:tcPr>
            <w:tcW w:w="0" w:type="auto"/>
          </w:tcPr>
          <w:p w14:paraId="772F2118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DataSet</w:t>
            </w:r>
            <w:proofErr w:type="spellEnd"/>
          </w:p>
        </w:tc>
        <w:tc>
          <w:tcPr>
            <w:tcW w:w="0" w:type="auto"/>
          </w:tcPr>
          <w:p w14:paraId="6615892E" w14:textId="77777777" w:rsidR="00991CCB" w:rsidRDefault="002B7A6D">
            <w:pPr>
              <w:jc w:val="center"/>
            </w:pPr>
            <w:r>
              <w:t>Ds</w:t>
            </w:r>
          </w:p>
        </w:tc>
      </w:tr>
      <w:tr w:rsidR="00991CCB" w14:paraId="1742F3D9" w14:textId="77777777">
        <w:tc>
          <w:tcPr>
            <w:tcW w:w="0" w:type="auto"/>
          </w:tcPr>
          <w:p w14:paraId="28CB0DA1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DataTable</w:t>
            </w:r>
            <w:proofErr w:type="spellEnd"/>
          </w:p>
        </w:tc>
        <w:tc>
          <w:tcPr>
            <w:tcW w:w="0" w:type="auto"/>
          </w:tcPr>
          <w:p w14:paraId="10D6B0A2" w14:textId="77777777" w:rsidR="00991CCB" w:rsidRDefault="002B7A6D">
            <w:pPr>
              <w:jc w:val="center"/>
            </w:pPr>
            <w:r>
              <w:t>Dt</w:t>
            </w:r>
          </w:p>
        </w:tc>
      </w:tr>
      <w:tr w:rsidR="00991CCB" w14:paraId="47A538FE" w14:textId="77777777">
        <w:tc>
          <w:tcPr>
            <w:tcW w:w="0" w:type="auto"/>
          </w:tcPr>
          <w:p w14:paraId="7E9179C2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DataView</w:t>
            </w:r>
            <w:proofErr w:type="spellEnd"/>
          </w:p>
        </w:tc>
        <w:tc>
          <w:tcPr>
            <w:tcW w:w="0" w:type="auto"/>
          </w:tcPr>
          <w:p w14:paraId="2DF914F1" w14:textId="77777777" w:rsidR="00991CCB" w:rsidRDefault="002B7A6D">
            <w:pPr>
              <w:jc w:val="center"/>
            </w:pPr>
            <w:proofErr w:type="spellStart"/>
            <w:r>
              <w:t>Dv</w:t>
            </w:r>
            <w:proofErr w:type="spellEnd"/>
          </w:p>
        </w:tc>
      </w:tr>
      <w:tr w:rsidR="00991CCB" w14:paraId="0CAF7E11" w14:textId="77777777">
        <w:tc>
          <w:tcPr>
            <w:tcW w:w="0" w:type="auto"/>
          </w:tcPr>
          <w:p w14:paraId="28884124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DataRow</w:t>
            </w:r>
            <w:proofErr w:type="spellEnd"/>
          </w:p>
        </w:tc>
        <w:tc>
          <w:tcPr>
            <w:tcW w:w="0" w:type="auto"/>
          </w:tcPr>
          <w:p w14:paraId="0E37C5E4" w14:textId="77777777" w:rsidR="00991CCB" w:rsidRDefault="002B7A6D">
            <w:pPr>
              <w:jc w:val="center"/>
            </w:pPr>
            <w:proofErr w:type="spellStart"/>
            <w:r>
              <w:t>Drw</w:t>
            </w:r>
            <w:proofErr w:type="spellEnd"/>
          </w:p>
        </w:tc>
      </w:tr>
      <w:tr w:rsidR="00991CCB" w14:paraId="13931012" w14:textId="77777777">
        <w:tc>
          <w:tcPr>
            <w:tcW w:w="0" w:type="auto"/>
          </w:tcPr>
          <w:p w14:paraId="43841B88" w14:textId="77777777" w:rsidR="00991CCB" w:rsidRDefault="002B7A6D">
            <w:pPr>
              <w:jc w:val="center"/>
            </w:pPr>
            <w:r>
              <w:rPr>
                <w:b/>
              </w:rPr>
              <w:t>Connection*</w:t>
            </w:r>
          </w:p>
        </w:tc>
        <w:tc>
          <w:tcPr>
            <w:tcW w:w="0" w:type="auto"/>
          </w:tcPr>
          <w:p w14:paraId="3E210394" w14:textId="77777777" w:rsidR="00991CCB" w:rsidRDefault="002B7A6D">
            <w:pPr>
              <w:jc w:val="center"/>
            </w:pPr>
            <w:proofErr w:type="spellStart"/>
            <w:r>
              <w:t>Cnn</w:t>
            </w:r>
            <w:proofErr w:type="spellEnd"/>
          </w:p>
        </w:tc>
      </w:tr>
      <w:tr w:rsidR="00991CCB" w14:paraId="25E2254B" w14:textId="77777777">
        <w:tc>
          <w:tcPr>
            <w:tcW w:w="0" w:type="auto"/>
          </w:tcPr>
          <w:p w14:paraId="0BDC4B13" w14:textId="77777777" w:rsidR="00991CCB" w:rsidRDefault="002B7A6D">
            <w:pPr>
              <w:jc w:val="center"/>
            </w:pPr>
            <w:r>
              <w:rPr>
                <w:b/>
              </w:rPr>
              <w:t>Command*</w:t>
            </w:r>
          </w:p>
        </w:tc>
        <w:tc>
          <w:tcPr>
            <w:tcW w:w="0" w:type="auto"/>
          </w:tcPr>
          <w:p w14:paraId="1D38C4C9" w14:textId="77777777" w:rsidR="00991CCB" w:rsidRDefault="002B7A6D">
            <w:pPr>
              <w:jc w:val="center"/>
            </w:pPr>
            <w:proofErr w:type="spellStart"/>
            <w:r>
              <w:t>Cmd</w:t>
            </w:r>
            <w:proofErr w:type="spellEnd"/>
          </w:p>
        </w:tc>
      </w:tr>
      <w:tr w:rsidR="00991CCB" w14:paraId="42DC576B" w14:textId="77777777">
        <w:tc>
          <w:tcPr>
            <w:tcW w:w="0" w:type="auto"/>
          </w:tcPr>
          <w:p w14:paraId="6FBD72A7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DataAdapter</w:t>
            </w:r>
            <w:proofErr w:type="spellEnd"/>
            <w:r>
              <w:rPr>
                <w:b/>
              </w:rPr>
              <w:t>*</w:t>
            </w:r>
          </w:p>
        </w:tc>
        <w:tc>
          <w:tcPr>
            <w:tcW w:w="0" w:type="auto"/>
          </w:tcPr>
          <w:p w14:paraId="51E46AA7" w14:textId="77777777" w:rsidR="00991CCB" w:rsidRDefault="002B7A6D">
            <w:pPr>
              <w:jc w:val="center"/>
            </w:pPr>
            <w:r>
              <w:t>Da</w:t>
            </w:r>
          </w:p>
        </w:tc>
      </w:tr>
      <w:tr w:rsidR="00991CCB" w14:paraId="32785A22" w14:textId="77777777">
        <w:tc>
          <w:tcPr>
            <w:tcW w:w="0" w:type="auto"/>
          </w:tcPr>
          <w:p w14:paraId="1A127A0B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CommandBuilder</w:t>
            </w:r>
            <w:proofErr w:type="spellEnd"/>
            <w:r>
              <w:rPr>
                <w:b/>
              </w:rPr>
              <w:t>*</w:t>
            </w:r>
          </w:p>
        </w:tc>
        <w:tc>
          <w:tcPr>
            <w:tcW w:w="0" w:type="auto"/>
          </w:tcPr>
          <w:p w14:paraId="51E0A720" w14:textId="77777777" w:rsidR="00991CCB" w:rsidRDefault="002B7A6D">
            <w:pPr>
              <w:jc w:val="center"/>
            </w:pPr>
            <w:proofErr w:type="spellStart"/>
            <w:r>
              <w:t>Bld</w:t>
            </w:r>
            <w:proofErr w:type="spellEnd"/>
          </w:p>
        </w:tc>
      </w:tr>
      <w:tr w:rsidR="00991CCB" w14:paraId="60ED3014" w14:textId="77777777">
        <w:tc>
          <w:tcPr>
            <w:tcW w:w="0" w:type="auto"/>
          </w:tcPr>
          <w:p w14:paraId="4E268638" w14:textId="77777777" w:rsidR="00991CCB" w:rsidRDefault="002B7A6D">
            <w:pPr>
              <w:jc w:val="center"/>
            </w:pPr>
            <w:proofErr w:type="spellStart"/>
            <w:r>
              <w:rPr>
                <w:b/>
              </w:rPr>
              <w:t>DataReader</w:t>
            </w:r>
            <w:proofErr w:type="spellEnd"/>
            <w:r>
              <w:rPr>
                <w:b/>
              </w:rPr>
              <w:t>*</w:t>
            </w:r>
          </w:p>
        </w:tc>
        <w:tc>
          <w:tcPr>
            <w:tcW w:w="0" w:type="auto"/>
          </w:tcPr>
          <w:p w14:paraId="36F7F134" w14:textId="77777777" w:rsidR="00991CCB" w:rsidRDefault="002B7A6D">
            <w:pPr>
              <w:jc w:val="center"/>
            </w:pPr>
            <w:r>
              <w:t>Dr</w:t>
            </w:r>
          </w:p>
        </w:tc>
      </w:tr>
    </w:tbl>
    <w:p w14:paraId="065A6774" w14:textId="77777777" w:rsidR="00991CCB" w:rsidRDefault="002B7A6D">
      <w:proofErr w:type="spellStart"/>
      <w:r>
        <w:t>Ejemplos</w:t>
      </w:r>
      <w:proofErr w:type="spellEnd"/>
      <w:r>
        <w:t xml:space="preserve">: de </w:t>
      </w:r>
      <w:proofErr w:type="spellStart"/>
      <w:r>
        <w:t>declaración</w:t>
      </w:r>
      <w:proofErr w:type="spellEnd"/>
      <w:r>
        <w:t xml:space="preserve"> de los </w:t>
      </w:r>
      <w:proofErr w:type="spellStart"/>
      <w:r>
        <w:t>objetos</w:t>
      </w:r>
      <w:proofErr w:type="spellEnd"/>
      <w:r>
        <w:t xml:space="preserve"> ADO.net</w:t>
      </w:r>
    </w:p>
    <w:p w14:paraId="553F8E1A" w14:textId="77777777" w:rsidR="00991CCB" w:rsidRDefault="002B7A6D">
      <w:pPr>
        <w:numPr>
          <w:ilvl w:val="0"/>
          <w:numId w:val="2"/>
        </w:numPr>
      </w:pPr>
      <w:proofErr w:type="spellStart"/>
      <w:r>
        <w:t>drEmps</w:t>
      </w:r>
      <w:proofErr w:type="spellEnd"/>
      <w:r>
        <w:t xml:space="preserve"> As New </w:t>
      </w:r>
      <w:proofErr w:type="spellStart"/>
      <w:proofErr w:type="gramStart"/>
      <w:r>
        <w:t>SqlDataReader</w:t>
      </w:r>
      <w:proofErr w:type="spellEnd"/>
      <w:r>
        <w:t>(</w:t>
      </w:r>
      <w:proofErr w:type="gramEnd"/>
      <w:r>
        <w:t>)</w:t>
      </w:r>
    </w:p>
    <w:p w14:paraId="023B67CC" w14:textId="77777777" w:rsidR="00991CCB" w:rsidRDefault="002B7A6D">
      <w:pPr>
        <w:numPr>
          <w:ilvl w:val="0"/>
          <w:numId w:val="2"/>
        </w:numPr>
      </w:pPr>
      <w:proofErr w:type="spellStart"/>
      <w:r>
        <w:t>drCust</w:t>
      </w:r>
      <w:proofErr w:type="spellEnd"/>
      <w:r>
        <w:t xml:space="preserve"> As New </w:t>
      </w:r>
      <w:proofErr w:type="spellStart"/>
      <w:proofErr w:type="gramStart"/>
      <w:r>
        <w:t>SqlDataReader</w:t>
      </w:r>
      <w:proofErr w:type="spellEnd"/>
      <w:r>
        <w:t>(</w:t>
      </w:r>
      <w:proofErr w:type="gramEnd"/>
      <w:r>
        <w:t>)</w:t>
      </w:r>
    </w:p>
    <w:p w14:paraId="3C09A340" w14:textId="77777777" w:rsidR="00991CCB" w:rsidRDefault="002B7A6D">
      <w:pPr>
        <w:numPr>
          <w:ilvl w:val="0"/>
          <w:numId w:val="2"/>
        </w:numPr>
      </w:pPr>
      <w:proofErr w:type="spellStart"/>
      <w:r>
        <w:t>dsEmps</w:t>
      </w:r>
      <w:proofErr w:type="spellEnd"/>
      <w:r>
        <w:t xml:space="preserve"> As </w:t>
      </w:r>
      <w:proofErr w:type="spellStart"/>
      <w:r>
        <w:t>DataSet</w:t>
      </w:r>
      <w:proofErr w:type="spellEnd"/>
    </w:p>
    <w:p w14:paraId="58C8932F" w14:textId="77777777" w:rsidR="00991CCB" w:rsidRDefault="002B7A6D">
      <w:pPr>
        <w:numPr>
          <w:ilvl w:val="0"/>
          <w:numId w:val="2"/>
        </w:numPr>
      </w:pPr>
      <w:proofErr w:type="spellStart"/>
      <w:r>
        <w:t>dsCust</w:t>
      </w:r>
      <w:proofErr w:type="spellEnd"/>
      <w:r>
        <w:t xml:space="preserve"> As </w:t>
      </w:r>
      <w:proofErr w:type="spellStart"/>
      <w:r>
        <w:t>DataSet</w:t>
      </w:r>
      <w:proofErr w:type="spellEnd"/>
    </w:p>
    <w:p w14:paraId="21C3671D" w14:textId="77777777" w:rsidR="00991CCB" w:rsidRDefault="002B7A6D">
      <w:pPr>
        <w:numPr>
          <w:ilvl w:val="0"/>
          <w:numId w:val="2"/>
        </w:numPr>
      </w:pPr>
      <w:proofErr w:type="spellStart"/>
      <w:proofErr w:type="gramStart"/>
      <w:r>
        <w:t>System.Data.SqlClient</w:t>
      </w:r>
      <w:proofErr w:type="spellEnd"/>
      <w:proofErr w:type="gramEnd"/>
    </w:p>
    <w:p w14:paraId="605792BC" w14:textId="77777777" w:rsidR="00991CCB" w:rsidRDefault="002B7A6D">
      <w:pPr>
        <w:numPr>
          <w:ilvl w:val="0"/>
          <w:numId w:val="2"/>
        </w:numPr>
      </w:pPr>
      <w:proofErr w:type="spellStart"/>
      <w:r>
        <w:t>System.Data</w:t>
      </w:r>
      <w:proofErr w:type="spellEnd"/>
    </w:p>
    <w:p w14:paraId="1AA50FEA" w14:textId="77777777" w:rsidR="00991CCB" w:rsidRDefault="002B7A6D">
      <w:pPr>
        <w:numPr>
          <w:ilvl w:val="0"/>
          <w:numId w:val="2"/>
        </w:numPr>
      </w:pPr>
      <w:proofErr w:type="spellStart"/>
      <w:proofErr w:type="gramStart"/>
      <w:r>
        <w:t>System.Threading.Tasks</w:t>
      </w:r>
      <w:proofErr w:type="spellEnd"/>
      <w:proofErr w:type="gramEnd"/>
    </w:p>
    <w:p w14:paraId="496040C6" w14:textId="77777777" w:rsidR="00991CCB" w:rsidRDefault="002B7A6D">
      <w:pPr>
        <w:numPr>
          <w:ilvl w:val="0"/>
          <w:numId w:val="18"/>
        </w:numPr>
      </w:pPr>
      <w:proofErr w:type="spellStart"/>
      <w:r>
        <w:rPr>
          <w:b/>
        </w:rPr>
        <w:t>Clases</w:t>
      </w:r>
      <w:proofErr w:type="spellEnd"/>
      <w:r>
        <w:rPr>
          <w:b/>
        </w:rPr>
        <w:t>.</w:t>
      </w:r>
    </w:p>
    <w:p w14:paraId="0CA1D1B0" w14:textId="77777777" w:rsidR="00991CCB" w:rsidRDefault="002B7A6D">
      <w:r>
        <w:t xml:space="preserve">El </w:t>
      </w:r>
      <w:proofErr w:type="spellStart"/>
      <w:r>
        <w:t>nombre</w:t>
      </w:r>
      <w:proofErr w:type="spellEnd"/>
      <w:r>
        <w:t xml:space="preserve"> de las </w:t>
      </w:r>
      <w:proofErr w:type="spellStart"/>
      <w:r>
        <w:t>clases</w:t>
      </w:r>
      <w:proofErr w:type="spellEnd"/>
      <w:r>
        <w:t xml:space="preserve"> debe ser </w:t>
      </w:r>
      <w:proofErr w:type="spellStart"/>
      <w:r>
        <w:t>autodescriptivo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que no se </w:t>
      </w:r>
      <w:proofErr w:type="spellStart"/>
      <w:r>
        <w:t>requiera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lo </w:t>
      </w:r>
      <w:proofErr w:type="spellStart"/>
      <w:r>
        <w:t>posible</w:t>
      </w:r>
      <w:proofErr w:type="spellEnd"/>
      <w:r>
        <w:t xml:space="preserve">, </w:t>
      </w:r>
      <w:proofErr w:type="spellStart"/>
      <w:r>
        <w:t>entrar</w:t>
      </w:r>
      <w:proofErr w:type="spellEnd"/>
      <w:r>
        <w:t xml:space="preserve"> al </w:t>
      </w:r>
      <w:proofErr w:type="spellStart"/>
      <w:r>
        <w:t>código</w:t>
      </w:r>
      <w:proofErr w:type="spellEnd"/>
      <w:r>
        <w:t xml:space="preserve"> de la </w:t>
      </w:r>
      <w:proofErr w:type="spellStart"/>
      <w:r>
        <w:t>función</w:t>
      </w:r>
      <w:proofErr w:type="spellEnd"/>
      <w:r>
        <w:t xml:space="preserve"> para saber </w:t>
      </w:r>
      <w:proofErr w:type="spellStart"/>
      <w:r>
        <w:t>qué</w:t>
      </w:r>
      <w:proofErr w:type="spellEnd"/>
      <w:r>
        <w:t xml:space="preserve"> es lo que </w:t>
      </w:r>
      <w:proofErr w:type="spellStart"/>
      <w:r>
        <w:t>realiza</w:t>
      </w:r>
      <w:proofErr w:type="spellEnd"/>
      <w:r>
        <w:t>.</w:t>
      </w:r>
    </w:p>
    <w:p w14:paraId="36F5F3AD" w14:textId="77777777" w:rsidR="00991CCB" w:rsidRDefault="002B7A6D">
      <w:r>
        <w:t xml:space="preserve">El </w:t>
      </w:r>
      <w:proofErr w:type="spellStart"/>
      <w:r>
        <w:t>estándar</w:t>
      </w:r>
      <w:proofErr w:type="spellEnd"/>
      <w:r>
        <w:t xml:space="preserve"> para </w:t>
      </w:r>
      <w:proofErr w:type="spellStart"/>
      <w:r>
        <w:t>nombres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t xml:space="preserve"> es usar </w:t>
      </w:r>
      <w:proofErr w:type="spellStart"/>
      <w:r>
        <w:t>iniciar</w:t>
      </w:r>
      <w:proofErr w:type="spellEnd"/>
      <w:r>
        <w:t xml:space="preserve"> con las </w:t>
      </w:r>
      <w:proofErr w:type="spellStart"/>
      <w:r>
        <w:t>siglas</w:t>
      </w:r>
      <w:proofErr w:type="spellEnd"/>
      <w:r>
        <w:t xml:space="preserve"> </w:t>
      </w:r>
      <w:proofErr w:type="spellStart"/>
      <w:r>
        <w:rPr>
          <w:b/>
        </w:rPr>
        <w:t>cls</w:t>
      </w:r>
      <w:proofErr w:type="spellEnd"/>
      <w:r>
        <w:rPr>
          <w:b/>
        </w:rPr>
        <w:t>,</w:t>
      </w:r>
      <w:r>
        <w:t xml:space="preserve"> la </w:t>
      </w:r>
      <w:proofErr w:type="spellStart"/>
      <w:r>
        <w:t>cual</w:t>
      </w:r>
      <w:proofErr w:type="spellEnd"/>
      <w:r>
        <w:t xml:space="preserve"> debe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minúscula</w:t>
      </w:r>
      <w:proofErr w:type="spellEnd"/>
      <w:r>
        <w:t xml:space="preserve"> </w:t>
      </w:r>
      <w:proofErr w:type="spellStart"/>
      <w:r>
        <w:t>seguido</w:t>
      </w:r>
      <w:proofErr w:type="spellEnd"/>
      <w:r>
        <w:t xml:space="preserve"> del </w:t>
      </w:r>
      <w:proofErr w:type="spellStart"/>
      <w:r>
        <w:t>nombre</w:t>
      </w:r>
      <w:proofErr w:type="spellEnd"/>
      <w:r>
        <w:t xml:space="preserve"> que </w:t>
      </w:r>
      <w:proofErr w:type="spellStart"/>
      <w:r>
        <w:t>identifica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,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letra</w:t>
      </w:r>
      <w:proofErr w:type="spellEnd"/>
      <w:r>
        <w:t xml:space="preserve"> del </w:t>
      </w:r>
      <w:proofErr w:type="spellStart"/>
      <w:r>
        <w:t>nombre</w:t>
      </w:r>
      <w:proofErr w:type="spellEnd"/>
      <w:r>
        <w:t xml:space="preserve"> debe </w:t>
      </w:r>
      <w:proofErr w:type="spellStart"/>
      <w:r>
        <w:t>iniciar</w:t>
      </w:r>
      <w:proofErr w:type="spellEnd"/>
      <w:r>
        <w:t xml:space="preserve"> con </w:t>
      </w:r>
      <w:proofErr w:type="spellStart"/>
      <w:r>
        <w:t>mayúscula</w:t>
      </w:r>
      <w:proofErr w:type="spellEnd"/>
      <w:r>
        <w:t>.</w:t>
      </w:r>
    </w:p>
    <w:p w14:paraId="14920A2B" w14:textId="77777777" w:rsidR="00991CCB" w:rsidRDefault="002B7A6D">
      <w:r>
        <w:t xml:space="preserve">Nombre de las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Proyecto:</w:t>
      </w:r>
    </w:p>
    <w:p w14:paraId="419CD0B0" w14:textId="77777777" w:rsidR="00991CCB" w:rsidRDefault="002B7A6D">
      <w:pPr>
        <w:numPr>
          <w:ilvl w:val="0"/>
          <w:numId w:val="2"/>
        </w:numPr>
      </w:pPr>
      <w:proofErr w:type="spellStart"/>
      <w:r>
        <w:rPr>
          <w:b/>
        </w:rPr>
        <w:lastRenderedPageBreak/>
        <w:t>clsDocument</w:t>
      </w:r>
      <w:proofErr w:type="spellEnd"/>
    </w:p>
    <w:p w14:paraId="37FECB33" w14:textId="77777777" w:rsidR="00991CCB" w:rsidRDefault="002B7A6D">
      <w:pPr>
        <w:numPr>
          <w:ilvl w:val="0"/>
          <w:numId w:val="2"/>
        </w:numPr>
      </w:pPr>
      <w:proofErr w:type="spellStart"/>
      <w:r>
        <w:rPr>
          <w:b/>
        </w:rPr>
        <w:t>clsUser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1"/>
        <w:gridCol w:w="1917"/>
      </w:tblGrid>
      <w:tr w:rsidR="00991CCB" w14:paraId="5D799857" w14:textId="77777777">
        <w:tc>
          <w:tcPr>
            <w:tcW w:w="0" w:type="auto"/>
          </w:tcPr>
          <w:p w14:paraId="44C64682" w14:textId="77777777" w:rsidR="00991CCB" w:rsidRDefault="002B7A6D">
            <w:pPr>
              <w:jc w:val="center"/>
            </w:pPr>
            <w:r>
              <w:t>SISTEMA DE CONVERSIÓN Y ORGANIZACIÓN DE DOC</w:t>
            </w:r>
            <w:r>
              <w:t>UMENTOS EN MARKDOWN</w:t>
            </w:r>
          </w:p>
        </w:tc>
        <w:tc>
          <w:tcPr>
            <w:tcW w:w="0" w:type="auto"/>
          </w:tcPr>
          <w:p w14:paraId="058BC10C" w14:textId="77777777" w:rsidR="00991CCB" w:rsidRDefault="002B7A6D">
            <w:pPr>
              <w:jc w:val="center"/>
            </w:pPr>
            <w:r>
              <w:rPr>
                <w:rStyle w:val="InlineCode"/>
                <w:highlight w:val="none"/>
              </w:rPr>
              <w:t xml:space="preserve">  </w:t>
            </w:r>
            <w:proofErr w:type="spellStart"/>
            <w:r>
              <w:t>Versión</w:t>
            </w:r>
            <w:proofErr w:type="spellEnd"/>
            <w:r>
              <w:t>:           1.0</w:t>
            </w:r>
          </w:p>
        </w:tc>
      </w:tr>
      <w:tr w:rsidR="00991CCB" w14:paraId="3293AF9D" w14:textId="77777777">
        <w:tc>
          <w:tcPr>
            <w:tcW w:w="0" w:type="auto"/>
          </w:tcPr>
          <w:p w14:paraId="1CD6172D" w14:textId="77777777" w:rsidR="00991CCB" w:rsidRDefault="002B7A6D">
            <w:pPr>
              <w:jc w:val="center"/>
            </w:pP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Estándares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  <w:tc>
          <w:tcPr>
            <w:tcW w:w="0" w:type="auto"/>
          </w:tcPr>
          <w:p w14:paraId="5C43DD75" w14:textId="77777777" w:rsidR="00991CCB" w:rsidRDefault="00991CCB">
            <w:pPr>
              <w:jc w:val="center"/>
            </w:pPr>
          </w:p>
        </w:tc>
      </w:tr>
    </w:tbl>
    <w:p w14:paraId="66C4F944" w14:textId="77777777" w:rsidR="00991CCB" w:rsidRDefault="002B7A6D">
      <w:r>
        <w:rPr>
          <w:b/>
        </w:rPr>
        <w:t>Nota:</w:t>
      </w:r>
    </w:p>
    <w:p w14:paraId="2D9BA0BD" w14:textId="77777777" w:rsidR="00991CCB" w:rsidRDefault="002B7A6D">
      <w:pPr>
        <w:numPr>
          <w:ilvl w:val="0"/>
          <w:numId w:val="2"/>
        </w:numPr>
      </w:pPr>
      <w:r>
        <w:t xml:space="preserve">No se </w:t>
      </w:r>
      <w:proofErr w:type="spellStart"/>
      <w:r>
        <w:t>hará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los </w:t>
      </w:r>
      <w:proofErr w:type="spellStart"/>
      <w:r>
        <w:t>caracteres</w:t>
      </w:r>
      <w:proofErr w:type="spellEnd"/>
      <w:r>
        <w:t xml:space="preserve">: Espacio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  <w:r>
        <w:t xml:space="preserve"> " ", Caracter de </w:t>
      </w:r>
      <w:proofErr w:type="spellStart"/>
      <w:r>
        <w:t>subrayado</w:t>
      </w:r>
      <w:proofErr w:type="spellEnd"/>
      <w:r>
        <w:t xml:space="preserve"> "_".</w:t>
      </w:r>
    </w:p>
    <w:p w14:paraId="46722FE0" w14:textId="77777777" w:rsidR="00991CCB" w:rsidRDefault="002B7A6D">
      <w:pPr>
        <w:numPr>
          <w:ilvl w:val="0"/>
          <w:numId w:val="19"/>
        </w:numPr>
      </w:pPr>
      <w:proofErr w:type="spellStart"/>
      <w:r>
        <w:rPr>
          <w:b/>
        </w:rPr>
        <w:t>Métodos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Procedimientos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Funciones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definidos</w:t>
      </w:r>
      <w:proofErr w:type="spellEnd"/>
      <w:r>
        <w:rPr>
          <w:b/>
        </w:rPr>
        <w:t xml:space="preserve"> por el </w:t>
      </w:r>
      <w:proofErr w:type="spellStart"/>
      <w:r>
        <w:rPr>
          <w:b/>
        </w:rPr>
        <w:t>Usuario</w:t>
      </w:r>
      <w:proofErr w:type="spellEnd"/>
      <w:r>
        <w:rPr>
          <w:b/>
        </w:rPr>
        <w:t>.</w:t>
      </w:r>
    </w:p>
    <w:p w14:paraId="25A38D94" w14:textId="77777777" w:rsidR="00991CCB" w:rsidRDefault="002B7A6D">
      <w:r>
        <w:t xml:space="preserve">El </w:t>
      </w:r>
      <w:proofErr w:type="spellStart"/>
      <w:r>
        <w:t>nombre</w:t>
      </w:r>
      <w:proofErr w:type="spellEnd"/>
      <w:r>
        <w:t xml:space="preserve"> de las </w:t>
      </w:r>
      <w:proofErr w:type="spellStart"/>
      <w:r>
        <w:t>funciones</w:t>
      </w:r>
      <w:proofErr w:type="spellEnd"/>
      <w:r>
        <w:t xml:space="preserve"> y </w:t>
      </w:r>
      <w:proofErr w:type="spellStart"/>
      <w:r>
        <w:t>procedimientos</w:t>
      </w:r>
      <w:proofErr w:type="spellEnd"/>
      <w:r>
        <w:t xml:space="preserve"> debe ser </w:t>
      </w:r>
      <w:proofErr w:type="spellStart"/>
      <w:r>
        <w:t>autodescriptivo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que no se </w:t>
      </w:r>
      <w:proofErr w:type="spellStart"/>
      <w:r>
        <w:t>requiera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lo </w:t>
      </w:r>
      <w:proofErr w:type="spellStart"/>
      <w:r>
        <w:t>posible</w:t>
      </w:r>
      <w:proofErr w:type="spellEnd"/>
      <w:r>
        <w:t xml:space="preserve">, </w:t>
      </w:r>
      <w:proofErr w:type="spellStart"/>
      <w:r>
        <w:t>entrar</w:t>
      </w:r>
      <w:proofErr w:type="spellEnd"/>
      <w:r>
        <w:t xml:space="preserve"> al </w:t>
      </w:r>
      <w:proofErr w:type="spellStart"/>
      <w:r>
        <w:t>código</w:t>
      </w:r>
      <w:proofErr w:type="spellEnd"/>
      <w:r>
        <w:t xml:space="preserve"> de la </w:t>
      </w:r>
      <w:proofErr w:type="spellStart"/>
      <w:r>
        <w:t>función</w:t>
      </w:r>
      <w:proofErr w:type="spellEnd"/>
      <w:r>
        <w:t xml:space="preserve"> para saber </w:t>
      </w:r>
      <w:proofErr w:type="spellStart"/>
      <w:r>
        <w:t>qué</w:t>
      </w:r>
      <w:proofErr w:type="spellEnd"/>
      <w:r>
        <w:t xml:space="preserve"> es lo que </w:t>
      </w:r>
      <w:proofErr w:type="spellStart"/>
      <w:r>
        <w:t>realiza</w:t>
      </w:r>
      <w:proofErr w:type="spellEnd"/>
      <w:r>
        <w:t xml:space="preserve">. </w:t>
      </w:r>
      <w:r>
        <w:rPr>
          <w:b/>
          <w:i/>
        </w:rPr>
        <w:t>verbo-</w:t>
      </w:r>
      <w:proofErr w:type="spellStart"/>
      <w:r>
        <w:rPr>
          <w:b/>
          <w:i/>
        </w:rPr>
        <w:t>Sustantivo</w:t>
      </w:r>
      <w:proofErr w:type="spellEnd"/>
    </w:p>
    <w:p w14:paraId="0E7B1B25" w14:textId="77777777" w:rsidR="00991CCB" w:rsidRDefault="002B7A6D">
      <w:proofErr w:type="gramStart"/>
      <w:r>
        <w:t xml:space="preserve">El  </w:t>
      </w:r>
      <w:proofErr w:type="spellStart"/>
      <w:r>
        <w:t>estándar</w:t>
      </w:r>
      <w:proofErr w:type="spellEnd"/>
      <w:proofErr w:type="gramEnd"/>
      <w:r>
        <w:t xml:space="preserve">  para  </w:t>
      </w:r>
      <w:proofErr w:type="spellStart"/>
      <w:r>
        <w:t>nombres</w:t>
      </w:r>
      <w:proofErr w:type="spellEnd"/>
      <w:r>
        <w:t xml:space="preserve">  de  </w:t>
      </w:r>
      <w:proofErr w:type="spellStart"/>
      <w:r>
        <w:t>procedimiento</w:t>
      </w:r>
      <w:proofErr w:type="spellEnd"/>
      <w:r>
        <w:t xml:space="preserve">  es  usar  un</w:t>
      </w:r>
      <w:r>
        <w:t xml:space="preserve">  Verbo  que  </w:t>
      </w:r>
      <w:proofErr w:type="spellStart"/>
      <w:r>
        <w:t>describa</w:t>
      </w:r>
      <w:proofErr w:type="spellEnd"/>
      <w:r>
        <w:t xml:space="preserve">  la </w:t>
      </w:r>
      <w:proofErr w:type="spellStart"/>
      <w:r>
        <w:t>acción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</w:t>
      </w:r>
      <w:proofErr w:type="spellStart"/>
      <w:r>
        <w:t>seguida</w:t>
      </w:r>
      <w:proofErr w:type="spellEnd"/>
      <w:r>
        <w:t xml:space="preserve"> por un </w:t>
      </w:r>
      <w:proofErr w:type="spellStart"/>
      <w:r>
        <w:t>sustantivo</w:t>
      </w:r>
      <w:proofErr w:type="spellEnd"/>
      <w:r>
        <w:t xml:space="preserve"> (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actúa</w:t>
      </w:r>
      <w:proofErr w:type="spellEnd"/>
      <w:r>
        <w:t xml:space="preserve">). Se </w:t>
      </w:r>
      <w:proofErr w:type="spellStart"/>
      <w:r>
        <w:t>recomienda</w:t>
      </w:r>
      <w:proofErr w:type="spellEnd"/>
      <w:r>
        <w:t>:</w:t>
      </w:r>
    </w:p>
    <w:p w14:paraId="23CD0CA5" w14:textId="77777777" w:rsidR="00991CCB" w:rsidRDefault="002B7A6D">
      <w:pPr>
        <w:numPr>
          <w:ilvl w:val="0"/>
          <w:numId w:val="2"/>
        </w:numPr>
      </w:pPr>
      <w:r>
        <w:t xml:space="preserve">Usar un </w:t>
      </w:r>
      <w:proofErr w:type="spellStart"/>
      <w:r>
        <w:t>nombre</w:t>
      </w:r>
      <w:proofErr w:type="spellEnd"/>
      <w:r>
        <w:t xml:space="preserve"> que </w:t>
      </w:r>
      <w:proofErr w:type="spellStart"/>
      <w:r>
        <w:t>represente</w:t>
      </w:r>
      <w:proofErr w:type="spellEnd"/>
      <w:r>
        <w:t xml:space="preserve"> una </w:t>
      </w:r>
      <w:proofErr w:type="spellStart"/>
      <w:r>
        <w:t>acción</w:t>
      </w:r>
      <w:proofErr w:type="spellEnd"/>
      <w:r>
        <w:t xml:space="preserve"> y un </w:t>
      </w:r>
      <w:proofErr w:type="spellStart"/>
      <w:r>
        <w:t>objeto</w:t>
      </w:r>
      <w:proofErr w:type="spellEnd"/>
      <w:r>
        <w:t xml:space="preserve">.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procedimiento</w:t>
      </w:r>
      <w:proofErr w:type="spellEnd"/>
      <w:r>
        <w:t xml:space="preserve"> debe 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el </w:t>
      </w:r>
      <w:proofErr w:type="spellStart"/>
      <w:r>
        <w:t>procedimiento</w:t>
      </w:r>
      <w:proofErr w:type="spellEnd"/>
      <w:r>
        <w:t xml:space="preserve"> a... o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el </w:t>
      </w:r>
      <w:proofErr w:type="spellStart"/>
      <w:r>
        <w:t>p</w:t>
      </w:r>
      <w:r>
        <w:t>rocedimiento</w:t>
      </w:r>
      <w:proofErr w:type="spellEnd"/>
      <w:r>
        <w:t xml:space="preserve"> con....</w:t>
      </w:r>
    </w:p>
    <w:p w14:paraId="0C6AE43F" w14:textId="77777777" w:rsidR="00991CCB" w:rsidRDefault="002B7A6D">
      <w:pPr>
        <w:numPr>
          <w:ilvl w:val="0"/>
          <w:numId w:val="2"/>
        </w:numPr>
      </w:pPr>
      <w:r>
        <w:t xml:space="preserve">El verbo debe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infinitivo</w:t>
      </w:r>
      <w:proofErr w:type="spellEnd"/>
      <w:r>
        <w:t>.</w:t>
      </w:r>
    </w:p>
    <w:p w14:paraId="7BC2F13E" w14:textId="77777777" w:rsidR="00991CCB" w:rsidRDefault="002B7A6D">
      <w:pPr>
        <w:numPr>
          <w:ilvl w:val="0"/>
          <w:numId w:val="2"/>
        </w:numPr>
      </w:pPr>
      <w:r>
        <w:t xml:space="preserve">Ser </w:t>
      </w:r>
      <w:proofErr w:type="spellStart"/>
      <w:r>
        <w:t>consistente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orden</w:t>
      </w:r>
      <w:proofErr w:type="spellEnd"/>
      <w:r>
        <w:t xml:space="preserve"> de las palabras. Si se </w:t>
      </w:r>
      <w:proofErr w:type="spellStart"/>
      <w:r>
        <w:t>va</w:t>
      </w:r>
      <w:proofErr w:type="spellEnd"/>
      <w:r>
        <w:t xml:space="preserve"> a usar </w:t>
      </w:r>
      <w:proofErr w:type="spellStart"/>
      <w:r>
        <w:rPr>
          <w:b/>
          <w:i/>
        </w:rPr>
        <w:t>verboNombre</w:t>
      </w:r>
      <w:proofErr w:type="spellEnd"/>
      <w:r>
        <w:t xml:space="preserve">, </w:t>
      </w:r>
      <w:proofErr w:type="spellStart"/>
      <w:r>
        <w:t>siempre</w:t>
      </w:r>
      <w:proofErr w:type="spellEnd"/>
      <w:r>
        <w:t xml:space="preserve"> usar </w:t>
      </w:r>
      <w:proofErr w:type="spellStart"/>
      <w:r>
        <w:rPr>
          <w:b/>
          <w:i/>
        </w:rPr>
        <w:t>verboNombre</w:t>
      </w:r>
      <w:proofErr w:type="spellEnd"/>
      <w:r>
        <w:t>.</w:t>
      </w:r>
    </w:p>
    <w:p w14:paraId="00ADC5BF" w14:textId="77777777" w:rsidR="00991CCB" w:rsidRDefault="002B7A6D">
      <w:pPr>
        <w:numPr>
          <w:ilvl w:val="0"/>
          <w:numId w:val="2"/>
        </w:numPr>
      </w:pPr>
      <w:proofErr w:type="gramStart"/>
      <w:r>
        <w:t xml:space="preserve">Ser  </w:t>
      </w:r>
      <w:proofErr w:type="spellStart"/>
      <w:r>
        <w:t>consistente</w:t>
      </w:r>
      <w:proofErr w:type="spellEnd"/>
      <w:proofErr w:type="gramEnd"/>
      <w:r>
        <w:t xml:space="preserve">  </w:t>
      </w:r>
      <w:proofErr w:type="spellStart"/>
      <w:r>
        <w:t>en</w:t>
      </w:r>
      <w:proofErr w:type="spellEnd"/>
      <w:r>
        <w:t xml:space="preserve">  los  </w:t>
      </w:r>
      <w:proofErr w:type="spellStart"/>
      <w:r>
        <w:t>verbos</w:t>
      </w:r>
      <w:proofErr w:type="spellEnd"/>
      <w:r>
        <w:t xml:space="preserve">  y  </w:t>
      </w:r>
      <w:proofErr w:type="spellStart"/>
      <w:r>
        <w:t>sustantivos</w:t>
      </w:r>
      <w:proofErr w:type="spellEnd"/>
      <w:r>
        <w:t xml:space="preserve">  </w:t>
      </w:r>
      <w:proofErr w:type="spellStart"/>
      <w:r>
        <w:t>usados</w:t>
      </w:r>
      <w:proofErr w:type="spellEnd"/>
      <w:r>
        <w:t xml:space="preserve">.  </w:t>
      </w:r>
      <w:proofErr w:type="gramStart"/>
      <w:r>
        <w:t xml:space="preserve">Por  </w:t>
      </w:r>
      <w:proofErr w:type="spellStart"/>
      <w:r>
        <w:t>ejemplo</w:t>
      </w:r>
      <w:proofErr w:type="spellEnd"/>
      <w:proofErr w:type="gramEnd"/>
      <w:r>
        <w:t xml:space="preserve">,  </w:t>
      </w:r>
      <w:proofErr w:type="spellStart"/>
      <w:r>
        <w:t>si</w:t>
      </w:r>
      <w:proofErr w:type="spellEnd"/>
      <w:r>
        <w:t xml:space="preserve">  </w:t>
      </w:r>
      <w:proofErr w:type="spellStart"/>
      <w:r>
        <w:t>tiene</w:t>
      </w:r>
      <w:proofErr w:type="spellEnd"/>
      <w:r>
        <w:t xml:space="preserve">  un </w:t>
      </w:r>
      <w:proofErr w:type="spellStart"/>
      <w:r>
        <w:t>procedimien</w:t>
      </w:r>
      <w:r>
        <w:t>to</w:t>
      </w:r>
      <w:proofErr w:type="spellEnd"/>
      <w:r>
        <w:t xml:space="preserve"> </w:t>
      </w:r>
      <w:proofErr w:type="spellStart"/>
      <w:r>
        <w:rPr>
          <w:b/>
          <w:i/>
        </w:rPr>
        <w:t>asignarNombre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de </w:t>
      </w:r>
      <w:proofErr w:type="spellStart"/>
      <w:r>
        <w:rPr>
          <w:b/>
          <w:i/>
        </w:rPr>
        <w:t>colocarNombre</w:t>
      </w:r>
      <w:proofErr w:type="spellEnd"/>
      <w:r>
        <w:t>.</w:t>
      </w:r>
    </w:p>
    <w:p w14:paraId="2587EB5B" w14:textId="77777777" w:rsidR="00991CCB" w:rsidRDefault="002B7A6D">
      <w:pPr>
        <w:numPr>
          <w:ilvl w:val="0"/>
          <w:numId w:val="2"/>
        </w:numPr>
      </w:pPr>
      <w:r>
        <w:t xml:space="preserve">Para la </w:t>
      </w:r>
      <w:proofErr w:type="spellStart"/>
      <w:r>
        <w:t>acción</w:t>
      </w:r>
      <w:proofErr w:type="spellEnd"/>
      <w:r>
        <w:t xml:space="preserve"> </w:t>
      </w:r>
      <w:proofErr w:type="spellStart"/>
      <w:r>
        <w:rPr>
          <w:b/>
        </w:rPr>
        <w:t>modificar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cuenta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usuario</w:t>
      </w:r>
      <w:proofErr w:type="spellEnd"/>
      <w:r>
        <w:t xml:space="preserve"> se define:  </w:t>
      </w:r>
      <w:proofErr w:type="spellStart"/>
      <w:r>
        <w:rPr>
          <w:b/>
        </w:rPr>
        <w:t>modificar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Cuenta</w:t>
      </w:r>
      <w:proofErr w:type="spellEnd"/>
    </w:p>
    <w:p w14:paraId="6A5CDA06" w14:textId="77777777" w:rsidR="00991CCB" w:rsidRDefault="002B7A6D">
      <w:pPr>
        <w:numPr>
          <w:ilvl w:val="0"/>
          <w:numId w:val="20"/>
        </w:numPr>
      </w:pPr>
      <w:r>
        <w:t xml:space="preserve">Verbo: </w:t>
      </w:r>
      <w:proofErr w:type="spellStart"/>
      <w:r>
        <w:t>modificar</w:t>
      </w:r>
      <w:proofErr w:type="spellEnd"/>
    </w:p>
    <w:p w14:paraId="072506F7" w14:textId="77777777" w:rsidR="00991CCB" w:rsidRDefault="002B7A6D">
      <w:pPr>
        <w:numPr>
          <w:ilvl w:val="0"/>
          <w:numId w:val="20"/>
        </w:numPr>
      </w:pPr>
      <w:proofErr w:type="spellStart"/>
      <w:r>
        <w:t>Sustantivo</w:t>
      </w:r>
      <w:proofErr w:type="spellEnd"/>
      <w:r>
        <w:t xml:space="preserve">: </w:t>
      </w:r>
      <w:proofErr w:type="spellStart"/>
      <w:r>
        <w:t>Cuenta</w:t>
      </w:r>
      <w:proofErr w:type="spellEnd"/>
    </w:p>
    <w:p w14:paraId="3288E761" w14:textId="77777777" w:rsidR="00991CCB" w:rsidRDefault="002B7A6D">
      <w:pPr>
        <w:numPr>
          <w:ilvl w:val="0"/>
          <w:numId w:val="20"/>
        </w:numPr>
      </w:pPr>
      <w:r>
        <w:rPr>
          <w:b/>
        </w:rPr>
        <w:t>Nota:</w:t>
      </w:r>
    </w:p>
    <w:p w14:paraId="4921502D" w14:textId="77777777" w:rsidR="00991CCB" w:rsidRDefault="002B7A6D">
      <w:pPr>
        <w:numPr>
          <w:ilvl w:val="0"/>
          <w:numId w:val="2"/>
        </w:numPr>
      </w:pPr>
      <w:r>
        <w:t xml:space="preserve">No se </w:t>
      </w:r>
      <w:proofErr w:type="spellStart"/>
      <w:r>
        <w:t>hará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los </w:t>
      </w:r>
      <w:proofErr w:type="spellStart"/>
      <w:r>
        <w:t>caracteres</w:t>
      </w:r>
      <w:proofErr w:type="spellEnd"/>
      <w:r>
        <w:t xml:space="preserve">: Espacio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  <w:r>
        <w:t xml:space="preserve"> " ", Caracter de </w:t>
      </w:r>
      <w:proofErr w:type="spellStart"/>
      <w:r>
        <w:t>subrayado</w:t>
      </w:r>
      <w:proofErr w:type="spellEnd"/>
      <w:r>
        <w:t xml:space="preserve"> "_".</w:t>
      </w:r>
    </w:p>
    <w:p w14:paraId="1E0DA352" w14:textId="77777777" w:rsidR="00991CCB" w:rsidRDefault="002B7A6D">
      <w:pPr>
        <w:numPr>
          <w:ilvl w:val="0"/>
          <w:numId w:val="2"/>
        </w:numPr>
      </w:pPr>
      <w:proofErr w:type="gramStart"/>
      <w:r>
        <w:t xml:space="preserve">La  </w:t>
      </w:r>
      <w:proofErr w:type="spellStart"/>
      <w:r>
        <w:t>nomenclatu</w:t>
      </w:r>
      <w:r>
        <w:t>ra</w:t>
      </w:r>
      <w:proofErr w:type="spellEnd"/>
      <w:proofErr w:type="gramEnd"/>
      <w:r>
        <w:t xml:space="preserve">  de  </w:t>
      </w:r>
      <w:proofErr w:type="spellStart"/>
      <w:r>
        <w:t>argumentos</w:t>
      </w:r>
      <w:proofErr w:type="spellEnd"/>
      <w:r>
        <w:t xml:space="preserve">  o  </w:t>
      </w:r>
      <w:proofErr w:type="spellStart"/>
      <w:r>
        <w:t>parámetros</w:t>
      </w:r>
      <w:proofErr w:type="spellEnd"/>
      <w:r>
        <w:t xml:space="preserve">  </w:t>
      </w:r>
      <w:proofErr w:type="spellStart"/>
      <w:r>
        <w:t>pasados</w:t>
      </w:r>
      <w:proofErr w:type="spellEnd"/>
      <w:r>
        <w:t xml:space="preserve">  a  los </w:t>
      </w:r>
      <w:proofErr w:type="spellStart"/>
      <w:r>
        <w:t>procedimientos</w:t>
      </w:r>
      <w:proofErr w:type="spellEnd"/>
      <w:r>
        <w:t>/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para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devueltos</w:t>
      </w:r>
      <w:proofErr w:type="spellEnd"/>
      <w:r>
        <w:t xml:space="preserve"> por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sigue</w:t>
      </w:r>
      <w:proofErr w:type="spellEnd"/>
      <w:r>
        <w:t xml:space="preserve"> las </w:t>
      </w:r>
      <w:proofErr w:type="spellStart"/>
      <w:r>
        <w:t>mismas</w:t>
      </w:r>
      <w:proofErr w:type="spellEnd"/>
      <w:r>
        <w:t xml:space="preserve"> </w:t>
      </w:r>
      <w:proofErr w:type="spellStart"/>
      <w:r>
        <w:t>convenciones</w:t>
      </w:r>
      <w:proofErr w:type="spellEnd"/>
      <w:r>
        <w:t xml:space="preserve"> que la </w:t>
      </w:r>
      <w:proofErr w:type="spellStart"/>
      <w:r>
        <w:t>nomenclatura</w:t>
      </w:r>
      <w:proofErr w:type="spellEnd"/>
      <w:r>
        <w:t xml:space="preserve"> para variables.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1"/>
        <w:gridCol w:w="1447"/>
      </w:tblGrid>
      <w:tr w:rsidR="00991CCB" w14:paraId="2106A75C" w14:textId="77777777">
        <w:tc>
          <w:tcPr>
            <w:tcW w:w="0" w:type="auto"/>
          </w:tcPr>
          <w:p w14:paraId="0C3F3385" w14:textId="77777777" w:rsidR="00991CCB" w:rsidRDefault="002B7A6D">
            <w:r>
              <w:t xml:space="preserve">SISTEMA DE CONVERSIÓN Y ORGANIZACIÓN DE DOCUMENTOS EN </w:t>
            </w:r>
            <w:r>
              <w:t>MARKDOWN</w:t>
            </w:r>
          </w:p>
        </w:tc>
        <w:tc>
          <w:tcPr>
            <w:tcW w:w="0" w:type="auto"/>
          </w:tcPr>
          <w:p w14:paraId="6FA827AA" w14:textId="77777777" w:rsidR="00991CCB" w:rsidRDefault="002B7A6D">
            <w:pPr>
              <w:jc w:val="center"/>
            </w:pPr>
            <w:r>
              <w:rPr>
                <w:rStyle w:val="InlineCode"/>
                <w:highlight w:val="none"/>
              </w:rPr>
              <w:t xml:space="preserve">  </w:t>
            </w:r>
            <w:proofErr w:type="spellStart"/>
            <w:r>
              <w:t>Versión</w:t>
            </w:r>
            <w:proofErr w:type="spellEnd"/>
            <w:r>
              <w:t xml:space="preserve"> 1.0</w:t>
            </w:r>
          </w:p>
        </w:tc>
      </w:tr>
      <w:tr w:rsidR="00991CCB" w14:paraId="02C114CA" w14:textId="77777777">
        <w:tc>
          <w:tcPr>
            <w:tcW w:w="0" w:type="auto"/>
          </w:tcPr>
          <w:p w14:paraId="174F3EFA" w14:textId="77777777" w:rsidR="00991CCB" w:rsidRDefault="002B7A6D"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Estándares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  <w:tc>
          <w:tcPr>
            <w:tcW w:w="0" w:type="auto"/>
          </w:tcPr>
          <w:p w14:paraId="562FCC65" w14:textId="77777777" w:rsidR="00991CCB" w:rsidRDefault="00991CCB">
            <w:pPr>
              <w:jc w:val="center"/>
            </w:pPr>
          </w:p>
        </w:tc>
      </w:tr>
    </w:tbl>
    <w:p w14:paraId="4447318B" w14:textId="77777777" w:rsidR="00991CCB" w:rsidRDefault="002B7A6D">
      <w:pPr>
        <w:numPr>
          <w:ilvl w:val="0"/>
          <w:numId w:val="21"/>
        </w:numPr>
      </w:pPr>
      <w:proofErr w:type="spellStart"/>
      <w:r>
        <w:rPr>
          <w:b/>
        </w:rPr>
        <w:t>Beneficios</w:t>
      </w:r>
      <w:proofErr w:type="spellEnd"/>
    </w:p>
    <w:p w14:paraId="7A44891F" w14:textId="77777777" w:rsidR="00991CCB" w:rsidRDefault="002B7A6D">
      <w:pPr>
        <w:numPr>
          <w:ilvl w:val="0"/>
          <w:numId w:val="2"/>
        </w:numPr>
      </w:pPr>
      <w:r>
        <w:t xml:space="preserve">La </w:t>
      </w:r>
      <w:proofErr w:type="spellStart"/>
      <w:r>
        <w:t>documentación</w:t>
      </w:r>
      <w:proofErr w:type="spellEnd"/>
      <w:r>
        <w:t xml:space="preserve"> </w:t>
      </w:r>
      <w:proofErr w:type="spellStart"/>
      <w:r>
        <w:t>hará</w:t>
      </w:r>
      <w:proofErr w:type="spellEnd"/>
      <w:r>
        <w:t xml:space="preserve"> que el </w:t>
      </w:r>
      <w:proofErr w:type="spellStart"/>
      <w:r>
        <w:t>código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 para la </w:t>
      </w:r>
      <w:proofErr w:type="spellStart"/>
      <w:r>
        <w:t>Imprenta</w:t>
      </w:r>
      <w:proofErr w:type="spellEnd"/>
      <w:r>
        <w:t xml:space="preserve"> América sea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de </w:t>
      </w:r>
      <w:proofErr w:type="spellStart"/>
      <w:r>
        <w:t>entender</w:t>
      </w:r>
      <w:proofErr w:type="spellEnd"/>
      <w:r>
        <w:t xml:space="preserve">. Esto </w:t>
      </w:r>
      <w:proofErr w:type="spellStart"/>
      <w:r>
        <w:t>permitirá</w:t>
      </w:r>
      <w:proofErr w:type="spellEnd"/>
      <w:r>
        <w:t xml:space="preserve"> que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miembro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comprenda</w:t>
      </w:r>
      <w:proofErr w:type="spellEnd"/>
      <w:r>
        <w:t xml:space="preserve"> </w:t>
      </w:r>
      <w:proofErr w:type="spellStart"/>
      <w:r>
        <w:t>rápidamente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interactúan</w:t>
      </w:r>
      <w:proofErr w:type="spellEnd"/>
      <w:r>
        <w:t xml:space="preserve"> los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, </w:t>
      </w:r>
      <w:proofErr w:type="spellStart"/>
      <w:r>
        <w:lastRenderedPageBreak/>
        <w:t>incluyendo</w:t>
      </w:r>
      <w:proofErr w:type="spellEnd"/>
      <w:r>
        <w:t xml:space="preserve"> la </w:t>
      </w:r>
      <w:proofErr w:type="spellStart"/>
      <w:r>
        <w:t>integración</w:t>
      </w:r>
      <w:proofErr w:type="spellEnd"/>
      <w:r>
        <w:t xml:space="preserve"> de la IA para la </w:t>
      </w:r>
      <w:proofErr w:type="spellStart"/>
      <w:r>
        <w:t>generación</w:t>
      </w:r>
      <w:proofErr w:type="spellEnd"/>
      <w:r>
        <w:t xml:space="preserve"> de </w:t>
      </w:r>
      <w:proofErr w:type="spellStart"/>
      <w:r>
        <w:t>imágenes</w:t>
      </w:r>
      <w:proofErr w:type="spellEnd"/>
      <w:r>
        <w:t xml:space="preserve">. Este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facilita</w:t>
      </w:r>
      <w:proofErr w:type="spellEnd"/>
      <w:r>
        <w:t xml:space="preserve"> el </w:t>
      </w:r>
      <w:proofErr w:type="spellStart"/>
      <w:r>
        <w:t>mantenimiento</w:t>
      </w:r>
      <w:proofErr w:type="spellEnd"/>
      <w:r>
        <w:t xml:space="preserve"> y la </w:t>
      </w:r>
      <w:proofErr w:type="spellStart"/>
      <w:r>
        <w:t>actualización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.</w:t>
      </w:r>
    </w:p>
    <w:p w14:paraId="324D631F" w14:textId="77777777" w:rsidR="00991CCB" w:rsidRDefault="002B7A6D">
      <w:pPr>
        <w:numPr>
          <w:ilvl w:val="0"/>
          <w:numId w:val="2"/>
        </w:numPr>
      </w:pPr>
      <w:r>
        <w:t xml:space="preserve">Una </w:t>
      </w:r>
      <w:proofErr w:type="spellStart"/>
      <w:r>
        <w:t>adecuada</w:t>
      </w:r>
      <w:proofErr w:type="spellEnd"/>
      <w:r>
        <w:t xml:space="preserve"> </w:t>
      </w:r>
      <w:proofErr w:type="spellStart"/>
      <w:r>
        <w:t>documentación</w:t>
      </w:r>
      <w:proofErr w:type="spellEnd"/>
      <w:r>
        <w:t xml:space="preserve"> </w:t>
      </w:r>
      <w:r>
        <w:t xml:space="preserve">y </w:t>
      </w:r>
      <w:proofErr w:type="spellStart"/>
      <w:r>
        <w:t>estructuración</w:t>
      </w:r>
      <w:proofErr w:type="spellEnd"/>
      <w:r>
        <w:t xml:space="preserve"> del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permitirá</w:t>
      </w:r>
      <w:proofErr w:type="spellEnd"/>
      <w:r>
        <w:t xml:space="preserve"> la </w:t>
      </w:r>
      <w:proofErr w:type="spellStart"/>
      <w:r>
        <w:t>reutilización</w:t>
      </w:r>
      <w:proofErr w:type="spellEnd"/>
      <w:r>
        <w:t xml:space="preserve"> </w:t>
      </w:r>
      <w:proofErr w:type="gramStart"/>
      <w:r>
        <w:t xml:space="preserve">de  </w:t>
      </w:r>
      <w:proofErr w:type="spellStart"/>
      <w:r>
        <w:t>módulos</w:t>
      </w:r>
      <w:proofErr w:type="spellEnd"/>
      <w:proofErr w:type="gramEnd"/>
      <w:r>
        <w:t xml:space="preserve">  y  </w:t>
      </w:r>
      <w:proofErr w:type="spellStart"/>
      <w:r>
        <w:t>funciones</w:t>
      </w:r>
      <w:proofErr w:type="spellEnd"/>
      <w:r>
        <w:t xml:space="preserve">.  </w:t>
      </w:r>
      <w:proofErr w:type="gramStart"/>
      <w:r>
        <w:t xml:space="preserve">Por  </w:t>
      </w:r>
      <w:proofErr w:type="spellStart"/>
      <w:r>
        <w:t>ejemplo</w:t>
      </w:r>
      <w:proofErr w:type="spellEnd"/>
      <w:proofErr w:type="gramEnd"/>
      <w:r>
        <w:t xml:space="preserve">,  la  </w:t>
      </w:r>
      <w:proofErr w:type="spellStart"/>
      <w:r>
        <w:t>lógica</w:t>
      </w:r>
      <w:proofErr w:type="spellEnd"/>
      <w:r>
        <w:t xml:space="preserve">  para  </w:t>
      </w:r>
      <w:proofErr w:type="spellStart"/>
      <w:r>
        <w:t>gestionar</w:t>
      </w:r>
      <w:proofErr w:type="spellEnd"/>
      <w:r>
        <w:t xml:space="preserve">  </w:t>
      </w:r>
      <w:proofErr w:type="spellStart"/>
      <w:r>
        <w:t>pedidos</w:t>
      </w:r>
      <w:proofErr w:type="spellEnd"/>
      <w:r>
        <w:t xml:space="preserve">  o  para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IA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reutilizada</w:t>
      </w:r>
      <w:proofErr w:type="spellEnd"/>
      <w:r>
        <w:t xml:space="preserve"> tanto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futuros</w:t>
      </w:r>
      <w:proofErr w:type="spellEnd"/>
      <w:r>
        <w:t xml:space="preserve">  </w:t>
      </w:r>
      <w:proofErr w:type="spellStart"/>
      <w:r>
        <w:t>desarrollos</w:t>
      </w:r>
      <w:proofErr w:type="spellEnd"/>
      <w:r>
        <w:t xml:space="preserve">,  </w:t>
      </w:r>
      <w:proofErr w:type="spellStart"/>
      <w:r>
        <w:t>elimina</w:t>
      </w:r>
      <w:r>
        <w:t>ndo</w:t>
      </w:r>
      <w:proofErr w:type="spellEnd"/>
      <w:r>
        <w:t xml:space="preserve">  la  </w:t>
      </w:r>
      <w:proofErr w:type="spellStart"/>
      <w:r>
        <w:t>necesidad</w:t>
      </w:r>
      <w:proofErr w:type="spellEnd"/>
      <w:r>
        <w:t xml:space="preserve">  de  </w:t>
      </w:r>
      <w:proofErr w:type="spellStart"/>
      <w:r>
        <w:t>escribir</w:t>
      </w:r>
      <w:proofErr w:type="spellEnd"/>
      <w:r>
        <w:t xml:space="preserve">  </w:t>
      </w:r>
      <w:proofErr w:type="spellStart"/>
      <w:r>
        <w:t>código</w:t>
      </w:r>
      <w:proofErr w:type="spellEnd"/>
      <w:r>
        <w:t xml:space="preserve">  </w:t>
      </w:r>
      <w:proofErr w:type="spellStart"/>
      <w:r>
        <w:t>desde</w:t>
      </w:r>
      <w:proofErr w:type="spellEnd"/>
      <w:r>
        <w:t xml:space="preserve">  cero  y </w:t>
      </w:r>
      <w:proofErr w:type="spellStart"/>
      <w:r>
        <w:t>ahorrando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>.</w:t>
      </w:r>
    </w:p>
    <w:p w14:paraId="5DE075A6" w14:textId="77777777" w:rsidR="00991CCB" w:rsidRDefault="002B7A6D">
      <w:pPr>
        <w:numPr>
          <w:ilvl w:val="0"/>
          <w:numId w:val="2"/>
        </w:numPr>
      </w:pPr>
      <w:proofErr w:type="spellStart"/>
      <w:r>
        <w:t>Documentar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que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necesitar</w:t>
      </w:r>
      <w:proofErr w:type="spellEnd"/>
      <w:r>
        <w:t xml:space="preserve"> ser </w:t>
      </w:r>
      <w:proofErr w:type="spellStart"/>
      <w:r>
        <w:t>reescritas</w:t>
      </w:r>
      <w:proofErr w:type="spellEnd"/>
      <w:r>
        <w:t xml:space="preserve">. Si una </w:t>
      </w:r>
      <w:proofErr w:type="spellStart"/>
      <w:r>
        <w:t>sección</w:t>
      </w:r>
      <w:proofErr w:type="spellEnd"/>
      <w:r>
        <w:t xml:space="preserve"> del </w:t>
      </w:r>
      <w:proofErr w:type="spellStart"/>
      <w:r>
        <w:t>código</w:t>
      </w:r>
      <w:proofErr w:type="spellEnd"/>
      <w:r>
        <w:t xml:space="preserve"> es </w:t>
      </w:r>
      <w:proofErr w:type="spellStart"/>
      <w:r>
        <w:t>difícil</w:t>
      </w:r>
      <w:proofErr w:type="spellEnd"/>
      <w:r>
        <w:t xml:space="preserve"> de </w:t>
      </w:r>
      <w:proofErr w:type="spellStart"/>
      <w:r>
        <w:t>explicar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comentarios</w:t>
      </w:r>
      <w:proofErr w:type="spellEnd"/>
      <w:r>
        <w:t xml:space="preserve">, </w:t>
      </w:r>
      <w:proofErr w:type="spellStart"/>
      <w:r>
        <w:t>probablemente</w:t>
      </w:r>
      <w:proofErr w:type="spellEnd"/>
      <w:r>
        <w:t xml:space="preserve"> </w:t>
      </w:r>
      <w:proofErr w:type="spellStart"/>
      <w:proofErr w:type="gramStart"/>
      <w:r>
        <w:t>e</w:t>
      </w:r>
      <w:r>
        <w:t>sté</w:t>
      </w:r>
      <w:proofErr w:type="spellEnd"/>
      <w:r>
        <w:t xml:space="preserve">  mal</w:t>
      </w:r>
      <w:proofErr w:type="gramEnd"/>
      <w:r>
        <w:t xml:space="preserve">  </w:t>
      </w:r>
      <w:proofErr w:type="spellStart"/>
      <w:r>
        <w:t>estructurada</w:t>
      </w:r>
      <w:proofErr w:type="spellEnd"/>
      <w:r>
        <w:t xml:space="preserve">  o  sea  </w:t>
      </w:r>
      <w:proofErr w:type="spellStart"/>
      <w:r>
        <w:t>innecesariamente</w:t>
      </w:r>
      <w:proofErr w:type="spellEnd"/>
      <w:r>
        <w:t xml:space="preserve">  </w:t>
      </w:r>
      <w:proofErr w:type="spellStart"/>
      <w:r>
        <w:t>compleja</w:t>
      </w:r>
      <w:proofErr w:type="spellEnd"/>
      <w:r>
        <w:t xml:space="preserve">.  </w:t>
      </w:r>
      <w:proofErr w:type="gramStart"/>
      <w:r>
        <w:t xml:space="preserve">Esto  </w:t>
      </w:r>
      <w:proofErr w:type="spellStart"/>
      <w:r>
        <w:t>facilitará</w:t>
      </w:r>
      <w:proofErr w:type="spellEnd"/>
      <w:proofErr w:type="gramEnd"/>
      <w:r>
        <w:t xml:space="preserve"> 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reestructuración</w:t>
      </w:r>
      <w:proofErr w:type="spellEnd"/>
      <w:r>
        <w:t xml:space="preserve">, </w:t>
      </w:r>
      <w:proofErr w:type="spellStart"/>
      <w:r>
        <w:t>mejorando</w:t>
      </w:r>
      <w:proofErr w:type="spellEnd"/>
      <w:r>
        <w:t xml:space="preserve"> la </w:t>
      </w:r>
      <w:proofErr w:type="spellStart"/>
      <w:r>
        <w:t>claridad</w:t>
      </w:r>
      <w:proofErr w:type="spellEnd"/>
      <w:r>
        <w:t xml:space="preserve">, </w:t>
      </w:r>
      <w:proofErr w:type="spellStart"/>
      <w:r>
        <w:t>eficiencia</w:t>
      </w:r>
      <w:proofErr w:type="spellEnd"/>
      <w:r>
        <w:t xml:space="preserve"> y </w:t>
      </w:r>
      <w:proofErr w:type="spellStart"/>
      <w:r>
        <w:t>desempeño</w:t>
      </w:r>
      <w:proofErr w:type="spellEnd"/>
      <w:r>
        <w:t xml:space="preserve"> de la </w:t>
      </w:r>
      <w:proofErr w:type="spellStart"/>
      <w:r>
        <w:t>aplicación</w:t>
      </w:r>
      <w:proofErr w:type="spellEnd"/>
    </w:p>
    <w:p w14:paraId="070E55E6" w14:textId="77777777" w:rsidR="00991CCB" w:rsidRDefault="002B7A6D">
      <w:pPr>
        <w:numPr>
          <w:ilvl w:val="0"/>
          <w:numId w:val="2"/>
        </w:numPr>
      </w:pPr>
      <w:proofErr w:type="gramStart"/>
      <w:r>
        <w:t xml:space="preserve">El  </w:t>
      </w:r>
      <w:proofErr w:type="spellStart"/>
      <w:r>
        <w:t>proyecto</w:t>
      </w:r>
      <w:proofErr w:type="spellEnd"/>
      <w:proofErr w:type="gramEnd"/>
      <w:r>
        <w:t xml:space="preserve">  define  una  </w:t>
      </w:r>
      <w:proofErr w:type="spellStart"/>
      <w:r>
        <w:t>estructura</w:t>
      </w:r>
      <w:proofErr w:type="spellEnd"/>
      <w:r>
        <w:t xml:space="preserve">  </w:t>
      </w:r>
      <w:proofErr w:type="spellStart"/>
      <w:r>
        <w:t>clara</w:t>
      </w:r>
      <w:proofErr w:type="spellEnd"/>
      <w:r>
        <w:t xml:space="preserve">  para  las  variables  que  </w:t>
      </w:r>
      <w:proofErr w:type="spellStart"/>
      <w:r>
        <w:t>almacenan</w:t>
      </w:r>
      <w:proofErr w:type="spellEnd"/>
      <w:r>
        <w:t xml:space="preserve"> </w:t>
      </w:r>
      <w:proofErr w:type="spellStart"/>
      <w:r>
        <w:t>informació</w:t>
      </w:r>
      <w:r>
        <w:t>n</w:t>
      </w:r>
      <w:proofErr w:type="spellEnd"/>
      <w:r>
        <w:t xml:space="preserve"> </w:t>
      </w:r>
      <w:proofErr w:type="spellStart"/>
      <w:r>
        <w:t>conectada</w:t>
      </w:r>
      <w:proofErr w:type="spellEnd"/>
      <w:r>
        <w:t xml:space="preserve"> a la base de </w:t>
      </w:r>
      <w:proofErr w:type="spellStart"/>
      <w:r>
        <w:t>datos</w:t>
      </w:r>
      <w:proofErr w:type="spellEnd"/>
      <w:r>
        <w:t xml:space="preserve"> SQL. </w:t>
      </w:r>
      <w:proofErr w:type="spellStart"/>
      <w:r>
        <w:t>Estas</w:t>
      </w:r>
      <w:proofErr w:type="spellEnd"/>
      <w:r>
        <w:t xml:space="preserve"> variables se </w:t>
      </w:r>
      <w:proofErr w:type="spellStart"/>
      <w:r>
        <w:t>utilizarán</w:t>
      </w:r>
      <w:proofErr w:type="spellEnd"/>
      <w:r>
        <w:t xml:space="preserve"> para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clave, </w:t>
      </w:r>
      <w:proofErr w:type="spellStart"/>
      <w:r>
        <w:t>como</w:t>
      </w:r>
      <w:proofErr w:type="spellEnd"/>
      <w:r>
        <w:t xml:space="preserve"> los </w:t>
      </w:r>
      <w:proofErr w:type="spellStart"/>
      <w:r>
        <w:t>pedidos</w:t>
      </w:r>
      <w:proofErr w:type="spellEnd"/>
      <w:r>
        <w:t xml:space="preserve"> de </w:t>
      </w:r>
      <w:proofErr w:type="spellStart"/>
      <w:r>
        <w:t>impresión</w:t>
      </w:r>
      <w:proofErr w:type="spellEnd"/>
      <w:r>
        <w:t xml:space="preserve">, los </w:t>
      </w:r>
      <w:proofErr w:type="spellStart"/>
      <w:r>
        <w:t>datos</w:t>
      </w:r>
      <w:proofErr w:type="spellEnd"/>
      <w:r>
        <w:t xml:space="preserve"> de los </w:t>
      </w:r>
      <w:proofErr w:type="spellStart"/>
      <w:r>
        <w:t>clientes</w:t>
      </w:r>
      <w:proofErr w:type="spellEnd"/>
      <w:r>
        <w:t xml:space="preserve"> y los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generados</w:t>
      </w:r>
      <w:proofErr w:type="spellEnd"/>
      <w:r>
        <w:t xml:space="preserve"> por la IA. Esto </w:t>
      </w:r>
      <w:proofErr w:type="spellStart"/>
      <w:r>
        <w:t>asegura</w:t>
      </w:r>
      <w:proofErr w:type="spellEnd"/>
      <w:r>
        <w:t xml:space="preserve"> un </w:t>
      </w:r>
      <w:proofErr w:type="spellStart"/>
      <w:r>
        <w:t>manejo</w:t>
      </w:r>
      <w:proofErr w:type="spellEnd"/>
      <w:r>
        <w:t xml:space="preserve"> </w:t>
      </w:r>
      <w:proofErr w:type="spellStart"/>
      <w:r>
        <w:t>seguro</w:t>
      </w:r>
      <w:proofErr w:type="spellEnd"/>
      <w:r>
        <w:t xml:space="preserve"> y </w:t>
      </w:r>
      <w:proofErr w:type="spellStart"/>
      <w:r>
        <w:t>eficiente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1"/>
        <w:gridCol w:w="1917"/>
      </w:tblGrid>
      <w:tr w:rsidR="00991CCB" w14:paraId="2C9423B6" w14:textId="77777777">
        <w:tc>
          <w:tcPr>
            <w:tcW w:w="0" w:type="auto"/>
          </w:tcPr>
          <w:p w14:paraId="4C01FDF2" w14:textId="77777777" w:rsidR="00991CCB" w:rsidRDefault="002B7A6D">
            <w:pPr>
              <w:jc w:val="center"/>
            </w:pPr>
            <w:r>
              <w:t>SISTEMA DE CONVERSIÓN Y ORGANIZACIÓN DE DOCUMENTOS EN MARKDOWN</w:t>
            </w:r>
          </w:p>
        </w:tc>
        <w:tc>
          <w:tcPr>
            <w:tcW w:w="0" w:type="auto"/>
          </w:tcPr>
          <w:p w14:paraId="0377F8E5" w14:textId="77777777" w:rsidR="00991CCB" w:rsidRDefault="002B7A6D">
            <w:pPr>
              <w:jc w:val="center"/>
            </w:pPr>
            <w:r>
              <w:rPr>
                <w:rStyle w:val="InlineCode"/>
                <w:highlight w:val="none"/>
              </w:rPr>
              <w:t xml:space="preserve">  </w:t>
            </w:r>
            <w:proofErr w:type="spellStart"/>
            <w:r>
              <w:t>Versión</w:t>
            </w:r>
            <w:proofErr w:type="spellEnd"/>
            <w:r>
              <w:t>:           1.0</w:t>
            </w:r>
          </w:p>
        </w:tc>
      </w:tr>
      <w:tr w:rsidR="00991CCB" w14:paraId="466DD600" w14:textId="77777777">
        <w:tc>
          <w:tcPr>
            <w:tcW w:w="0" w:type="auto"/>
          </w:tcPr>
          <w:p w14:paraId="4A2AD1A3" w14:textId="77777777" w:rsidR="00991CCB" w:rsidRDefault="002B7A6D">
            <w:pPr>
              <w:jc w:val="center"/>
            </w:pP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Estándares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  <w:tc>
          <w:tcPr>
            <w:tcW w:w="0" w:type="auto"/>
          </w:tcPr>
          <w:p w14:paraId="67B92FDB" w14:textId="77777777" w:rsidR="00991CCB" w:rsidRDefault="00991CCB">
            <w:pPr>
              <w:jc w:val="center"/>
            </w:pPr>
          </w:p>
        </w:tc>
      </w:tr>
    </w:tbl>
    <w:p w14:paraId="7EB797FC" w14:textId="77777777" w:rsidR="00991CCB" w:rsidRDefault="002B7A6D">
      <w:pPr>
        <w:numPr>
          <w:ilvl w:val="0"/>
          <w:numId w:val="22"/>
        </w:numPr>
      </w:pPr>
      <w:proofErr w:type="spellStart"/>
      <w:r>
        <w:rPr>
          <w:b/>
        </w:rPr>
        <w:t>Conclusiones</w:t>
      </w:r>
      <w:proofErr w:type="spellEnd"/>
    </w:p>
    <w:p w14:paraId="644EA484" w14:textId="77777777" w:rsidR="00991CCB" w:rsidRDefault="002B7A6D">
      <w:pPr>
        <w:numPr>
          <w:ilvl w:val="0"/>
          <w:numId w:val="2"/>
        </w:numPr>
      </w:pPr>
      <w:proofErr w:type="gramStart"/>
      <w:r>
        <w:t>Las  bases</w:t>
      </w:r>
      <w:proofErr w:type="gramEnd"/>
      <w:r>
        <w:t xml:space="preserve">  de  </w:t>
      </w:r>
      <w:proofErr w:type="spellStart"/>
      <w:r>
        <w:t>datos</w:t>
      </w:r>
      <w:proofErr w:type="spellEnd"/>
      <w:r>
        <w:t xml:space="preserve">  </w:t>
      </w:r>
      <w:proofErr w:type="spellStart"/>
      <w:r>
        <w:t>relacionales</w:t>
      </w:r>
      <w:proofErr w:type="spellEnd"/>
      <w:r>
        <w:t xml:space="preserve">  son  </w:t>
      </w:r>
      <w:proofErr w:type="spellStart"/>
      <w:r>
        <w:t>fundamentales</w:t>
      </w:r>
      <w:proofErr w:type="spellEnd"/>
      <w:r>
        <w:t xml:space="preserve">  para  </w:t>
      </w:r>
      <w:proofErr w:type="spellStart"/>
      <w:r>
        <w:t>gestionar</w:t>
      </w:r>
      <w:proofErr w:type="spellEnd"/>
      <w:r>
        <w:t xml:space="preserve"> 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transaccional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los </w:t>
      </w:r>
      <w:proofErr w:type="spellStart"/>
      <w:r>
        <w:t>detalles</w:t>
      </w:r>
      <w:proofErr w:type="spellEnd"/>
      <w:r>
        <w:t xml:space="preserve"> de los </w:t>
      </w:r>
      <w:proofErr w:type="spellStart"/>
      <w:r>
        <w:t>pedidos</w:t>
      </w:r>
      <w:proofErr w:type="spellEnd"/>
      <w:r>
        <w:t xml:space="preserve">, </w:t>
      </w:r>
      <w:proofErr w:type="spellStart"/>
      <w:r>
        <w:t>datos</w:t>
      </w:r>
      <w:proofErr w:type="spellEnd"/>
      <w:r>
        <w:t xml:space="preserve"> de los </w:t>
      </w:r>
      <w:proofErr w:type="spellStart"/>
      <w:r>
        <w:t>clientes</w:t>
      </w:r>
      <w:proofErr w:type="spellEnd"/>
      <w:r>
        <w:t xml:space="preserve"> y </w:t>
      </w:r>
      <w:proofErr w:type="spellStart"/>
      <w:r>
        <w:t>estados</w:t>
      </w:r>
      <w:proofErr w:type="spellEnd"/>
      <w:r>
        <w:t xml:space="preserve"> de las </w:t>
      </w:r>
      <w:proofErr w:type="spellStart"/>
      <w:r>
        <w:t>operaciones</w:t>
      </w:r>
      <w:proofErr w:type="spellEnd"/>
      <w:r>
        <w:t xml:space="preserve">, </w:t>
      </w:r>
      <w:proofErr w:type="spellStart"/>
      <w:r>
        <w:t>garantizando</w:t>
      </w:r>
      <w:proofErr w:type="spellEnd"/>
      <w:r>
        <w:t xml:space="preserve"> la </w:t>
      </w:r>
      <w:proofErr w:type="spellStart"/>
      <w:r>
        <w:t>integridad</w:t>
      </w:r>
      <w:proofErr w:type="spellEnd"/>
      <w:r>
        <w:t xml:space="preserve"> y </w:t>
      </w:r>
      <w:proofErr w:type="spellStart"/>
      <w:r>
        <w:t>seguridad</w:t>
      </w:r>
      <w:proofErr w:type="spellEnd"/>
      <w:r>
        <w:t xml:space="preserve"> de la </w:t>
      </w:r>
      <w:proofErr w:type="spellStart"/>
      <w:r>
        <w:t>información</w:t>
      </w:r>
      <w:proofErr w:type="spellEnd"/>
    </w:p>
    <w:p w14:paraId="380A5377" w14:textId="77777777" w:rsidR="00991CCB" w:rsidRDefault="002B7A6D">
      <w:pPr>
        <w:numPr>
          <w:ilvl w:val="0"/>
          <w:numId w:val="2"/>
        </w:numPr>
      </w:pPr>
      <w:proofErr w:type="gramStart"/>
      <w:r>
        <w:t>Las  bases</w:t>
      </w:r>
      <w:proofErr w:type="gramEnd"/>
      <w:r>
        <w:t xml:space="preserve">  de </w:t>
      </w:r>
      <w:proofErr w:type="spellStart"/>
      <w:r>
        <w:t>datos</w:t>
      </w:r>
      <w:proofErr w:type="spellEnd"/>
      <w:r>
        <w:t xml:space="preserve"> no </w:t>
      </w:r>
      <w:proofErr w:type="spellStart"/>
      <w:r>
        <w:t>relacionales</w:t>
      </w:r>
      <w:proofErr w:type="spellEnd"/>
      <w:r>
        <w:t xml:space="preserve"> </w:t>
      </w:r>
      <w:proofErr w:type="spellStart"/>
      <w:r>
        <w:t>ofrecen</w:t>
      </w:r>
      <w:proofErr w:type="spellEnd"/>
      <w:r>
        <w:t xml:space="preserve"> una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para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generadas</w:t>
      </w:r>
      <w:proofErr w:type="spellEnd"/>
      <w:r>
        <w:t xml:space="preserve"> por la IA, </w:t>
      </w:r>
      <w:proofErr w:type="spellStart"/>
      <w:r>
        <w:t>preferencias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de los </w:t>
      </w:r>
      <w:proofErr w:type="spellStart"/>
      <w:r>
        <w:t>clientes</w:t>
      </w:r>
      <w:proofErr w:type="spellEnd"/>
      <w:r>
        <w:t xml:space="preserve"> o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históricos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, </w:t>
      </w:r>
      <w:proofErr w:type="spellStart"/>
      <w:r>
        <w:t>asegurando</w:t>
      </w:r>
      <w:proofErr w:type="spellEnd"/>
      <w:r>
        <w:t xml:space="preserve"> </w:t>
      </w:r>
      <w:proofErr w:type="spellStart"/>
      <w:r>
        <w:t>escalabilidad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>.</w:t>
      </w:r>
    </w:p>
    <w:p w14:paraId="7F30CB34" w14:textId="77777777" w:rsidR="00991CCB" w:rsidRDefault="002B7A6D">
      <w:pPr>
        <w:numPr>
          <w:ilvl w:val="0"/>
          <w:numId w:val="2"/>
        </w:numPr>
      </w:pPr>
      <w:r>
        <w:t xml:space="preserve">La </w:t>
      </w:r>
      <w:proofErr w:type="spellStart"/>
      <w:r>
        <w:t>utilización</w:t>
      </w:r>
      <w:proofErr w:type="spellEnd"/>
      <w:r>
        <w:t xml:space="preserve"> de </w:t>
      </w:r>
      <w:proofErr w:type="spellStart"/>
      <w:r>
        <w:t>herramientas</w:t>
      </w:r>
      <w:proofErr w:type="spellEnd"/>
      <w:r>
        <w:t xml:space="preserve"> de </w:t>
      </w:r>
      <w:proofErr w:type="spellStart"/>
      <w:r>
        <w:t>automatización</w:t>
      </w:r>
      <w:proofErr w:type="spellEnd"/>
      <w:r>
        <w:t xml:space="preserve">   </w:t>
      </w:r>
      <w:proofErr w:type="spellStart"/>
      <w:r>
        <w:t>simplifica</w:t>
      </w:r>
      <w:proofErr w:type="spellEnd"/>
      <w:r>
        <w:t xml:space="preserve"> el </w:t>
      </w:r>
      <w:proofErr w:type="spellStart"/>
      <w:r>
        <w:t>despliegue</w:t>
      </w:r>
      <w:proofErr w:type="spellEnd"/>
      <w:r>
        <w:t xml:space="preserve"> continuo de </w:t>
      </w:r>
      <w:proofErr w:type="spellStart"/>
      <w:r>
        <w:t>actualizaciones</w:t>
      </w:r>
      <w:proofErr w:type="spellEnd"/>
      <w:r>
        <w:t xml:space="preserve">, </w:t>
      </w:r>
      <w:proofErr w:type="spellStart"/>
      <w:r>
        <w:t>re</w:t>
      </w:r>
      <w:r>
        <w:t>duciendo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y </w:t>
      </w:r>
      <w:proofErr w:type="spellStart"/>
      <w:r>
        <w:t>optimizando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 </w:t>
      </w:r>
      <w:proofErr w:type="spellStart"/>
      <w:r>
        <w:t>operativa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manejo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.</w:t>
      </w:r>
      <w:r>
        <w:br/>
      </w:r>
      <w:proofErr w:type="spellStart"/>
      <w:r>
        <w:t>Curso</w:t>
      </w:r>
      <w:proofErr w:type="spellEnd"/>
      <w:r>
        <w:t xml:space="preserve"> </w:t>
      </w:r>
      <w:proofErr w:type="spellStart"/>
      <w:r>
        <w:t>Programación</w:t>
      </w:r>
      <w:proofErr w:type="spellEnd"/>
      <w:r>
        <w:t xml:space="preserve"> III </w:t>
      </w:r>
      <w:proofErr w:type="spellStart"/>
      <w:r>
        <w:t>Página</w:t>
      </w:r>
      <w:proofErr w:type="spellEnd"/>
      <w:r>
        <w:t xml:space="preserve"> 21 de 21</w:t>
      </w:r>
    </w:p>
    <w:sectPr w:rsidR="00991CCB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2B84D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80B2D6">
      <w:start w:val="1"/>
      <w:numFmt w:val="decimal"/>
      <w:lvlText w:val=""/>
      <w:lvlJc w:val="left"/>
    </w:lvl>
    <w:lvl w:ilvl="2" w:tplc="65FCCE46">
      <w:start w:val="1"/>
      <w:numFmt w:val="decimal"/>
      <w:lvlText w:val=""/>
      <w:lvlJc w:val="left"/>
    </w:lvl>
    <w:lvl w:ilvl="3" w:tplc="FFAAE5E4">
      <w:start w:val="1"/>
      <w:numFmt w:val="decimal"/>
      <w:lvlText w:val=""/>
      <w:lvlJc w:val="left"/>
    </w:lvl>
    <w:lvl w:ilvl="4" w:tplc="10E6B91C">
      <w:start w:val="1"/>
      <w:numFmt w:val="decimal"/>
      <w:lvlText w:val=""/>
      <w:lvlJc w:val="left"/>
    </w:lvl>
    <w:lvl w:ilvl="5" w:tplc="F57AD04C">
      <w:start w:val="1"/>
      <w:numFmt w:val="decimal"/>
      <w:lvlText w:val=""/>
      <w:lvlJc w:val="left"/>
    </w:lvl>
    <w:lvl w:ilvl="6" w:tplc="84565F80">
      <w:start w:val="1"/>
      <w:numFmt w:val="decimal"/>
      <w:lvlText w:val=""/>
      <w:lvlJc w:val="left"/>
    </w:lvl>
    <w:lvl w:ilvl="7" w:tplc="1EC275F2">
      <w:start w:val="1"/>
      <w:numFmt w:val="decimal"/>
      <w:lvlText w:val=""/>
      <w:lvlJc w:val="left"/>
    </w:lvl>
    <w:lvl w:ilvl="8" w:tplc="330EEA20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4F8E6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360498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8E76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B25B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B49D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B867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1228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10F7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E64F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494625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867940">
      <w:start w:val="1"/>
      <w:numFmt w:val="decimal"/>
      <w:lvlText w:val=""/>
      <w:lvlJc w:val="left"/>
    </w:lvl>
    <w:lvl w:ilvl="2" w:tplc="077C8040">
      <w:start w:val="1"/>
      <w:numFmt w:val="decimal"/>
      <w:lvlText w:val=""/>
      <w:lvlJc w:val="left"/>
    </w:lvl>
    <w:lvl w:ilvl="3" w:tplc="AA088266">
      <w:start w:val="1"/>
      <w:numFmt w:val="decimal"/>
      <w:lvlText w:val=""/>
      <w:lvlJc w:val="left"/>
    </w:lvl>
    <w:lvl w:ilvl="4" w:tplc="F5B817F4">
      <w:start w:val="1"/>
      <w:numFmt w:val="decimal"/>
      <w:lvlText w:val=""/>
      <w:lvlJc w:val="left"/>
    </w:lvl>
    <w:lvl w:ilvl="5" w:tplc="3A16BA9E">
      <w:start w:val="1"/>
      <w:numFmt w:val="decimal"/>
      <w:lvlText w:val=""/>
      <w:lvlJc w:val="left"/>
    </w:lvl>
    <w:lvl w:ilvl="6" w:tplc="EC0073B0">
      <w:start w:val="1"/>
      <w:numFmt w:val="decimal"/>
      <w:lvlText w:val=""/>
      <w:lvlJc w:val="left"/>
    </w:lvl>
    <w:lvl w:ilvl="7" w:tplc="874AA118">
      <w:start w:val="1"/>
      <w:numFmt w:val="decimal"/>
      <w:lvlText w:val=""/>
      <w:lvlJc w:val="left"/>
    </w:lvl>
    <w:lvl w:ilvl="8" w:tplc="AE6E670E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7D4C67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56E378">
      <w:start w:val="1"/>
      <w:numFmt w:val="decimal"/>
      <w:lvlText w:val=""/>
      <w:lvlJc w:val="left"/>
    </w:lvl>
    <w:lvl w:ilvl="2" w:tplc="2DD230D0">
      <w:start w:val="1"/>
      <w:numFmt w:val="decimal"/>
      <w:lvlText w:val=""/>
      <w:lvlJc w:val="left"/>
    </w:lvl>
    <w:lvl w:ilvl="3" w:tplc="08FC12D6">
      <w:start w:val="1"/>
      <w:numFmt w:val="decimal"/>
      <w:lvlText w:val=""/>
      <w:lvlJc w:val="left"/>
    </w:lvl>
    <w:lvl w:ilvl="4" w:tplc="13B43DFC">
      <w:start w:val="1"/>
      <w:numFmt w:val="decimal"/>
      <w:lvlText w:val=""/>
      <w:lvlJc w:val="left"/>
    </w:lvl>
    <w:lvl w:ilvl="5" w:tplc="45DA3876">
      <w:start w:val="1"/>
      <w:numFmt w:val="decimal"/>
      <w:lvlText w:val=""/>
      <w:lvlJc w:val="left"/>
    </w:lvl>
    <w:lvl w:ilvl="6" w:tplc="55DE8CC0">
      <w:start w:val="1"/>
      <w:numFmt w:val="decimal"/>
      <w:lvlText w:val=""/>
      <w:lvlJc w:val="left"/>
    </w:lvl>
    <w:lvl w:ilvl="7" w:tplc="2F30B0A8">
      <w:start w:val="1"/>
      <w:numFmt w:val="decimal"/>
      <w:lvlText w:val=""/>
      <w:lvlJc w:val="left"/>
    </w:lvl>
    <w:lvl w:ilvl="8" w:tplc="CF50BA88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E88849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8002EC">
      <w:start w:val="1"/>
      <w:numFmt w:val="decimal"/>
      <w:lvlText w:val=""/>
      <w:lvlJc w:val="left"/>
    </w:lvl>
    <w:lvl w:ilvl="2" w:tplc="52F4A9C8">
      <w:start w:val="1"/>
      <w:numFmt w:val="decimal"/>
      <w:lvlText w:val=""/>
      <w:lvlJc w:val="left"/>
    </w:lvl>
    <w:lvl w:ilvl="3" w:tplc="F5623514">
      <w:start w:val="1"/>
      <w:numFmt w:val="decimal"/>
      <w:lvlText w:val=""/>
      <w:lvlJc w:val="left"/>
    </w:lvl>
    <w:lvl w:ilvl="4" w:tplc="A64E7F3C">
      <w:start w:val="1"/>
      <w:numFmt w:val="decimal"/>
      <w:lvlText w:val=""/>
      <w:lvlJc w:val="left"/>
    </w:lvl>
    <w:lvl w:ilvl="5" w:tplc="8E5CD3BC">
      <w:start w:val="1"/>
      <w:numFmt w:val="decimal"/>
      <w:lvlText w:val=""/>
      <w:lvlJc w:val="left"/>
    </w:lvl>
    <w:lvl w:ilvl="6" w:tplc="85E04582">
      <w:start w:val="1"/>
      <w:numFmt w:val="decimal"/>
      <w:lvlText w:val=""/>
      <w:lvlJc w:val="left"/>
    </w:lvl>
    <w:lvl w:ilvl="7" w:tplc="DA9ACCF6">
      <w:start w:val="1"/>
      <w:numFmt w:val="decimal"/>
      <w:lvlText w:val=""/>
      <w:lvlJc w:val="left"/>
    </w:lvl>
    <w:lvl w:ilvl="8" w:tplc="729A1B2A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6226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62950E">
      <w:start w:val="1"/>
      <w:numFmt w:val="decimal"/>
      <w:lvlText w:val=""/>
      <w:lvlJc w:val="left"/>
    </w:lvl>
    <w:lvl w:ilvl="2" w:tplc="9EB8A6EC">
      <w:start w:val="1"/>
      <w:numFmt w:val="decimal"/>
      <w:lvlText w:val=""/>
      <w:lvlJc w:val="left"/>
    </w:lvl>
    <w:lvl w:ilvl="3" w:tplc="4C249606">
      <w:start w:val="1"/>
      <w:numFmt w:val="decimal"/>
      <w:lvlText w:val=""/>
      <w:lvlJc w:val="left"/>
    </w:lvl>
    <w:lvl w:ilvl="4" w:tplc="EF82D014">
      <w:start w:val="1"/>
      <w:numFmt w:val="decimal"/>
      <w:lvlText w:val=""/>
      <w:lvlJc w:val="left"/>
    </w:lvl>
    <w:lvl w:ilvl="5" w:tplc="14123D50">
      <w:start w:val="1"/>
      <w:numFmt w:val="decimal"/>
      <w:lvlText w:val=""/>
      <w:lvlJc w:val="left"/>
    </w:lvl>
    <w:lvl w:ilvl="6" w:tplc="AD8C873C">
      <w:start w:val="1"/>
      <w:numFmt w:val="decimal"/>
      <w:lvlText w:val=""/>
      <w:lvlJc w:val="left"/>
    </w:lvl>
    <w:lvl w:ilvl="7" w:tplc="A694F0D0">
      <w:start w:val="1"/>
      <w:numFmt w:val="decimal"/>
      <w:lvlText w:val=""/>
      <w:lvlJc w:val="left"/>
    </w:lvl>
    <w:lvl w:ilvl="8" w:tplc="05BC491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96E659D2">
      <w:start w:val="1"/>
      <w:numFmt w:val="decimal"/>
      <w:lvlText w:val=""/>
      <w:lvlJc w:val="left"/>
    </w:lvl>
    <w:lvl w:ilvl="1" w:tplc="5E903F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0A6FE0">
      <w:start w:val="1"/>
      <w:numFmt w:val="decimal"/>
      <w:lvlText w:val=""/>
      <w:lvlJc w:val="left"/>
    </w:lvl>
    <w:lvl w:ilvl="3" w:tplc="6B1A2884">
      <w:start w:val="1"/>
      <w:numFmt w:val="decimal"/>
      <w:lvlText w:val=""/>
      <w:lvlJc w:val="left"/>
    </w:lvl>
    <w:lvl w:ilvl="4" w:tplc="9D9CE8C2">
      <w:start w:val="1"/>
      <w:numFmt w:val="decimal"/>
      <w:lvlText w:val=""/>
      <w:lvlJc w:val="left"/>
    </w:lvl>
    <w:lvl w:ilvl="5" w:tplc="1E201256">
      <w:start w:val="1"/>
      <w:numFmt w:val="decimal"/>
      <w:lvlText w:val=""/>
      <w:lvlJc w:val="left"/>
    </w:lvl>
    <w:lvl w:ilvl="6" w:tplc="CF2E9E3A">
      <w:start w:val="1"/>
      <w:numFmt w:val="decimal"/>
      <w:lvlText w:val=""/>
      <w:lvlJc w:val="left"/>
    </w:lvl>
    <w:lvl w:ilvl="7" w:tplc="8FD8E31A">
      <w:start w:val="1"/>
      <w:numFmt w:val="decimal"/>
      <w:lvlText w:val=""/>
      <w:lvlJc w:val="left"/>
    </w:lvl>
    <w:lvl w:ilvl="8" w:tplc="F51A7396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744FA78">
      <w:start w:val="1"/>
      <w:numFmt w:val="decimal"/>
      <w:lvlText w:val=""/>
      <w:lvlJc w:val="left"/>
    </w:lvl>
    <w:lvl w:ilvl="1" w:tplc="53D6A2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348BAA">
      <w:start w:val="1"/>
      <w:numFmt w:val="decimal"/>
      <w:lvlText w:val=""/>
      <w:lvlJc w:val="left"/>
    </w:lvl>
    <w:lvl w:ilvl="3" w:tplc="A08A623C">
      <w:start w:val="1"/>
      <w:numFmt w:val="decimal"/>
      <w:lvlText w:val=""/>
      <w:lvlJc w:val="left"/>
    </w:lvl>
    <w:lvl w:ilvl="4" w:tplc="00F2A35A">
      <w:start w:val="1"/>
      <w:numFmt w:val="decimal"/>
      <w:lvlText w:val=""/>
      <w:lvlJc w:val="left"/>
    </w:lvl>
    <w:lvl w:ilvl="5" w:tplc="2F30B8B8">
      <w:start w:val="1"/>
      <w:numFmt w:val="decimal"/>
      <w:lvlText w:val=""/>
      <w:lvlJc w:val="left"/>
    </w:lvl>
    <w:lvl w:ilvl="6" w:tplc="1B304CE0">
      <w:start w:val="1"/>
      <w:numFmt w:val="decimal"/>
      <w:lvlText w:val=""/>
      <w:lvlJc w:val="left"/>
    </w:lvl>
    <w:lvl w:ilvl="7" w:tplc="C06C8740">
      <w:start w:val="1"/>
      <w:numFmt w:val="decimal"/>
      <w:lvlText w:val=""/>
      <w:lvlJc w:val="left"/>
    </w:lvl>
    <w:lvl w:ilvl="8" w:tplc="116CBCE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1A708F24">
      <w:start w:val="1"/>
      <w:numFmt w:val="decimal"/>
      <w:lvlText w:val=""/>
      <w:lvlJc w:val="left"/>
    </w:lvl>
    <w:lvl w:ilvl="1" w:tplc="BC0E0B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2AFEF4">
      <w:start w:val="1"/>
      <w:numFmt w:val="decimal"/>
      <w:lvlText w:val=""/>
      <w:lvlJc w:val="left"/>
    </w:lvl>
    <w:lvl w:ilvl="3" w:tplc="5B5AE6A8">
      <w:start w:val="1"/>
      <w:numFmt w:val="decimal"/>
      <w:lvlText w:val=""/>
      <w:lvlJc w:val="left"/>
    </w:lvl>
    <w:lvl w:ilvl="4" w:tplc="7CAE8D24">
      <w:start w:val="1"/>
      <w:numFmt w:val="decimal"/>
      <w:lvlText w:val=""/>
      <w:lvlJc w:val="left"/>
    </w:lvl>
    <w:lvl w:ilvl="5" w:tplc="0E0AE67C">
      <w:start w:val="1"/>
      <w:numFmt w:val="decimal"/>
      <w:lvlText w:val=""/>
      <w:lvlJc w:val="left"/>
    </w:lvl>
    <w:lvl w:ilvl="6" w:tplc="9F528DC8">
      <w:start w:val="1"/>
      <w:numFmt w:val="decimal"/>
      <w:lvlText w:val=""/>
      <w:lvlJc w:val="left"/>
    </w:lvl>
    <w:lvl w:ilvl="7" w:tplc="D42AE7C8">
      <w:start w:val="1"/>
      <w:numFmt w:val="decimal"/>
      <w:lvlText w:val=""/>
      <w:lvlJc w:val="left"/>
    </w:lvl>
    <w:lvl w:ilvl="8" w:tplc="957AEB6A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A9DE26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0EEC8A">
      <w:start w:val="1"/>
      <w:numFmt w:val="decimal"/>
      <w:lvlText w:val=""/>
      <w:lvlJc w:val="left"/>
    </w:lvl>
    <w:lvl w:ilvl="2" w:tplc="F95AA830">
      <w:start w:val="1"/>
      <w:numFmt w:val="decimal"/>
      <w:lvlText w:val=""/>
      <w:lvlJc w:val="left"/>
    </w:lvl>
    <w:lvl w:ilvl="3" w:tplc="B63CC62C">
      <w:start w:val="1"/>
      <w:numFmt w:val="decimal"/>
      <w:lvlText w:val=""/>
      <w:lvlJc w:val="left"/>
    </w:lvl>
    <w:lvl w:ilvl="4" w:tplc="2C843152">
      <w:start w:val="1"/>
      <w:numFmt w:val="decimal"/>
      <w:lvlText w:val=""/>
      <w:lvlJc w:val="left"/>
    </w:lvl>
    <w:lvl w:ilvl="5" w:tplc="6584E80C">
      <w:start w:val="1"/>
      <w:numFmt w:val="decimal"/>
      <w:lvlText w:val=""/>
      <w:lvlJc w:val="left"/>
    </w:lvl>
    <w:lvl w:ilvl="6" w:tplc="BD08609C">
      <w:start w:val="1"/>
      <w:numFmt w:val="decimal"/>
      <w:lvlText w:val=""/>
      <w:lvlJc w:val="left"/>
    </w:lvl>
    <w:lvl w:ilvl="7" w:tplc="E02481B4">
      <w:start w:val="1"/>
      <w:numFmt w:val="decimal"/>
      <w:lvlText w:val=""/>
      <w:lvlJc w:val="left"/>
    </w:lvl>
    <w:lvl w:ilvl="8" w:tplc="7CB6BC06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5420B36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A43242">
      <w:start w:val="1"/>
      <w:numFmt w:val="decimal"/>
      <w:lvlText w:val=""/>
      <w:lvlJc w:val="left"/>
    </w:lvl>
    <w:lvl w:ilvl="2" w:tplc="782CC424">
      <w:start w:val="1"/>
      <w:numFmt w:val="decimal"/>
      <w:lvlText w:val=""/>
      <w:lvlJc w:val="left"/>
    </w:lvl>
    <w:lvl w:ilvl="3" w:tplc="16EEF10E">
      <w:start w:val="1"/>
      <w:numFmt w:val="decimal"/>
      <w:lvlText w:val=""/>
      <w:lvlJc w:val="left"/>
    </w:lvl>
    <w:lvl w:ilvl="4" w:tplc="64CC8472">
      <w:start w:val="1"/>
      <w:numFmt w:val="decimal"/>
      <w:lvlText w:val=""/>
      <w:lvlJc w:val="left"/>
    </w:lvl>
    <w:lvl w:ilvl="5" w:tplc="AA10A996">
      <w:start w:val="1"/>
      <w:numFmt w:val="decimal"/>
      <w:lvlText w:val=""/>
      <w:lvlJc w:val="left"/>
    </w:lvl>
    <w:lvl w:ilvl="6" w:tplc="81DE9F98">
      <w:start w:val="1"/>
      <w:numFmt w:val="decimal"/>
      <w:lvlText w:val=""/>
      <w:lvlJc w:val="left"/>
    </w:lvl>
    <w:lvl w:ilvl="7" w:tplc="FDE26E5A">
      <w:start w:val="1"/>
      <w:numFmt w:val="decimal"/>
      <w:lvlText w:val=""/>
      <w:lvlJc w:val="left"/>
    </w:lvl>
    <w:lvl w:ilvl="8" w:tplc="10504B9A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24A63E1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4D3D2">
      <w:start w:val="1"/>
      <w:numFmt w:val="decimal"/>
      <w:lvlText w:val=""/>
      <w:lvlJc w:val="left"/>
    </w:lvl>
    <w:lvl w:ilvl="2" w:tplc="D3202708">
      <w:start w:val="1"/>
      <w:numFmt w:val="decimal"/>
      <w:lvlText w:val=""/>
      <w:lvlJc w:val="left"/>
    </w:lvl>
    <w:lvl w:ilvl="3" w:tplc="E89C5EC2">
      <w:start w:val="1"/>
      <w:numFmt w:val="decimal"/>
      <w:lvlText w:val=""/>
      <w:lvlJc w:val="left"/>
    </w:lvl>
    <w:lvl w:ilvl="4" w:tplc="C922AF28">
      <w:start w:val="1"/>
      <w:numFmt w:val="decimal"/>
      <w:lvlText w:val=""/>
      <w:lvlJc w:val="left"/>
    </w:lvl>
    <w:lvl w:ilvl="5" w:tplc="3DA2E72E">
      <w:start w:val="1"/>
      <w:numFmt w:val="decimal"/>
      <w:lvlText w:val=""/>
      <w:lvlJc w:val="left"/>
    </w:lvl>
    <w:lvl w:ilvl="6" w:tplc="75FCD14C">
      <w:start w:val="1"/>
      <w:numFmt w:val="decimal"/>
      <w:lvlText w:val=""/>
      <w:lvlJc w:val="left"/>
    </w:lvl>
    <w:lvl w:ilvl="7" w:tplc="EC366EA2">
      <w:start w:val="1"/>
      <w:numFmt w:val="decimal"/>
      <w:lvlText w:val=""/>
      <w:lvlJc w:val="left"/>
    </w:lvl>
    <w:lvl w:ilvl="8" w:tplc="B32067B2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99C6B45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92DF56">
      <w:start w:val="1"/>
      <w:numFmt w:val="decimal"/>
      <w:lvlText w:val=""/>
      <w:lvlJc w:val="left"/>
    </w:lvl>
    <w:lvl w:ilvl="2" w:tplc="80720160">
      <w:start w:val="1"/>
      <w:numFmt w:val="decimal"/>
      <w:lvlText w:val=""/>
      <w:lvlJc w:val="left"/>
    </w:lvl>
    <w:lvl w:ilvl="3" w:tplc="0720C39A">
      <w:start w:val="1"/>
      <w:numFmt w:val="decimal"/>
      <w:lvlText w:val=""/>
      <w:lvlJc w:val="left"/>
    </w:lvl>
    <w:lvl w:ilvl="4" w:tplc="697067EC">
      <w:start w:val="1"/>
      <w:numFmt w:val="decimal"/>
      <w:lvlText w:val=""/>
      <w:lvlJc w:val="left"/>
    </w:lvl>
    <w:lvl w:ilvl="5" w:tplc="4CBC3482">
      <w:start w:val="1"/>
      <w:numFmt w:val="decimal"/>
      <w:lvlText w:val=""/>
      <w:lvlJc w:val="left"/>
    </w:lvl>
    <w:lvl w:ilvl="6" w:tplc="B1D0E68C">
      <w:start w:val="1"/>
      <w:numFmt w:val="decimal"/>
      <w:lvlText w:val=""/>
      <w:lvlJc w:val="left"/>
    </w:lvl>
    <w:lvl w:ilvl="7" w:tplc="0BD08DE2">
      <w:start w:val="1"/>
      <w:numFmt w:val="decimal"/>
      <w:lvlText w:val=""/>
      <w:lvlJc w:val="left"/>
    </w:lvl>
    <w:lvl w:ilvl="8" w:tplc="B520F982">
      <w:start w:val="1"/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8454205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54D65A">
      <w:start w:val="1"/>
      <w:numFmt w:val="decimal"/>
      <w:lvlText w:val=""/>
      <w:lvlJc w:val="left"/>
    </w:lvl>
    <w:lvl w:ilvl="2" w:tplc="C0C84B70">
      <w:start w:val="1"/>
      <w:numFmt w:val="decimal"/>
      <w:lvlText w:val=""/>
      <w:lvlJc w:val="left"/>
    </w:lvl>
    <w:lvl w:ilvl="3" w:tplc="83DE3C3E">
      <w:start w:val="1"/>
      <w:numFmt w:val="decimal"/>
      <w:lvlText w:val=""/>
      <w:lvlJc w:val="left"/>
    </w:lvl>
    <w:lvl w:ilvl="4" w:tplc="A150EB2A">
      <w:start w:val="1"/>
      <w:numFmt w:val="decimal"/>
      <w:lvlText w:val=""/>
      <w:lvlJc w:val="left"/>
    </w:lvl>
    <w:lvl w:ilvl="5" w:tplc="6FEAF39E">
      <w:start w:val="1"/>
      <w:numFmt w:val="decimal"/>
      <w:lvlText w:val=""/>
      <w:lvlJc w:val="left"/>
    </w:lvl>
    <w:lvl w:ilvl="6" w:tplc="A23EB5FA">
      <w:start w:val="1"/>
      <w:numFmt w:val="decimal"/>
      <w:lvlText w:val=""/>
      <w:lvlJc w:val="left"/>
    </w:lvl>
    <w:lvl w:ilvl="7" w:tplc="AF5E5842">
      <w:start w:val="1"/>
      <w:numFmt w:val="decimal"/>
      <w:lvlText w:val=""/>
      <w:lvlJc w:val="left"/>
    </w:lvl>
    <w:lvl w:ilvl="8" w:tplc="2D28A596">
      <w:start w:val="1"/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F1FE2AF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440B28">
      <w:start w:val="1"/>
      <w:numFmt w:val="decimal"/>
      <w:lvlText w:val=""/>
      <w:lvlJc w:val="left"/>
    </w:lvl>
    <w:lvl w:ilvl="2" w:tplc="6E24BF50">
      <w:start w:val="1"/>
      <w:numFmt w:val="decimal"/>
      <w:lvlText w:val=""/>
      <w:lvlJc w:val="left"/>
    </w:lvl>
    <w:lvl w:ilvl="3" w:tplc="EA3E1018">
      <w:start w:val="1"/>
      <w:numFmt w:val="decimal"/>
      <w:lvlText w:val=""/>
      <w:lvlJc w:val="left"/>
    </w:lvl>
    <w:lvl w:ilvl="4" w:tplc="C69E32E2">
      <w:start w:val="1"/>
      <w:numFmt w:val="decimal"/>
      <w:lvlText w:val=""/>
      <w:lvlJc w:val="left"/>
    </w:lvl>
    <w:lvl w:ilvl="5" w:tplc="4DB443EC">
      <w:start w:val="1"/>
      <w:numFmt w:val="decimal"/>
      <w:lvlText w:val=""/>
      <w:lvlJc w:val="left"/>
    </w:lvl>
    <w:lvl w:ilvl="6" w:tplc="074E8E6C">
      <w:start w:val="1"/>
      <w:numFmt w:val="decimal"/>
      <w:lvlText w:val=""/>
      <w:lvlJc w:val="left"/>
    </w:lvl>
    <w:lvl w:ilvl="7" w:tplc="42FADB5C">
      <w:start w:val="1"/>
      <w:numFmt w:val="decimal"/>
      <w:lvlText w:val=""/>
      <w:lvlJc w:val="left"/>
    </w:lvl>
    <w:lvl w:ilvl="8" w:tplc="F2B81AC4">
      <w:start w:val="1"/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49A24C0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0AA976">
      <w:start w:val="1"/>
      <w:numFmt w:val="decimal"/>
      <w:lvlText w:val=""/>
      <w:lvlJc w:val="left"/>
    </w:lvl>
    <w:lvl w:ilvl="2" w:tplc="AD287EB0">
      <w:start w:val="1"/>
      <w:numFmt w:val="decimal"/>
      <w:lvlText w:val=""/>
      <w:lvlJc w:val="left"/>
    </w:lvl>
    <w:lvl w:ilvl="3" w:tplc="AF20CD88">
      <w:start w:val="1"/>
      <w:numFmt w:val="decimal"/>
      <w:lvlText w:val=""/>
      <w:lvlJc w:val="left"/>
    </w:lvl>
    <w:lvl w:ilvl="4" w:tplc="79F8ADAE">
      <w:start w:val="1"/>
      <w:numFmt w:val="decimal"/>
      <w:lvlText w:val=""/>
      <w:lvlJc w:val="left"/>
    </w:lvl>
    <w:lvl w:ilvl="5" w:tplc="7B6A2FFA">
      <w:start w:val="1"/>
      <w:numFmt w:val="decimal"/>
      <w:lvlText w:val=""/>
      <w:lvlJc w:val="left"/>
    </w:lvl>
    <w:lvl w:ilvl="6" w:tplc="FC6695B2">
      <w:start w:val="1"/>
      <w:numFmt w:val="decimal"/>
      <w:lvlText w:val=""/>
      <w:lvlJc w:val="left"/>
    </w:lvl>
    <w:lvl w:ilvl="7" w:tplc="426812E2">
      <w:start w:val="1"/>
      <w:numFmt w:val="decimal"/>
      <w:lvlText w:val=""/>
      <w:lvlJc w:val="left"/>
    </w:lvl>
    <w:lvl w:ilvl="8" w:tplc="DF6CD0BA">
      <w:start w:val="1"/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21DA117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A2BA4C">
      <w:start w:val="1"/>
      <w:numFmt w:val="decimal"/>
      <w:lvlText w:val=""/>
      <w:lvlJc w:val="left"/>
    </w:lvl>
    <w:lvl w:ilvl="2" w:tplc="942CFDE6">
      <w:start w:val="1"/>
      <w:numFmt w:val="decimal"/>
      <w:lvlText w:val=""/>
      <w:lvlJc w:val="left"/>
    </w:lvl>
    <w:lvl w:ilvl="3" w:tplc="158E3D34">
      <w:start w:val="1"/>
      <w:numFmt w:val="decimal"/>
      <w:lvlText w:val=""/>
      <w:lvlJc w:val="left"/>
    </w:lvl>
    <w:lvl w:ilvl="4" w:tplc="7D34B6F4">
      <w:start w:val="1"/>
      <w:numFmt w:val="decimal"/>
      <w:lvlText w:val=""/>
      <w:lvlJc w:val="left"/>
    </w:lvl>
    <w:lvl w:ilvl="5" w:tplc="2C1EFBF8">
      <w:start w:val="1"/>
      <w:numFmt w:val="decimal"/>
      <w:lvlText w:val=""/>
      <w:lvlJc w:val="left"/>
    </w:lvl>
    <w:lvl w:ilvl="6" w:tplc="0A90A114">
      <w:start w:val="1"/>
      <w:numFmt w:val="decimal"/>
      <w:lvlText w:val=""/>
      <w:lvlJc w:val="left"/>
    </w:lvl>
    <w:lvl w:ilvl="7" w:tplc="1AD48650">
      <w:start w:val="1"/>
      <w:numFmt w:val="decimal"/>
      <w:lvlText w:val=""/>
      <w:lvlJc w:val="left"/>
    </w:lvl>
    <w:lvl w:ilvl="8" w:tplc="4B9E5314">
      <w:start w:val="1"/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2D8465F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568374">
      <w:start w:val="1"/>
      <w:numFmt w:val="decimal"/>
      <w:lvlText w:val=""/>
      <w:lvlJc w:val="left"/>
    </w:lvl>
    <w:lvl w:ilvl="2" w:tplc="81B8E26E">
      <w:start w:val="1"/>
      <w:numFmt w:val="decimal"/>
      <w:lvlText w:val=""/>
      <w:lvlJc w:val="left"/>
    </w:lvl>
    <w:lvl w:ilvl="3" w:tplc="2F6209CC">
      <w:start w:val="1"/>
      <w:numFmt w:val="decimal"/>
      <w:lvlText w:val=""/>
      <w:lvlJc w:val="left"/>
    </w:lvl>
    <w:lvl w:ilvl="4" w:tplc="48B247E6">
      <w:start w:val="1"/>
      <w:numFmt w:val="decimal"/>
      <w:lvlText w:val=""/>
      <w:lvlJc w:val="left"/>
    </w:lvl>
    <w:lvl w:ilvl="5" w:tplc="CFAA5554">
      <w:start w:val="1"/>
      <w:numFmt w:val="decimal"/>
      <w:lvlText w:val=""/>
      <w:lvlJc w:val="left"/>
    </w:lvl>
    <w:lvl w:ilvl="6" w:tplc="FA8EA3F8">
      <w:start w:val="1"/>
      <w:numFmt w:val="decimal"/>
      <w:lvlText w:val=""/>
      <w:lvlJc w:val="left"/>
    </w:lvl>
    <w:lvl w:ilvl="7" w:tplc="F6501280">
      <w:start w:val="1"/>
      <w:numFmt w:val="decimal"/>
      <w:lvlText w:val=""/>
      <w:lvlJc w:val="left"/>
    </w:lvl>
    <w:lvl w:ilvl="8" w:tplc="11ECDAFA">
      <w:start w:val="1"/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389E6FE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2EA8F6">
      <w:start w:val="1"/>
      <w:numFmt w:val="decimal"/>
      <w:lvlText w:val=""/>
      <w:lvlJc w:val="left"/>
    </w:lvl>
    <w:lvl w:ilvl="2" w:tplc="8F7E7B88">
      <w:start w:val="1"/>
      <w:numFmt w:val="decimal"/>
      <w:lvlText w:val=""/>
      <w:lvlJc w:val="left"/>
    </w:lvl>
    <w:lvl w:ilvl="3" w:tplc="98C09672">
      <w:start w:val="1"/>
      <w:numFmt w:val="decimal"/>
      <w:lvlText w:val=""/>
      <w:lvlJc w:val="left"/>
    </w:lvl>
    <w:lvl w:ilvl="4" w:tplc="307C56D0">
      <w:start w:val="1"/>
      <w:numFmt w:val="decimal"/>
      <w:lvlText w:val=""/>
      <w:lvlJc w:val="left"/>
    </w:lvl>
    <w:lvl w:ilvl="5" w:tplc="CF64E522">
      <w:start w:val="1"/>
      <w:numFmt w:val="decimal"/>
      <w:lvlText w:val=""/>
      <w:lvlJc w:val="left"/>
    </w:lvl>
    <w:lvl w:ilvl="6" w:tplc="FCDAD0D4">
      <w:start w:val="1"/>
      <w:numFmt w:val="decimal"/>
      <w:lvlText w:val=""/>
      <w:lvlJc w:val="left"/>
    </w:lvl>
    <w:lvl w:ilvl="7" w:tplc="E51E6534">
      <w:start w:val="1"/>
      <w:numFmt w:val="decimal"/>
      <w:lvlText w:val=""/>
      <w:lvlJc w:val="left"/>
    </w:lvl>
    <w:lvl w:ilvl="8" w:tplc="016A9F74">
      <w:start w:val="1"/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37F041D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A522B5B0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78ACD8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EA3978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9E9EE2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0CA420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08813A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103914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BCAEF8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C130C9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FA4632">
      <w:start w:val="1"/>
      <w:numFmt w:val="decimal"/>
      <w:lvlText w:val=""/>
      <w:lvlJc w:val="left"/>
    </w:lvl>
    <w:lvl w:ilvl="2" w:tplc="70A4C81C">
      <w:start w:val="1"/>
      <w:numFmt w:val="decimal"/>
      <w:lvlText w:val=""/>
      <w:lvlJc w:val="left"/>
    </w:lvl>
    <w:lvl w:ilvl="3" w:tplc="864C7CB4">
      <w:start w:val="1"/>
      <w:numFmt w:val="decimal"/>
      <w:lvlText w:val=""/>
      <w:lvlJc w:val="left"/>
    </w:lvl>
    <w:lvl w:ilvl="4" w:tplc="A9886C9A">
      <w:start w:val="1"/>
      <w:numFmt w:val="decimal"/>
      <w:lvlText w:val=""/>
      <w:lvlJc w:val="left"/>
    </w:lvl>
    <w:lvl w:ilvl="5" w:tplc="C51E9B66">
      <w:start w:val="1"/>
      <w:numFmt w:val="decimal"/>
      <w:lvlText w:val=""/>
      <w:lvlJc w:val="left"/>
    </w:lvl>
    <w:lvl w:ilvl="6" w:tplc="0FDE1666">
      <w:start w:val="1"/>
      <w:numFmt w:val="decimal"/>
      <w:lvlText w:val=""/>
      <w:lvlJc w:val="left"/>
    </w:lvl>
    <w:lvl w:ilvl="7" w:tplc="8E8E5642">
      <w:start w:val="1"/>
      <w:numFmt w:val="decimal"/>
      <w:lvlText w:val=""/>
      <w:lvlJc w:val="left"/>
    </w:lvl>
    <w:lvl w:ilvl="8" w:tplc="A0DA75E0">
      <w:start w:val="1"/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000016"/>
    <w:lvl w:ilvl="0" w:tplc="19BE169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7ECB66">
      <w:start w:val="1"/>
      <w:numFmt w:val="decimal"/>
      <w:lvlText w:val=""/>
      <w:lvlJc w:val="left"/>
    </w:lvl>
    <w:lvl w:ilvl="2" w:tplc="89423B5C">
      <w:start w:val="1"/>
      <w:numFmt w:val="decimal"/>
      <w:lvlText w:val=""/>
      <w:lvlJc w:val="left"/>
    </w:lvl>
    <w:lvl w:ilvl="3" w:tplc="AB6C03C6">
      <w:start w:val="1"/>
      <w:numFmt w:val="decimal"/>
      <w:lvlText w:val=""/>
      <w:lvlJc w:val="left"/>
    </w:lvl>
    <w:lvl w:ilvl="4" w:tplc="2806DD70">
      <w:start w:val="1"/>
      <w:numFmt w:val="decimal"/>
      <w:lvlText w:val=""/>
      <w:lvlJc w:val="left"/>
    </w:lvl>
    <w:lvl w:ilvl="5" w:tplc="A502EE7C">
      <w:start w:val="1"/>
      <w:numFmt w:val="decimal"/>
      <w:lvlText w:val=""/>
      <w:lvlJc w:val="left"/>
    </w:lvl>
    <w:lvl w:ilvl="6" w:tplc="ACC8FC76">
      <w:start w:val="1"/>
      <w:numFmt w:val="decimal"/>
      <w:lvlText w:val=""/>
      <w:lvlJc w:val="left"/>
    </w:lvl>
    <w:lvl w:ilvl="7" w:tplc="D98683A4">
      <w:start w:val="1"/>
      <w:numFmt w:val="decimal"/>
      <w:lvlText w:val=""/>
      <w:lvlJc w:val="left"/>
    </w:lvl>
    <w:lvl w:ilvl="8" w:tplc="D37E2712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CB"/>
    <w:rsid w:val="002B7A6D"/>
    <w:rsid w:val="0099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FEEC6B"/>
  <w15:docId w15:val="{85A232E1-1C85-449C-A008-E811707E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character" w:styleId="Hipervnculo">
    <w:name w:val="Hyperlink"/>
    <w:basedOn w:val="Fuentedeprrafopredeter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3667</Words>
  <Characters>20172</Characters>
  <Application>Microsoft Office Word</Application>
  <DocSecurity>0</DocSecurity>
  <Lines>168</Lines>
  <Paragraphs>47</Paragraphs>
  <ScaleCrop>false</ScaleCrop>
  <Company/>
  <LinksUpToDate>false</LinksUpToDate>
  <CharactersWithSpaces>23792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BRIAN DANILO CHITE QUISPE</cp:lastModifiedBy>
  <cp:revision>2</cp:revision>
  <dcterms:created xsi:type="dcterms:W3CDTF">2025-06-10T21:15:00Z</dcterms:created>
  <dcterms:modified xsi:type="dcterms:W3CDTF">2025-06-10T21:15:00Z</dcterms:modified>
</cp:coreProperties>
</file>